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47" w:rsidRPr="00397A52" w:rsidRDefault="00005D47">
      <w:pPr>
        <w:rPr>
          <w:rFonts w:asciiTheme="minorEastAsia" w:eastAsiaTheme="minorEastAsia" w:hAnsiTheme="minorEastAsia"/>
          <w:b/>
          <w:color w:val="000000"/>
          <w:kern w:val="2"/>
          <w:sz w:val="44"/>
          <w:lang w:eastAsia="zh-CN"/>
        </w:rPr>
      </w:pPr>
    </w:p>
    <w:p w:rsidR="00005D47" w:rsidRPr="00397A52" w:rsidRDefault="00005D47">
      <w:pPr>
        <w:rPr>
          <w:rFonts w:asciiTheme="minorEastAsia" w:eastAsiaTheme="minorEastAsia" w:hAnsiTheme="minorEastAsia"/>
          <w:b/>
          <w:color w:val="000000"/>
          <w:kern w:val="2"/>
          <w:sz w:val="44"/>
          <w:lang w:eastAsia="zh-CN"/>
        </w:rPr>
      </w:pPr>
    </w:p>
    <w:p w:rsidR="00005D47" w:rsidRPr="00397A52" w:rsidRDefault="00397A52">
      <w:pPr>
        <w:jc w:val="center"/>
        <w:rPr>
          <w:rFonts w:asciiTheme="minorEastAsia" w:eastAsiaTheme="minorEastAsia" w:hAnsiTheme="minorEastAsia"/>
          <w:b/>
          <w:sz w:val="36"/>
          <w:szCs w:val="36"/>
          <w:lang w:eastAsia="zh-CN"/>
        </w:rPr>
      </w:pPr>
      <w:r w:rsidRPr="00397A52">
        <w:rPr>
          <w:rFonts w:asciiTheme="minorEastAsia" w:eastAsiaTheme="minorEastAsia" w:hAnsiTheme="minorEastAsia" w:hint="eastAsia"/>
          <w:b/>
          <w:sz w:val="36"/>
          <w:szCs w:val="36"/>
          <w:lang w:eastAsia="zh-CN"/>
        </w:rPr>
        <w:t>北京环球优路教育科技股份有限公司</w:t>
      </w:r>
    </w:p>
    <w:p w:rsidR="00005D47" w:rsidRPr="00397A52" w:rsidRDefault="00397A52">
      <w:pPr>
        <w:jc w:val="center"/>
        <w:rPr>
          <w:rFonts w:asciiTheme="minorEastAsia" w:eastAsiaTheme="minorEastAsia" w:hAnsiTheme="minorEastAsia"/>
          <w:b/>
          <w:sz w:val="52"/>
          <w:szCs w:val="52"/>
          <w:lang w:eastAsia="zh-CN"/>
        </w:rPr>
      </w:pPr>
      <w:r w:rsidRPr="00397A52">
        <w:rPr>
          <w:rFonts w:asciiTheme="minorEastAsia" w:eastAsiaTheme="minorEastAsia" w:hAnsiTheme="minorEastAsia" w:hint="eastAsia"/>
          <w:b/>
          <w:sz w:val="52"/>
          <w:szCs w:val="52"/>
          <w:lang w:eastAsia="zh-CN"/>
        </w:rPr>
        <w:t>智能运营平台</w:t>
      </w:r>
      <w:proofErr w:type="gramStart"/>
      <w:r w:rsidR="00005D47" w:rsidRPr="00397A52">
        <w:rPr>
          <w:rFonts w:asciiTheme="minorEastAsia" w:eastAsiaTheme="minorEastAsia" w:hAnsiTheme="minorEastAsia" w:hint="eastAsia"/>
          <w:b/>
          <w:sz w:val="52"/>
          <w:szCs w:val="52"/>
          <w:lang w:eastAsia="zh-CN"/>
        </w:rPr>
        <w:t>系统热备演练</w:t>
      </w:r>
      <w:proofErr w:type="gramEnd"/>
      <w:r w:rsidR="00005D47" w:rsidRPr="00397A52">
        <w:rPr>
          <w:rFonts w:asciiTheme="minorEastAsia" w:eastAsiaTheme="minorEastAsia" w:hAnsiTheme="minorEastAsia" w:hint="eastAsia"/>
          <w:b/>
          <w:sz w:val="52"/>
          <w:szCs w:val="52"/>
          <w:lang w:eastAsia="zh-CN"/>
        </w:rPr>
        <w:t>方案</w:t>
      </w:r>
    </w:p>
    <w:p w:rsidR="00005D47" w:rsidRPr="00397A52" w:rsidRDefault="00005D47">
      <w:pPr>
        <w:jc w:val="center"/>
        <w:rPr>
          <w:rFonts w:asciiTheme="minorEastAsia" w:eastAsiaTheme="minorEastAsia" w:hAnsiTheme="minorEastAsia"/>
          <w:b/>
          <w:sz w:val="32"/>
          <w:szCs w:val="32"/>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1896"/>
        <w:gridCol w:w="2986"/>
      </w:tblGrid>
      <w:tr w:rsidR="00005D47" w:rsidRPr="00397A52">
        <w:trPr>
          <w:trHeight w:hRule="exact" w:val="742"/>
          <w:jc w:val="center"/>
        </w:trPr>
        <w:tc>
          <w:tcPr>
            <w:tcW w:w="1668" w:type="dxa"/>
            <w:tcBorders>
              <w:top w:val="single" w:sz="4" w:space="0" w:color="auto"/>
              <w:left w:val="single" w:sz="4" w:space="0" w:color="auto"/>
              <w:bottom w:val="single" w:sz="4" w:space="0" w:color="auto"/>
              <w:right w:val="single" w:sz="4" w:space="0" w:color="auto"/>
            </w:tcBorders>
          </w:tcPr>
          <w:p w:rsidR="00005D47" w:rsidRPr="00397A52" w:rsidRDefault="00005D47">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文档编号：</w:t>
            </w:r>
          </w:p>
        </w:tc>
        <w:tc>
          <w:tcPr>
            <w:tcW w:w="2693" w:type="dxa"/>
            <w:tcBorders>
              <w:top w:val="single" w:sz="4" w:space="0" w:color="auto"/>
              <w:left w:val="single" w:sz="4" w:space="0" w:color="auto"/>
              <w:bottom w:val="single" w:sz="4" w:space="0" w:color="auto"/>
              <w:right w:val="single" w:sz="4" w:space="0" w:color="auto"/>
            </w:tcBorders>
          </w:tcPr>
          <w:p w:rsidR="00005D47" w:rsidRPr="00397A52" w:rsidRDefault="00005D47" w:rsidP="00397A52">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V1.</w:t>
            </w:r>
            <w:r w:rsidR="00397A52" w:rsidRPr="00397A52">
              <w:rPr>
                <w:rFonts w:asciiTheme="minorEastAsia" w:eastAsiaTheme="minorEastAsia" w:hAnsiTheme="minorEastAsia" w:cs="Times New Roman"/>
                <w:kern w:val="2"/>
                <w:lang w:eastAsia="zh-CN" w:bidi="ar-SA"/>
              </w:rPr>
              <w:t>1</w:t>
            </w:r>
          </w:p>
        </w:tc>
        <w:tc>
          <w:tcPr>
            <w:tcW w:w="1896" w:type="dxa"/>
            <w:tcBorders>
              <w:top w:val="single" w:sz="4" w:space="0" w:color="auto"/>
              <w:left w:val="single" w:sz="4" w:space="0" w:color="auto"/>
              <w:bottom w:val="single" w:sz="4" w:space="0" w:color="auto"/>
              <w:right w:val="single" w:sz="4" w:space="0" w:color="auto"/>
            </w:tcBorders>
          </w:tcPr>
          <w:p w:rsidR="00005D47" w:rsidRPr="00397A52" w:rsidRDefault="00005D47">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项目名称：</w:t>
            </w:r>
          </w:p>
        </w:tc>
        <w:tc>
          <w:tcPr>
            <w:tcW w:w="2986" w:type="dxa"/>
            <w:tcBorders>
              <w:top w:val="single" w:sz="4" w:space="0" w:color="auto"/>
              <w:left w:val="single" w:sz="4" w:space="0" w:color="auto"/>
              <w:bottom w:val="single" w:sz="4" w:space="0" w:color="auto"/>
              <w:right w:val="single" w:sz="4" w:space="0" w:color="auto"/>
            </w:tcBorders>
          </w:tcPr>
          <w:p w:rsidR="00005D47" w:rsidRPr="00397A52" w:rsidRDefault="00005D47">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r>
      <w:tr w:rsidR="009F15AD" w:rsidRPr="00397A52">
        <w:trPr>
          <w:trHeight w:hRule="exact" w:val="567"/>
          <w:jc w:val="center"/>
        </w:trPr>
        <w:tc>
          <w:tcPr>
            <w:tcW w:w="1668"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编    写：</w:t>
            </w:r>
          </w:p>
        </w:tc>
        <w:tc>
          <w:tcPr>
            <w:tcW w:w="2693" w:type="dxa"/>
            <w:tcBorders>
              <w:top w:val="single" w:sz="4" w:space="0" w:color="auto"/>
              <w:left w:val="single" w:sz="4" w:space="0" w:color="auto"/>
              <w:bottom w:val="single" w:sz="4" w:space="0" w:color="auto"/>
              <w:right w:val="single" w:sz="4" w:space="0" w:color="auto"/>
            </w:tcBorders>
          </w:tcPr>
          <w:p w:rsidR="009F15AD" w:rsidRPr="00397A52" w:rsidRDefault="00397A52" w:rsidP="00397A52">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庞海波</w:t>
            </w:r>
          </w:p>
        </w:tc>
        <w:tc>
          <w:tcPr>
            <w:tcW w:w="1896"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编写日期：</w:t>
            </w:r>
          </w:p>
        </w:tc>
        <w:tc>
          <w:tcPr>
            <w:tcW w:w="2986"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r>
      <w:tr w:rsidR="009F15AD" w:rsidRPr="00397A52">
        <w:trPr>
          <w:trHeight w:hRule="exact" w:val="567"/>
          <w:jc w:val="center"/>
        </w:trPr>
        <w:tc>
          <w:tcPr>
            <w:tcW w:w="1668"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审    核：</w:t>
            </w:r>
          </w:p>
        </w:tc>
        <w:tc>
          <w:tcPr>
            <w:tcW w:w="2693"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c>
          <w:tcPr>
            <w:tcW w:w="1896"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审核日期：</w:t>
            </w:r>
          </w:p>
        </w:tc>
        <w:tc>
          <w:tcPr>
            <w:tcW w:w="2986" w:type="dxa"/>
            <w:tcBorders>
              <w:top w:val="single" w:sz="4" w:space="0" w:color="auto"/>
              <w:left w:val="single" w:sz="4" w:space="0" w:color="auto"/>
              <w:bottom w:val="single" w:sz="4" w:space="0" w:color="auto"/>
              <w:right w:val="single" w:sz="4" w:space="0" w:color="auto"/>
            </w:tcBorders>
          </w:tcPr>
          <w:p w:rsidR="009F15AD" w:rsidRPr="00397A52" w:rsidRDefault="009F15AD" w:rsidP="000D6C6A">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r>
      <w:tr w:rsidR="009F15AD" w:rsidRPr="00397A52">
        <w:trPr>
          <w:trHeight w:hRule="exact" w:val="567"/>
          <w:jc w:val="center"/>
        </w:trPr>
        <w:tc>
          <w:tcPr>
            <w:tcW w:w="1668"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批    准：</w:t>
            </w:r>
          </w:p>
        </w:tc>
        <w:tc>
          <w:tcPr>
            <w:tcW w:w="2693"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c>
          <w:tcPr>
            <w:tcW w:w="1896" w:type="dxa"/>
            <w:tcBorders>
              <w:top w:val="single" w:sz="4" w:space="0" w:color="auto"/>
              <w:left w:val="single" w:sz="4" w:space="0" w:color="auto"/>
              <w:bottom w:val="single" w:sz="4" w:space="0" w:color="auto"/>
              <w:right w:val="single" w:sz="4" w:space="0" w:color="auto"/>
            </w:tcBorders>
          </w:tcPr>
          <w:p w:rsidR="009F15AD" w:rsidRPr="00397A52" w:rsidRDefault="009F15AD">
            <w:pPr>
              <w:pStyle w:val="affffffff1"/>
              <w:widowControl w:val="0"/>
              <w:spacing w:before="0" w:after="0" w:line="240" w:lineRule="auto"/>
              <w:jc w:val="both"/>
              <w:rPr>
                <w:rFonts w:asciiTheme="minorEastAsia" w:eastAsiaTheme="minorEastAsia" w:hAnsiTheme="minorEastAsia" w:cs="Times New Roman"/>
                <w:kern w:val="2"/>
                <w:lang w:eastAsia="zh-CN" w:bidi="ar-SA"/>
              </w:rPr>
            </w:pPr>
            <w:r w:rsidRPr="00397A52">
              <w:rPr>
                <w:rFonts w:asciiTheme="minorEastAsia" w:eastAsiaTheme="minorEastAsia" w:hAnsiTheme="minorEastAsia" w:cs="Times New Roman" w:hint="eastAsia"/>
                <w:kern w:val="2"/>
                <w:lang w:eastAsia="zh-CN" w:bidi="ar-SA"/>
              </w:rPr>
              <w:t>批准日期：</w:t>
            </w:r>
          </w:p>
        </w:tc>
        <w:tc>
          <w:tcPr>
            <w:tcW w:w="2986" w:type="dxa"/>
            <w:tcBorders>
              <w:top w:val="single" w:sz="4" w:space="0" w:color="auto"/>
              <w:left w:val="single" w:sz="4" w:space="0" w:color="auto"/>
              <w:bottom w:val="single" w:sz="4" w:space="0" w:color="auto"/>
              <w:right w:val="single" w:sz="4" w:space="0" w:color="auto"/>
            </w:tcBorders>
          </w:tcPr>
          <w:p w:rsidR="009F15AD" w:rsidRPr="00397A52" w:rsidRDefault="009F15AD" w:rsidP="000D6C6A">
            <w:pPr>
              <w:pStyle w:val="affffffff1"/>
              <w:widowControl w:val="0"/>
              <w:spacing w:before="0" w:after="0" w:line="240" w:lineRule="auto"/>
              <w:jc w:val="both"/>
              <w:rPr>
                <w:rFonts w:asciiTheme="minorEastAsia" w:eastAsiaTheme="minorEastAsia" w:hAnsiTheme="minorEastAsia" w:cs="Times New Roman"/>
                <w:kern w:val="2"/>
                <w:lang w:eastAsia="zh-CN" w:bidi="ar-SA"/>
              </w:rPr>
            </w:pPr>
          </w:p>
        </w:tc>
      </w:tr>
    </w:tbl>
    <w:p w:rsidR="00005D47" w:rsidRPr="00397A52" w:rsidRDefault="00005D47">
      <w:pPr>
        <w:tabs>
          <w:tab w:val="left" w:pos="671"/>
          <w:tab w:val="left" w:pos="3357"/>
        </w:tabs>
        <w:spacing w:line="360" w:lineRule="auto"/>
        <w:ind w:firstLineChars="200" w:firstLine="440"/>
        <w:jc w:val="center"/>
        <w:rPr>
          <w:rFonts w:asciiTheme="minorEastAsia" w:eastAsiaTheme="minorEastAsia" w:hAnsiTheme="minorEastAsia"/>
          <w:iCs/>
          <w:szCs w:val="21"/>
        </w:rPr>
      </w:pPr>
    </w:p>
    <w:p w:rsidR="00005D47" w:rsidRPr="00397A52" w:rsidRDefault="00005D47">
      <w:pPr>
        <w:tabs>
          <w:tab w:val="left" w:pos="671"/>
          <w:tab w:val="left" w:pos="3357"/>
        </w:tabs>
        <w:spacing w:line="360" w:lineRule="auto"/>
        <w:ind w:firstLineChars="200" w:firstLine="440"/>
        <w:jc w:val="center"/>
        <w:rPr>
          <w:rFonts w:asciiTheme="minorEastAsia" w:eastAsiaTheme="minorEastAsia" w:hAnsiTheme="minorEastAsia"/>
          <w:iCs/>
          <w:szCs w:val="21"/>
        </w:rPr>
      </w:pPr>
    </w:p>
    <w:p w:rsidR="00397A52" w:rsidRPr="00397A52" w:rsidRDefault="00005D47" w:rsidP="00397A52">
      <w:pPr>
        <w:jc w:val="center"/>
        <w:rPr>
          <w:rFonts w:asciiTheme="minorEastAsia" w:eastAsiaTheme="minorEastAsia" w:hAnsiTheme="minorEastAsia"/>
          <w:b/>
          <w:sz w:val="36"/>
          <w:szCs w:val="36"/>
          <w:lang w:eastAsia="zh-CN"/>
        </w:rPr>
      </w:pPr>
      <w:bookmarkStart w:id="0" w:name="_Toc225218431"/>
      <w:r w:rsidRPr="00397A52">
        <w:rPr>
          <w:rFonts w:asciiTheme="minorEastAsia" w:eastAsiaTheme="minorEastAsia" w:hAnsiTheme="minorEastAsia"/>
          <w:color w:val="000000"/>
          <w:sz w:val="30"/>
          <w:lang w:eastAsia="zh-CN"/>
        </w:rPr>
        <w:br w:type="page"/>
      </w:r>
      <w:r w:rsidR="00397A52" w:rsidRPr="00397A52">
        <w:rPr>
          <w:rFonts w:asciiTheme="minorEastAsia" w:eastAsiaTheme="minorEastAsia" w:hAnsiTheme="minorEastAsia" w:hint="eastAsia"/>
          <w:b/>
          <w:sz w:val="36"/>
          <w:szCs w:val="36"/>
          <w:lang w:eastAsia="zh-CN"/>
        </w:rPr>
        <w:lastRenderedPageBreak/>
        <w:t>北京环球优路教育科技股份有限公司</w:t>
      </w:r>
    </w:p>
    <w:p w:rsidR="00222DB0" w:rsidRPr="00397A52" w:rsidRDefault="00222DB0" w:rsidP="00222DB0">
      <w:pPr>
        <w:spacing w:line="360" w:lineRule="auto"/>
        <w:ind w:firstLine="420"/>
        <w:jc w:val="center"/>
        <w:rPr>
          <w:rFonts w:asciiTheme="minorEastAsia" w:eastAsiaTheme="minorEastAsia" w:hAnsiTheme="minorEastAsia"/>
          <w:b/>
          <w:color w:val="000000"/>
          <w:sz w:val="32"/>
          <w:lang w:eastAsia="zh-CN"/>
        </w:rPr>
      </w:pPr>
    </w:p>
    <w:p w:rsidR="00222DB0" w:rsidRPr="00397A52" w:rsidRDefault="00222DB0" w:rsidP="00222DB0">
      <w:pPr>
        <w:spacing w:line="360" w:lineRule="auto"/>
        <w:ind w:firstLine="420"/>
        <w:jc w:val="center"/>
        <w:rPr>
          <w:rFonts w:asciiTheme="minorEastAsia" w:eastAsiaTheme="minorEastAsia" w:hAnsiTheme="minorEastAsia"/>
          <w:b/>
          <w:color w:val="000000"/>
          <w:sz w:val="32"/>
          <w:lang w:eastAsia="zh-CN"/>
        </w:rPr>
      </w:pPr>
    </w:p>
    <w:p w:rsidR="00222DB0" w:rsidRPr="00397A52" w:rsidRDefault="00397A52" w:rsidP="00222DB0">
      <w:pPr>
        <w:spacing w:line="360" w:lineRule="auto"/>
        <w:jc w:val="center"/>
        <w:rPr>
          <w:rFonts w:asciiTheme="minorEastAsia" w:eastAsiaTheme="minorEastAsia" w:hAnsiTheme="minorEastAsia"/>
          <w:color w:val="000000"/>
          <w:sz w:val="30"/>
          <w:lang w:eastAsia="zh-CN"/>
        </w:rPr>
      </w:pPr>
      <w:r w:rsidRPr="00397A52">
        <w:rPr>
          <w:rFonts w:asciiTheme="minorEastAsia" w:eastAsiaTheme="minorEastAsia" w:hAnsiTheme="minorEastAsia" w:hint="eastAsia"/>
          <w:color w:val="000000"/>
          <w:sz w:val="30"/>
        </w:rPr>
        <w:t>2020</w:t>
      </w:r>
      <w:r w:rsidR="00222DB0" w:rsidRPr="00397A52">
        <w:rPr>
          <w:rFonts w:asciiTheme="minorEastAsia" w:eastAsiaTheme="minorEastAsia" w:hAnsiTheme="minorEastAsia" w:hint="eastAsia"/>
          <w:color w:val="000000"/>
          <w:sz w:val="30"/>
        </w:rPr>
        <w:t>年</w:t>
      </w:r>
      <w:r w:rsidR="00222DB0" w:rsidRPr="00397A52">
        <w:rPr>
          <w:rFonts w:asciiTheme="minorEastAsia" w:eastAsiaTheme="minorEastAsia" w:hAnsiTheme="minorEastAsia" w:hint="eastAsia"/>
          <w:color w:val="000000"/>
          <w:sz w:val="30"/>
          <w:lang w:eastAsia="zh-CN"/>
        </w:rPr>
        <w:t>6</w:t>
      </w:r>
      <w:r w:rsidR="00222DB0" w:rsidRPr="00397A52">
        <w:rPr>
          <w:rFonts w:asciiTheme="minorEastAsia" w:eastAsiaTheme="minorEastAsia" w:hAnsiTheme="minorEastAsia" w:hint="eastAsia"/>
          <w:color w:val="000000"/>
          <w:sz w:val="30"/>
        </w:rPr>
        <w:t>月</w:t>
      </w:r>
    </w:p>
    <w:p w:rsidR="00222DB0" w:rsidRPr="00397A52" w:rsidRDefault="00222DB0" w:rsidP="00222DB0">
      <w:pPr>
        <w:spacing w:line="360" w:lineRule="auto"/>
        <w:rPr>
          <w:rFonts w:asciiTheme="minorEastAsia" w:eastAsiaTheme="minorEastAsia" w:hAnsiTheme="minorEastAsia"/>
          <w:color w:val="000000"/>
          <w:sz w:val="30"/>
          <w:lang w:eastAsia="zh-CN"/>
        </w:rPr>
      </w:pPr>
    </w:p>
    <w:p w:rsidR="00005D47" w:rsidRPr="00397A52" w:rsidRDefault="00005D47" w:rsidP="00222DB0">
      <w:pPr>
        <w:spacing w:line="360" w:lineRule="auto"/>
        <w:jc w:val="center"/>
        <w:rPr>
          <w:rFonts w:asciiTheme="minorEastAsia" w:eastAsiaTheme="minorEastAsia" w:hAnsiTheme="minorEastAsia"/>
          <w:color w:val="000000"/>
          <w:sz w:val="30"/>
          <w:lang w:eastAsia="zh-CN"/>
        </w:rPr>
      </w:pPr>
      <w:proofErr w:type="spellStart"/>
      <w:r w:rsidRPr="00397A52">
        <w:rPr>
          <w:rFonts w:asciiTheme="minorEastAsia" w:eastAsiaTheme="minorEastAsia" w:hAnsiTheme="minorEastAsia" w:hint="eastAsia"/>
          <w:sz w:val="28"/>
          <w:szCs w:val="28"/>
        </w:rPr>
        <w:t>修订记录</w:t>
      </w:r>
      <w:proofErr w:type="spellEnd"/>
    </w:p>
    <w:tbl>
      <w:tblPr>
        <w:tblW w:w="0" w:type="auto"/>
        <w:tblInd w:w="108" w:type="dxa"/>
        <w:tblBorders>
          <w:top w:val="thickThinSmallGap" w:sz="12" w:space="0" w:color="808080"/>
          <w:left w:val="thickThinSmallGap" w:sz="12" w:space="0" w:color="808080"/>
          <w:bottom w:val="thinThickSmallGap" w:sz="12" w:space="0" w:color="808080"/>
          <w:right w:val="thinThickSmallGap" w:sz="12" w:space="0" w:color="808080"/>
          <w:insideH w:val="single" w:sz="6" w:space="0" w:color="808080"/>
          <w:insideV w:val="single" w:sz="6" w:space="0" w:color="808080"/>
        </w:tblBorders>
        <w:tblLayout w:type="fixed"/>
        <w:tblLook w:val="0000" w:firstRow="0" w:lastRow="0" w:firstColumn="0" w:lastColumn="0" w:noHBand="0" w:noVBand="0"/>
      </w:tblPr>
      <w:tblGrid>
        <w:gridCol w:w="1348"/>
        <w:gridCol w:w="1056"/>
        <w:gridCol w:w="4531"/>
        <w:gridCol w:w="2470"/>
      </w:tblGrid>
      <w:tr w:rsidR="00005D47" w:rsidRPr="00397A52">
        <w:tc>
          <w:tcPr>
            <w:tcW w:w="1348" w:type="dxa"/>
            <w:tcBorders>
              <w:top w:val="thickThinSmallGap" w:sz="12" w:space="0" w:color="808080"/>
              <w:left w:val="thickThinSmallGap" w:sz="12" w:space="0" w:color="808080"/>
              <w:bottom w:val="single" w:sz="6" w:space="0" w:color="808080"/>
              <w:right w:val="single" w:sz="6" w:space="0" w:color="808080"/>
            </w:tcBorders>
            <w:shd w:val="clear" w:color="auto" w:fill="D9D9D9"/>
            <w:vAlign w:val="center"/>
          </w:tcPr>
          <w:p w:rsidR="00005D47" w:rsidRPr="00397A52" w:rsidRDefault="00005D47">
            <w:pPr>
              <w:pStyle w:val="afff3"/>
              <w:spacing w:beforeLines="0" w:before="120"/>
              <w:rPr>
                <w:rFonts w:asciiTheme="minorEastAsia" w:eastAsiaTheme="minorEastAsia" w:hAnsiTheme="minorEastAsia" w:cs="Arial"/>
                <w:kern w:val="2"/>
                <w:sz w:val="21"/>
                <w:lang w:val="en-US" w:eastAsia="en-US" w:bidi="en-US"/>
              </w:rPr>
            </w:pPr>
            <w:bookmarkStart w:id="1" w:name="OLE_LINK18"/>
            <w:proofErr w:type="spellStart"/>
            <w:r w:rsidRPr="00397A52">
              <w:rPr>
                <w:rFonts w:asciiTheme="minorEastAsia" w:eastAsiaTheme="minorEastAsia" w:hAnsiTheme="minorEastAsia" w:cs="Arial" w:hint="eastAsia"/>
                <w:kern w:val="2"/>
                <w:sz w:val="21"/>
                <w:lang w:val="en-US" w:eastAsia="en-US" w:bidi="en-US"/>
              </w:rPr>
              <w:t>日期</w:t>
            </w:r>
            <w:proofErr w:type="spellEnd"/>
          </w:p>
        </w:tc>
        <w:tc>
          <w:tcPr>
            <w:tcW w:w="1056" w:type="dxa"/>
            <w:tcBorders>
              <w:top w:val="thickThinSmallGap" w:sz="12" w:space="0" w:color="808080"/>
              <w:left w:val="single" w:sz="6" w:space="0" w:color="808080"/>
              <w:bottom w:val="single" w:sz="6" w:space="0" w:color="808080"/>
              <w:right w:val="single" w:sz="6" w:space="0" w:color="808080"/>
            </w:tcBorders>
            <w:shd w:val="clear" w:color="auto" w:fill="D9D9D9"/>
            <w:vAlign w:val="center"/>
          </w:tcPr>
          <w:p w:rsidR="00005D47" w:rsidRPr="00397A52" w:rsidRDefault="00005D47">
            <w:pPr>
              <w:pStyle w:val="afff3"/>
              <w:spacing w:beforeLines="0" w:before="120"/>
              <w:rPr>
                <w:rFonts w:asciiTheme="minorEastAsia" w:eastAsiaTheme="minorEastAsia" w:hAnsiTheme="minorEastAsia" w:cs="Arial"/>
                <w:kern w:val="2"/>
                <w:sz w:val="21"/>
                <w:lang w:val="en-US" w:eastAsia="en-US" w:bidi="en-US"/>
              </w:rPr>
            </w:pPr>
            <w:proofErr w:type="spellStart"/>
            <w:r w:rsidRPr="00397A52">
              <w:rPr>
                <w:rFonts w:asciiTheme="minorEastAsia" w:eastAsiaTheme="minorEastAsia" w:hAnsiTheme="minorEastAsia" w:cs="Arial" w:hint="eastAsia"/>
                <w:kern w:val="2"/>
                <w:sz w:val="21"/>
                <w:lang w:val="en-US" w:eastAsia="en-US" w:bidi="en-US"/>
              </w:rPr>
              <w:t>版本</w:t>
            </w:r>
            <w:proofErr w:type="spellEnd"/>
          </w:p>
        </w:tc>
        <w:tc>
          <w:tcPr>
            <w:tcW w:w="4531" w:type="dxa"/>
            <w:tcBorders>
              <w:top w:val="thickThinSmallGap" w:sz="12" w:space="0" w:color="808080"/>
              <w:left w:val="single" w:sz="6" w:space="0" w:color="808080"/>
              <w:bottom w:val="single" w:sz="6" w:space="0" w:color="808080"/>
              <w:right w:val="single" w:sz="6" w:space="0" w:color="808080"/>
            </w:tcBorders>
            <w:shd w:val="clear" w:color="auto" w:fill="D9D9D9"/>
            <w:vAlign w:val="center"/>
          </w:tcPr>
          <w:p w:rsidR="00005D47" w:rsidRPr="00397A52" w:rsidRDefault="00005D47">
            <w:pPr>
              <w:pStyle w:val="afff3"/>
              <w:spacing w:beforeLines="0" w:before="120"/>
              <w:rPr>
                <w:rFonts w:asciiTheme="minorEastAsia" w:eastAsiaTheme="minorEastAsia" w:hAnsiTheme="minorEastAsia" w:cs="Arial"/>
                <w:kern w:val="2"/>
                <w:sz w:val="21"/>
                <w:lang w:val="en-US" w:eastAsia="en-US" w:bidi="en-US"/>
              </w:rPr>
            </w:pPr>
            <w:proofErr w:type="spellStart"/>
            <w:r w:rsidRPr="00397A52">
              <w:rPr>
                <w:rFonts w:asciiTheme="minorEastAsia" w:eastAsiaTheme="minorEastAsia" w:hAnsiTheme="minorEastAsia" w:cs="Arial" w:hint="eastAsia"/>
                <w:kern w:val="2"/>
                <w:sz w:val="21"/>
                <w:lang w:val="en-US" w:eastAsia="en-US" w:bidi="en-US"/>
              </w:rPr>
              <w:t>说明</w:t>
            </w:r>
            <w:proofErr w:type="spellEnd"/>
          </w:p>
        </w:tc>
        <w:tc>
          <w:tcPr>
            <w:tcW w:w="2470" w:type="dxa"/>
            <w:tcBorders>
              <w:top w:val="thickThinSmallGap" w:sz="12" w:space="0" w:color="808080"/>
              <w:left w:val="single" w:sz="6" w:space="0" w:color="808080"/>
              <w:bottom w:val="single" w:sz="6" w:space="0" w:color="808080"/>
              <w:right w:val="thinThickSmallGap" w:sz="12" w:space="0" w:color="808080"/>
            </w:tcBorders>
            <w:shd w:val="clear" w:color="auto" w:fill="D9D9D9"/>
            <w:vAlign w:val="center"/>
          </w:tcPr>
          <w:p w:rsidR="00005D47" w:rsidRPr="00397A52" w:rsidRDefault="00005D47">
            <w:pPr>
              <w:pStyle w:val="afff3"/>
              <w:spacing w:beforeLines="0" w:before="120"/>
              <w:rPr>
                <w:rFonts w:asciiTheme="minorEastAsia" w:eastAsiaTheme="minorEastAsia" w:hAnsiTheme="minorEastAsia" w:cs="Arial"/>
                <w:kern w:val="2"/>
                <w:sz w:val="21"/>
                <w:lang w:val="en-US" w:eastAsia="en-US" w:bidi="en-US"/>
              </w:rPr>
            </w:pPr>
            <w:proofErr w:type="spellStart"/>
            <w:r w:rsidRPr="00397A52">
              <w:rPr>
                <w:rFonts w:asciiTheme="minorEastAsia" w:eastAsiaTheme="minorEastAsia" w:hAnsiTheme="minorEastAsia" w:cs="Arial" w:hint="eastAsia"/>
                <w:kern w:val="2"/>
                <w:sz w:val="21"/>
                <w:lang w:val="en-US" w:eastAsia="en-US" w:bidi="en-US"/>
              </w:rPr>
              <w:t>作者</w:t>
            </w:r>
            <w:proofErr w:type="spellEnd"/>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rsidP="00397A52">
            <w:pPr>
              <w:pStyle w:val="affffffff5"/>
              <w:spacing w:beforeLines="0" w:before="120"/>
              <w:rPr>
                <w:rFonts w:asciiTheme="minorEastAsia" w:eastAsiaTheme="minorEastAsia" w:hAnsiTheme="minorEastAsia" w:cs="Arial"/>
                <w:kern w:val="2"/>
                <w:sz w:val="22"/>
                <w:lang w:val="en-US" w:eastAsia="zh-CN" w:bidi="en-US"/>
              </w:rPr>
            </w:pPr>
            <w:r w:rsidRPr="00397A52">
              <w:rPr>
                <w:rFonts w:asciiTheme="minorEastAsia" w:eastAsiaTheme="minorEastAsia" w:hAnsiTheme="minorEastAsia" w:cs="Arial" w:hint="eastAsia"/>
                <w:kern w:val="2"/>
                <w:sz w:val="22"/>
                <w:lang w:val="en-US" w:eastAsia="zh-CN" w:bidi="en-US"/>
              </w:rPr>
              <w:t>201</w:t>
            </w:r>
            <w:r w:rsidR="00397A52" w:rsidRPr="00397A52">
              <w:rPr>
                <w:rFonts w:asciiTheme="minorEastAsia" w:eastAsiaTheme="minorEastAsia" w:hAnsiTheme="minorEastAsia" w:cs="Arial"/>
                <w:kern w:val="2"/>
                <w:sz w:val="22"/>
                <w:lang w:val="en-US" w:eastAsia="zh-CN" w:bidi="en-US"/>
              </w:rPr>
              <w:t>8</w:t>
            </w:r>
            <w:r w:rsidR="00397A52" w:rsidRPr="00397A52">
              <w:rPr>
                <w:rFonts w:asciiTheme="minorEastAsia" w:eastAsiaTheme="minorEastAsia" w:hAnsiTheme="minorEastAsia" w:cs="Arial" w:hint="eastAsia"/>
                <w:kern w:val="2"/>
                <w:sz w:val="22"/>
                <w:lang w:val="en-US" w:eastAsia="zh-CN" w:bidi="en-US"/>
              </w:rPr>
              <w:t>-</w:t>
            </w:r>
            <w:r w:rsidR="00397A52" w:rsidRPr="00397A52">
              <w:rPr>
                <w:rFonts w:asciiTheme="minorEastAsia" w:eastAsiaTheme="minorEastAsia" w:hAnsiTheme="minorEastAsia" w:cs="Arial"/>
                <w:kern w:val="2"/>
                <w:sz w:val="22"/>
                <w:lang w:val="en-US" w:eastAsia="zh-CN" w:bidi="en-US"/>
              </w:rPr>
              <w:t>08-2</w:t>
            </w:r>
            <w:r w:rsidRPr="00397A52">
              <w:rPr>
                <w:rFonts w:asciiTheme="minorEastAsia" w:eastAsiaTheme="minorEastAsia" w:hAnsiTheme="minorEastAsia" w:cs="Arial" w:hint="eastAsia"/>
                <w:kern w:val="2"/>
                <w:sz w:val="22"/>
                <w:lang w:val="en-US" w:eastAsia="zh-CN" w:bidi="en-US"/>
              </w:rPr>
              <w:t>0</w:t>
            </w: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397A52" w:rsidP="00E46B90">
            <w:pPr>
              <w:pStyle w:val="affffffff5"/>
              <w:spacing w:before="120"/>
              <w:rPr>
                <w:rFonts w:asciiTheme="minorEastAsia" w:eastAsiaTheme="minorEastAsia" w:hAnsiTheme="minorEastAsia" w:cs="Arial"/>
                <w:kern w:val="2"/>
                <w:sz w:val="21"/>
                <w:lang w:val="en-US" w:eastAsia="zh-CN"/>
              </w:rPr>
            </w:pPr>
            <w:r w:rsidRPr="00397A52">
              <w:rPr>
                <w:rFonts w:asciiTheme="minorEastAsia" w:eastAsiaTheme="minorEastAsia" w:hAnsiTheme="minorEastAsia" w:cs="Arial"/>
                <w:kern w:val="2"/>
                <w:sz w:val="22"/>
                <w:lang w:val="en-US" w:eastAsia="en-US" w:bidi="en-US"/>
              </w:rPr>
              <w:t>V1.0</w:t>
            </w: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397A52" w:rsidP="00222DB0">
            <w:pPr>
              <w:pStyle w:val="affffffff5"/>
              <w:spacing w:before="120"/>
              <w:rPr>
                <w:rFonts w:asciiTheme="minorEastAsia" w:eastAsiaTheme="minorEastAsia" w:hAnsiTheme="minorEastAsia"/>
                <w:b/>
                <w:lang w:eastAsia="zh-CN"/>
              </w:rPr>
            </w:pPr>
            <w:proofErr w:type="spellStart"/>
            <w:r w:rsidRPr="00397A52">
              <w:rPr>
                <w:rFonts w:asciiTheme="minorEastAsia" w:eastAsiaTheme="minorEastAsia" w:hAnsiTheme="minorEastAsia" w:cs="Arial" w:hint="eastAsia"/>
                <w:kern w:val="2"/>
                <w:sz w:val="22"/>
                <w:lang w:val="en-US" w:eastAsia="en-US" w:bidi="en-US"/>
              </w:rPr>
              <w:t>正式签发文档</w:t>
            </w:r>
            <w:proofErr w:type="spellEnd"/>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rPr>
                <w:rFonts w:asciiTheme="minorEastAsia" w:eastAsiaTheme="minorEastAsia" w:hAnsiTheme="minorEastAsia"/>
                <w:kern w:val="2"/>
                <w:sz w:val="21"/>
                <w:lang w:eastAsia="zh-CN"/>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rsidP="00397A52">
            <w:pPr>
              <w:pStyle w:val="affffffff5"/>
              <w:spacing w:beforeLines="0" w:before="120"/>
              <w:rPr>
                <w:rFonts w:asciiTheme="minorEastAsia" w:eastAsiaTheme="minorEastAsia" w:hAnsiTheme="minorEastAsia" w:cs="Arial"/>
                <w:kern w:val="2"/>
                <w:sz w:val="22"/>
                <w:lang w:val="en-US" w:eastAsia="zh-CN" w:bidi="en-US"/>
              </w:rPr>
            </w:pPr>
            <w:r w:rsidRPr="00397A52">
              <w:rPr>
                <w:rFonts w:asciiTheme="minorEastAsia" w:eastAsiaTheme="minorEastAsia" w:hAnsiTheme="minorEastAsia" w:cs="Arial"/>
                <w:kern w:val="2"/>
                <w:sz w:val="22"/>
                <w:lang w:val="en-US" w:eastAsia="en-US" w:bidi="en-US"/>
              </w:rPr>
              <w:t>20</w:t>
            </w:r>
            <w:r w:rsidR="00397A52" w:rsidRPr="00397A52">
              <w:rPr>
                <w:rFonts w:asciiTheme="minorEastAsia" w:eastAsiaTheme="minorEastAsia" w:hAnsiTheme="minorEastAsia" w:cs="Arial"/>
                <w:kern w:val="2"/>
                <w:sz w:val="22"/>
                <w:lang w:val="en-US" w:eastAsia="en-US" w:bidi="en-US"/>
              </w:rPr>
              <w:t>20</w:t>
            </w:r>
            <w:r w:rsidRPr="00397A52">
              <w:rPr>
                <w:rFonts w:asciiTheme="minorEastAsia" w:eastAsiaTheme="minorEastAsia" w:hAnsiTheme="minorEastAsia" w:cs="Arial"/>
                <w:kern w:val="2"/>
                <w:sz w:val="22"/>
                <w:lang w:val="en-US" w:eastAsia="en-US" w:bidi="en-US"/>
              </w:rPr>
              <w:t>-0</w:t>
            </w:r>
            <w:r w:rsidR="00B4319B" w:rsidRPr="00397A52">
              <w:rPr>
                <w:rFonts w:asciiTheme="minorEastAsia" w:eastAsiaTheme="minorEastAsia" w:hAnsiTheme="minorEastAsia" w:cs="Arial" w:hint="eastAsia"/>
                <w:kern w:val="2"/>
                <w:sz w:val="22"/>
                <w:lang w:val="en-US" w:eastAsia="zh-CN" w:bidi="en-US"/>
              </w:rPr>
              <w:t>6</w:t>
            </w:r>
            <w:r w:rsidRPr="00397A52">
              <w:rPr>
                <w:rFonts w:asciiTheme="minorEastAsia" w:eastAsiaTheme="minorEastAsia" w:hAnsiTheme="minorEastAsia" w:cs="Arial"/>
                <w:kern w:val="2"/>
                <w:sz w:val="22"/>
                <w:lang w:val="en-US" w:eastAsia="en-US" w:bidi="en-US"/>
              </w:rPr>
              <w:t>-</w:t>
            </w:r>
            <w:r w:rsidR="00B4319B" w:rsidRPr="00397A52">
              <w:rPr>
                <w:rFonts w:asciiTheme="minorEastAsia" w:eastAsiaTheme="minorEastAsia" w:hAnsiTheme="minorEastAsia" w:cs="Arial" w:hint="eastAsia"/>
                <w:kern w:val="2"/>
                <w:sz w:val="22"/>
                <w:lang w:val="en-US" w:eastAsia="zh-CN" w:bidi="en-US"/>
              </w:rPr>
              <w:t>1</w:t>
            </w:r>
            <w:r w:rsidR="000D6C6A" w:rsidRPr="00397A52">
              <w:rPr>
                <w:rFonts w:asciiTheme="minorEastAsia" w:eastAsiaTheme="minorEastAsia" w:hAnsiTheme="minorEastAsia" w:cs="Arial" w:hint="eastAsia"/>
                <w:kern w:val="2"/>
                <w:sz w:val="22"/>
                <w:lang w:val="en-US" w:eastAsia="zh-CN" w:bidi="en-US"/>
              </w:rPr>
              <w:t>7</w:t>
            </w: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rsidP="00E46B90">
            <w:pPr>
              <w:pStyle w:val="affffffff5"/>
              <w:spacing w:beforeLines="0" w:before="120"/>
              <w:rPr>
                <w:rFonts w:asciiTheme="minorEastAsia" w:eastAsiaTheme="minorEastAsia" w:hAnsiTheme="minorEastAsia" w:cs="Arial"/>
                <w:kern w:val="2"/>
                <w:sz w:val="22"/>
                <w:lang w:val="en-US" w:eastAsia="en-US" w:bidi="en-US"/>
              </w:rPr>
            </w:pPr>
            <w:r w:rsidRPr="00397A52">
              <w:rPr>
                <w:rFonts w:asciiTheme="minorEastAsia" w:eastAsiaTheme="minorEastAsia" w:hAnsiTheme="minorEastAsia" w:cs="Arial"/>
                <w:kern w:val="2"/>
                <w:sz w:val="22"/>
                <w:lang w:val="en-US" w:eastAsia="en-US" w:bidi="en-US"/>
              </w:rPr>
              <w:t>V</w:t>
            </w:r>
            <w:r w:rsidR="00397A52" w:rsidRPr="00397A52">
              <w:rPr>
                <w:rFonts w:asciiTheme="minorEastAsia" w:eastAsiaTheme="minorEastAsia" w:hAnsiTheme="minorEastAsia" w:cs="Arial"/>
                <w:kern w:val="2"/>
                <w:sz w:val="22"/>
                <w:lang w:val="en-US" w:eastAsia="en-US" w:bidi="en-US"/>
              </w:rPr>
              <w:t>1.1</w:t>
            </w: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397A52" w:rsidP="00E46B90">
            <w:pPr>
              <w:pStyle w:val="affffffff5"/>
              <w:spacing w:beforeLines="0" w:before="120"/>
              <w:rPr>
                <w:rFonts w:asciiTheme="minorEastAsia" w:eastAsiaTheme="minorEastAsia" w:hAnsiTheme="minorEastAsia" w:cs="Arial"/>
                <w:kern w:val="2"/>
                <w:sz w:val="22"/>
                <w:lang w:val="en-US" w:eastAsia="zh-CN" w:bidi="en-US"/>
              </w:rPr>
            </w:pPr>
            <w:r w:rsidRPr="00397A52">
              <w:rPr>
                <w:rFonts w:asciiTheme="minorEastAsia" w:eastAsiaTheme="minorEastAsia" w:hAnsiTheme="minorEastAsia" w:cs="Arial" w:hint="eastAsia"/>
                <w:kern w:val="2"/>
                <w:sz w:val="22"/>
                <w:lang w:val="en-US" w:eastAsia="zh-CN" w:bidi="en-US"/>
              </w:rPr>
              <w:t>修订系统热备演练内容</w:t>
            </w:r>
            <w:r w:rsidR="00EB0623" w:rsidRPr="00397A52">
              <w:rPr>
                <w:rFonts w:asciiTheme="minorEastAsia" w:eastAsiaTheme="minorEastAsia" w:hAnsiTheme="minorEastAsia" w:cs="Arial" w:hint="eastAsia"/>
                <w:kern w:val="2"/>
                <w:sz w:val="22"/>
                <w:lang w:val="en-US" w:eastAsia="zh-CN" w:bidi="en-US"/>
              </w:rPr>
              <w:t>文档</w:t>
            </w: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en-US"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r>
      <w:tr w:rsidR="00EB0623" w:rsidRPr="00397A52">
        <w:tc>
          <w:tcPr>
            <w:tcW w:w="1348" w:type="dxa"/>
            <w:tcBorders>
              <w:top w:val="single" w:sz="6" w:space="0" w:color="808080"/>
              <w:left w:val="thickThinSmallGap" w:sz="12"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1056"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4531" w:type="dxa"/>
            <w:tcBorders>
              <w:top w:val="single" w:sz="6" w:space="0" w:color="808080"/>
              <w:left w:val="single" w:sz="6" w:space="0" w:color="808080"/>
              <w:bottom w:val="single" w:sz="6"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2470" w:type="dxa"/>
            <w:tcBorders>
              <w:top w:val="single" w:sz="6" w:space="0" w:color="808080"/>
              <w:left w:val="single" w:sz="6" w:space="0" w:color="808080"/>
              <w:bottom w:val="single" w:sz="6"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r>
      <w:tr w:rsidR="00EB0623" w:rsidRPr="00397A52">
        <w:tc>
          <w:tcPr>
            <w:tcW w:w="1348" w:type="dxa"/>
            <w:tcBorders>
              <w:top w:val="single" w:sz="6" w:space="0" w:color="808080"/>
              <w:left w:val="thickThinSmallGap" w:sz="12" w:space="0" w:color="808080"/>
              <w:bottom w:val="thinThickSmallGap" w:sz="12"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1056" w:type="dxa"/>
            <w:tcBorders>
              <w:top w:val="single" w:sz="6" w:space="0" w:color="808080"/>
              <w:left w:val="single" w:sz="6" w:space="0" w:color="808080"/>
              <w:bottom w:val="thinThickSmallGap" w:sz="12"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4531" w:type="dxa"/>
            <w:tcBorders>
              <w:top w:val="single" w:sz="6" w:space="0" w:color="808080"/>
              <w:left w:val="single" w:sz="6" w:space="0" w:color="808080"/>
              <w:bottom w:val="thinThickSmallGap" w:sz="12" w:space="0" w:color="808080"/>
              <w:right w:val="single" w:sz="6"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c>
          <w:tcPr>
            <w:tcW w:w="2470" w:type="dxa"/>
            <w:tcBorders>
              <w:top w:val="single" w:sz="6" w:space="0" w:color="808080"/>
              <w:left w:val="single" w:sz="6" w:space="0" w:color="808080"/>
              <w:bottom w:val="thinThickSmallGap" w:sz="12" w:space="0" w:color="808080"/>
              <w:right w:val="thinThickSmallGap" w:sz="12" w:space="0" w:color="808080"/>
            </w:tcBorders>
            <w:vAlign w:val="center"/>
          </w:tcPr>
          <w:p w:rsidR="00EB0623" w:rsidRPr="00397A52" w:rsidRDefault="00EB0623">
            <w:pPr>
              <w:pStyle w:val="affffffff5"/>
              <w:spacing w:beforeLines="0" w:before="120"/>
              <w:rPr>
                <w:rFonts w:asciiTheme="minorEastAsia" w:eastAsiaTheme="minorEastAsia" w:hAnsiTheme="minorEastAsia" w:cs="Arial"/>
                <w:kern w:val="2"/>
                <w:sz w:val="22"/>
                <w:lang w:val="de-DE" w:eastAsia="zh-CN" w:bidi="en-US"/>
              </w:rPr>
            </w:pPr>
          </w:p>
        </w:tc>
      </w:tr>
      <w:bookmarkEnd w:id="1"/>
    </w:tbl>
    <w:p w:rsidR="00005D47" w:rsidRPr="00397A52" w:rsidRDefault="00005D47">
      <w:pPr>
        <w:rPr>
          <w:rFonts w:asciiTheme="minorEastAsia" w:eastAsiaTheme="minorEastAsia" w:hAnsiTheme="minorEastAsia"/>
          <w:kern w:val="2"/>
          <w:lang w:eastAsia="zh-CN"/>
        </w:rPr>
      </w:pPr>
    </w:p>
    <w:p w:rsidR="00005D47" w:rsidRPr="00397A52" w:rsidRDefault="00005D47">
      <w:pPr>
        <w:pStyle w:val="affffff7"/>
        <w:wordWrap w:val="0"/>
        <w:rPr>
          <w:rFonts w:asciiTheme="minorEastAsia" w:eastAsiaTheme="minorEastAsia" w:hAnsiTheme="minorEastAsia" w:cs="Tahoma"/>
          <w:color w:val="333333"/>
          <w:szCs w:val="24"/>
          <w:lang w:eastAsia="zh-CN"/>
        </w:rPr>
      </w:pPr>
    </w:p>
    <w:p w:rsidR="00005D47" w:rsidRPr="00397A52" w:rsidRDefault="00005D47">
      <w:pPr>
        <w:spacing w:line="360" w:lineRule="auto"/>
        <w:ind w:firstLineChars="1045" w:firstLine="3344"/>
        <w:rPr>
          <w:rFonts w:asciiTheme="minorEastAsia" w:eastAsiaTheme="minorEastAsia" w:hAnsiTheme="minorEastAsia"/>
          <w:b/>
          <w:color w:val="000000"/>
          <w:sz w:val="32"/>
          <w:lang w:eastAsia="zh-CN"/>
        </w:rPr>
      </w:pPr>
    </w:p>
    <w:bookmarkEnd w:id="0"/>
    <w:p w:rsidR="00005D47" w:rsidRPr="00397A52" w:rsidRDefault="00005D47">
      <w:pPr>
        <w:rPr>
          <w:rFonts w:asciiTheme="minorEastAsia" w:eastAsiaTheme="minorEastAsia" w:hAnsiTheme="minorEastAsia"/>
          <w:lang w:eastAsia="zh-CN"/>
        </w:rPr>
      </w:pPr>
    </w:p>
    <w:p w:rsidR="00005D47" w:rsidRPr="00397A52" w:rsidRDefault="00005D47">
      <w:pPr>
        <w:rPr>
          <w:rFonts w:asciiTheme="minorEastAsia" w:eastAsiaTheme="minorEastAsia" w:hAnsiTheme="minorEastAsia"/>
          <w:lang w:eastAsia="zh-CN"/>
        </w:rPr>
      </w:pPr>
    </w:p>
    <w:p w:rsidR="00005D47" w:rsidRPr="00397A52" w:rsidRDefault="00005D47">
      <w:pPr>
        <w:spacing w:after="120" w:line="240" w:lineRule="auto"/>
        <w:jc w:val="center"/>
        <w:rPr>
          <w:rFonts w:asciiTheme="minorEastAsia" w:eastAsiaTheme="minorEastAsia" w:hAnsiTheme="minorEastAsia"/>
          <w:b/>
          <w:sz w:val="28"/>
          <w:szCs w:val="36"/>
        </w:rPr>
      </w:pPr>
      <w:r w:rsidRPr="00397A52">
        <w:rPr>
          <w:rFonts w:asciiTheme="minorEastAsia" w:eastAsiaTheme="minorEastAsia" w:hAnsiTheme="minorEastAsia" w:hint="eastAsia"/>
          <w:b/>
          <w:sz w:val="28"/>
          <w:szCs w:val="36"/>
        </w:rPr>
        <w:t>目</w:t>
      </w:r>
      <w:r w:rsidRPr="00397A52">
        <w:rPr>
          <w:rFonts w:asciiTheme="minorEastAsia" w:eastAsiaTheme="minorEastAsia" w:hAnsiTheme="minorEastAsia"/>
          <w:b/>
          <w:sz w:val="28"/>
          <w:szCs w:val="36"/>
        </w:rPr>
        <w:t xml:space="preserve"> </w:t>
      </w:r>
      <w:r w:rsidRPr="00397A52">
        <w:rPr>
          <w:rFonts w:asciiTheme="minorEastAsia" w:eastAsiaTheme="minorEastAsia" w:hAnsiTheme="minorEastAsia" w:hint="eastAsia"/>
          <w:b/>
          <w:sz w:val="28"/>
          <w:szCs w:val="36"/>
          <w:lang w:eastAsia="zh-CN"/>
        </w:rPr>
        <w:t xml:space="preserve"> </w:t>
      </w:r>
      <w:r w:rsidRPr="00397A52">
        <w:rPr>
          <w:rFonts w:asciiTheme="minorEastAsia" w:eastAsiaTheme="minorEastAsia" w:hAnsiTheme="minorEastAsia" w:hint="eastAsia"/>
          <w:b/>
          <w:sz w:val="28"/>
          <w:szCs w:val="36"/>
        </w:rPr>
        <w:t>录</w:t>
      </w:r>
    </w:p>
    <w:p w:rsidR="00930153" w:rsidRDefault="00005D47">
      <w:pPr>
        <w:pStyle w:val="19"/>
        <w:tabs>
          <w:tab w:val="left" w:pos="420"/>
          <w:tab w:val="right" w:leader="dot" w:pos="8302"/>
        </w:tabs>
        <w:rPr>
          <w:rFonts w:asciiTheme="minorHAnsi" w:eastAsiaTheme="minorEastAsia" w:hAnsiTheme="minorHAnsi" w:cstheme="minorBidi"/>
          <w:bCs w:val="0"/>
          <w:caps w:val="0"/>
          <w:noProof/>
          <w:kern w:val="2"/>
          <w:szCs w:val="22"/>
          <w:lang w:eastAsia="zh-CN" w:bidi="ar-SA"/>
        </w:rPr>
      </w:pPr>
      <w:r w:rsidRPr="00397A52">
        <w:rPr>
          <w:rFonts w:asciiTheme="minorEastAsia" w:eastAsiaTheme="minorEastAsia" w:hAnsiTheme="minorEastAsia"/>
          <w:b/>
          <w:bCs w:val="0"/>
          <w:caps w:val="0"/>
          <w:szCs w:val="21"/>
        </w:rPr>
        <w:fldChar w:fldCharType="begin"/>
      </w:r>
      <w:r w:rsidRPr="00397A52">
        <w:rPr>
          <w:rFonts w:asciiTheme="minorEastAsia" w:eastAsiaTheme="minorEastAsia" w:hAnsiTheme="minorEastAsia"/>
          <w:b/>
          <w:bCs w:val="0"/>
          <w:caps w:val="0"/>
          <w:szCs w:val="21"/>
        </w:rPr>
        <w:instrText xml:space="preserve"> TOC \o "1-5" \h \z \u </w:instrText>
      </w:r>
      <w:r w:rsidRPr="00397A52">
        <w:rPr>
          <w:rFonts w:asciiTheme="minorEastAsia" w:eastAsiaTheme="minorEastAsia" w:hAnsiTheme="minorEastAsia"/>
          <w:b/>
          <w:bCs w:val="0"/>
          <w:caps w:val="0"/>
          <w:szCs w:val="21"/>
        </w:rPr>
        <w:fldChar w:fldCharType="separate"/>
      </w:r>
      <w:hyperlink w:anchor="_Toc58942214" w:history="1">
        <w:r w:rsidR="00930153" w:rsidRPr="00C94F10">
          <w:rPr>
            <w:rStyle w:val="af7"/>
            <w:rFonts w:asciiTheme="minorEastAsia" w:hAnsiTheme="minorEastAsia"/>
            <w:noProof/>
            <w:lang w:eastAsia="zh-CN"/>
          </w:rPr>
          <w:t>1</w:t>
        </w:r>
        <w:r w:rsidR="00930153">
          <w:rPr>
            <w:rFonts w:asciiTheme="minorHAnsi" w:eastAsiaTheme="minorEastAsia" w:hAnsiTheme="minorHAnsi" w:cstheme="minorBidi"/>
            <w:bCs w:val="0"/>
            <w:caps w:val="0"/>
            <w:noProof/>
            <w:kern w:val="2"/>
            <w:szCs w:val="22"/>
            <w:lang w:eastAsia="zh-CN" w:bidi="ar-SA"/>
          </w:rPr>
          <w:tab/>
        </w:r>
        <w:r w:rsidR="00930153" w:rsidRPr="00C94F10">
          <w:rPr>
            <w:rStyle w:val="af7"/>
            <w:rFonts w:asciiTheme="minorEastAsia" w:hAnsiTheme="minorEastAsia"/>
            <w:noProof/>
            <w:lang w:eastAsia="zh-CN"/>
          </w:rPr>
          <w:t>演练总体目标</w:t>
        </w:r>
        <w:r w:rsidR="00930153">
          <w:rPr>
            <w:noProof/>
            <w:webHidden/>
          </w:rPr>
          <w:tab/>
        </w:r>
        <w:r w:rsidR="00930153">
          <w:rPr>
            <w:noProof/>
            <w:webHidden/>
          </w:rPr>
          <w:fldChar w:fldCharType="begin"/>
        </w:r>
        <w:r w:rsidR="00930153">
          <w:rPr>
            <w:noProof/>
            <w:webHidden/>
          </w:rPr>
          <w:instrText xml:space="preserve"> PAGEREF _Toc58942214 \h </w:instrText>
        </w:r>
        <w:r w:rsidR="00930153">
          <w:rPr>
            <w:noProof/>
            <w:webHidden/>
          </w:rPr>
        </w:r>
        <w:r w:rsidR="00930153">
          <w:rPr>
            <w:noProof/>
            <w:webHidden/>
          </w:rPr>
          <w:fldChar w:fldCharType="separate"/>
        </w:r>
        <w:r w:rsidR="00930153">
          <w:rPr>
            <w:noProof/>
            <w:webHidden/>
          </w:rPr>
          <w:t>4</w:t>
        </w:r>
        <w:r w:rsidR="00930153">
          <w:rPr>
            <w:noProof/>
            <w:webHidden/>
          </w:rPr>
          <w:fldChar w:fldCharType="end"/>
        </w:r>
      </w:hyperlink>
    </w:p>
    <w:p w:rsidR="00930153" w:rsidRDefault="00E0185F">
      <w:pPr>
        <w:pStyle w:val="19"/>
        <w:tabs>
          <w:tab w:val="left" w:pos="420"/>
          <w:tab w:val="right" w:leader="dot" w:pos="8302"/>
        </w:tabs>
        <w:rPr>
          <w:rFonts w:asciiTheme="minorHAnsi" w:eastAsiaTheme="minorEastAsia" w:hAnsiTheme="minorHAnsi" w:cstheme="minorBidi"/>
          <w:bCs w:val="0"/>
          <w:caps w:val="0"/>
          <w:noProof/>
          <w:kern w:val="2"/>
          <w:szCs w:val="22"/>
          <w:lang w:eastAsia="zh-CN" w:bidi="ar-SA"/>
        </w:rPr>
      </w:pPr>
      <w:hyperlink w:anchor="_Toc58942215" w:history="1">
        <w:r w:rsidR="00930153" w:rsidRPr="00C94F10">
          <w:rPr>
            <w:rStyle w:val="af7"/>
            <w:rFonts w:asciiTheme="minorEastAsia" w:hAnsiTheme="minorEastAsia"/>
            <w:noProof/>
            <w:lang w:eastAsia="zh-CN"/>
          </w:rPr>
          <w:t>2</w:t>
        </w:r>
        <w:r w:rsidR="00930153">
          <w:rPr>
            <w:rFonts w:asciiTheme="minorHAnsi" w:eastAsiaTheme="minorEastAsia" w:hAnsiTheme="minorHAnsi" w:cstheme="minorBidi"/>
            <w:bCs w:val="0"/>
            <w:caps w:val="0"/>
            <w:noProof/>
            <w:kern w:val="2"/>
            <w:szCs w:val="22"/>
            <w:lang w:eastAsia="zh-CN" w:bidi="ar-SA"/>
          </w:rPr>
          <w:tab/>
        </w:r>
        <w:r w:rsidR="00930153" w:rsidRPr="00C94F10">
          <w:rPr>
            <w:rStyle w:val="af7"/>
            <w:rFonts w:asciiTheme="minorEastAsia" w:hAnsiTheme="minorEastAsia"/>
            <w:noProof/>
            <w:lang w:eastAsia="zh-CN"/>
          </w:rPr>
          <w:t>演练具体目的及场景设置</w:t>
        </w:r>
        <w:r w:rsidR="00930153">
          <w:rPr>
            <w:noProof/>
            <w:webHidden/>
          </w:rPr>
          <w:tab/>
        </w:r>
        <w:r w:rsidR="00930153">
          <w:rPr>
            <w:noProof/>
            <w:webHidden/>
          </w:rPr>
          <w:fldChar w:fldCharType="begin"/>
        </w:r>
        <w:r w:rsidR="00930153">
          <w:rPr>
            <w:noProof/>
            <w:webHidden/>
          </w:rPr>
          <w:instrText xml:space="preserve"> PAGEREF _Toc58942215 \h </w:instrText>
        </w:r>
        <w:r w:rsidR="00930153">
          <w:rPr>
            <w:noProof/>
            <w:webHidden/>
          </w:rPr>
        </w:r>
        <w:r w:rsidR="00930153">
          <w:rPr>
            <w:noProof/>
            <w:webHidden/>
          </w:rPr>
          <w:fldChar w:fldCharType="separate"/>
        </w:r>
        <w:r w:rsidR="00930153">
          <w:rPr>
            <w:noProof/>
            <w:webHidden/>
          </w:rPr>
          <w:t>4</w:t>
        </w:r>
        <w:r w:rsidR="00930153">
          <w:rPr>
            <w:noProof/>
            <w:webHidden/>
          </w:rPr>
          <w:fldChar w:fldCharType="end"/>
        </w:r>
      </w:hyperlink>
    </w:p>
    <w:p w:rsidR="00930153" w:rsidRDefault="00E0185F">
      <w:pPr>
        <w:pStyle w:val="2f3"/>
        <w:tabs>
          <w:tab w:val="left" w:pos="840"/>
          <w:tab w:val="right" w:leader="dot" w:pos="8302"/>
        </w:tabs>
        <w:rPr>
          <w:rFonts w:asciiTheme="minorHAnsi" w:eastAsiaTheme="minorEastAsia" w:hAnsiTheme="minorHAnsi" w:cstheme="minorBidi"/>
          <w:smallCaps w:val="0"/>
          <w:noProof/>
          <w:kern w:val="2"/>
          <w:szCs w:val="22"/>
          <w:lang w:eastAsia="zh-CN" w:bidi="ar-SA"/>
        </w:rPr>
      </w:pPr>
      <w:hyperlink w:anchor="_Toc58942216" w:history="1">
        <w:r w:rsidR="00930153" w:rsidRPr="00C94F10">
          <w:rPr>
            <w:rStyle w:val="af7"/>
            <w:rFonts w:asciiTheme="minorEastAsia" w:hAnsiTheme="minorEastAsia"/>
            <w:noProof/>
          </w:rPr>
          <w:t>2.1</w:t>
        </w:r>
        <w:r w:rsidR="00930153">
          <w:rPr>
            <w:rFonts w:asciiTheme="minorHAnsi" w:eastAsiaTheme="minorEastAsia" w:hAnsiTheme="minorHAnsi" w:cstheme="minorBidi"/>
            <w:smallCaps w:val="0"/>
            <w:noProof/>
            <w:kern w:val="2"/>
            <w:szCs w:val="22"/>
            <w:lang w:eastAsia="zh-CN" w:bidi="ar-SA"/>
          </w:rPr>
          <w:tab/>
        </w:r>
        <w:r w:rsidR="00930153" w:rsidRPr="00C94F10">
          <w:rPr>
            <w:rStyle w:val="af7"/>
            <w:rFonts w:asciiTheme="minorEastAsia" w:hAnsiTheme="minorEastAsia"/>
            <w:i/>
            <w:noProof/>
          </w:rPr>
          <w:t>演练具体目的</w:t>
        </w:r>
        <w:r w:rsidR="00930153">
          <w:rPr>
            <w:noProof/>
            <w:webHidden/>
          </w:rPr>
          <w:tab/>
        </w:r>
        <w:r w:rsidR="00930153">
          <w:rPr>
            <w:noProof/>
            <w:webHidden/>
          </w:rPr>
          <w:fldChar w:fldCharType="begin"/>
        </w:r>
        <w:r w:rsidR="00930153">
          <w:rPr>
            <w:noProof/>
            <w:webHidden/>
          </w:rPr>
          <w:instrText xml:space="preserve"> PAGEREF _Toc58942216 \h </w:instrText>
        </w:r>
        <w:r w:rsidR="00930153">
          <w:rPr>
            <w:noProof/>
            <w:webHidden/>
          </w:rPr>
        </w:r>
        <w:r w:rsidR="00930153">
          <w:rPr>
            <w:noProof/>
            <w:webHidden/>
          </w:rPr>
          <w:fldChar w:fldCharType="separate"/>
        </w:r>
        <w:r w:rsidR="00930153">
          <w:rPr>
            <w:noProof/>
            <w:webHidden/>
          </w:rPr>
          <w:t>4</w:t>
        </w:r>
        <w:r w:rsidR="00930153">
          <w:rPr>
            <w:noProof/>
            <w:webHidden/>
          </w:rPr>
          <w:fldChar w:fldCharType="end"/>
        </w:r>
      </w:hyperlink>
    </w:p>
    <w:p w:rsidR="00930153" w:rsidRDefault="00E0185F">
      <w:pPr>
        <w:pStyle w:val="2f3"/>
        <w:tabs>
          <w:tab w:val="left" w:pos="840"/>
          <w:tab w:val="right" w:leader="dot" w:pos="8302"/>
        </w:tabs>
        <w:rPr>
          <w:rFonts w:asciiTheme="minorHAnsi" w:eastAsiaTheme="minorEastAsia" w:hAnsiTheme="minorHAnsi" w:cstheme="minorBidi"/>
          <w:smallCaps w:val="0"/>
          <w:noProof/>
          <w:kern w:val="2"/>
          <w:szCs w:val="22"/>
          <w:lang w:eastAsia="zh-CN" w:bidi="ar-SA"/>
        </w:rPr>
      </w:pPr>
      <w:hyperlink w:anchor="_Toc58942217" w:history="1">
        <w:r w:rsidR="00930153" w:rsidRPr="00C94F10">
          <w:rPr>
            <w:rStyle w:val="af7"/>
            <w:rFonts w:asciiTheme="minorEastAsia" w:hAnsiTheme="minorEastAsia"/>
            <w:noProof/>
            <w:lang w:eastAsia="zh-CN"/>
          </w:rPr>
          <w:t>2.2</w:t>
        </w:r>
        <w:r w:rsidR="00930153">
          <w:rPr>
            <w:rFonts w:asciiTheme="minorHAnsi" w:eastAsiaTheme="minorEastAsia" w:hAnsiTheme="minorHAnsi" w:cstheme="minorBidi"/>
            <w:smallCaps w:val="0"/>
            <w:noProof/>
            <w:kern w:val="2"/>
            <w:szCs w:val="22"/>
            <w:lang w:eastAsia="zh-CN" w:bidi="ar-SA"/>
          </w:rPr>
          <w:tab/>
        </w:r>
        <w:r w:rsidR="00930153" w:rsidRPr="00C94F10">
          <w:rPr>
            <w:rStyle w:val="af7"/>
            <w:rFonts w:asciiTheme="minorEastAsia" w:hAnsiTheme="minorEastAsia"/>
            <w:i/>
            <w:noProof/>
            <w:lang w:eastAsia="zh-CN"/>
          </w:rPr>
          <w:t>故障事件场景</w:t>
        </w:r>
        <w:r w:rsidR="00930153">
          <w:rPr>
            <w:noProof/>
            <w:webHidden/>
          </w:rPr>
          <w:tab/>
        </w:r>
        <w:r w:rsidR="00930153">
          <w:rPr>
            <w:noProof/>
            <w:webHidden/>
          </w:rPr>
          <w:fldChar w:fldCharType="begin"/>
        </w:r>
        <w:r w:rsidR="00930153">
          <w:rPr>
            <w:noProof/>
            <w:webHidden/>
          </w:rPr>
          <w:instrText xml:space="preserve"> PAGEREF _Toc58942217 \h </w:instrText>
        </w:r>
        <w:r w:rsidR="00930153">
          <w:rPr>
            <w:noProof/>
            <w:webHidden/>
          </w:rPr>
        </w:r>
        <w:r w:rsidR="00930153">
          <w:rPr>
            <w:noProof/>
            <w:webHidden/>
          </w:rPr>
          <w:fldChar w:fldCharType="separate"/>
        </w:r>
        <w:r w:rsidR="00930153">
          <w:rPr>
            <w:noProof/>
            <w:webHidden/>
          </w:rPr>
          <w:t>4</w:t>
        </w:r>
        <w:r w:rsidR="00930153">
          <w:rPr>
            <w:noProof/>
            <w:webHidden/>
          </w:rPr>
          <w:fldChar w:fldCharType="end"/>
        </w:r>
      </w:hyperlink>
    </w:p>
    <w:p w:rsidR="00930153" w:rsidRDefault="00E0185F">
      <w:pPr>
        <w:pStyle w:val="19"/>
        <w:tabs>
          <w:tab w:val="left" w:pos="420"/>
          <w:tab w:val="right" w:leader="dot" w:pos="8302"/>
        </w:tabs>
        <w:rPr>
          <w:rFonts w:asciiTheme="minorHAnsi" w:eastAsiaTheme="minorEastAsia" w:hAnsiTheme="minorHAnsi" w:cstheme="minorBidi"/>
          <w:bCs w:val="0"/>
          <w:caps w:val="0"/>
          <w:noProof/>
          <w:kern w:val="2"/>
          <w:szCs w:val="22"/>
          <w:lang w:eastAsia="zh-CN" w:bidi="ar-SA"/>
        </w:rPr>
      </w:pPr>
      <w:hyperlink w:anchor="_Toc58942218" w:history="1">
        <w:r w:rsidR="00930153" w:rsidRPr="00C94F10">
          <w:rPr>
            <w:rStyle w:val="af7"/>
            <w:rFonts w:asciiTheme="minorEastAsia" w:hAnsiTheme="minorEastAsia"/>
            <w:noProof/>
            <w:lang w:eastAsia="zh-CN"/>
          </w:rPr>
          <w:t>3</w:t>
        </w:r>
        <w:r w:rsidR="00930153">
          <w:rPr>
            <w:rFonts w:asciiTheme="minorHAnsi" w:eastAsiaTheme="minorEastAsia" w:hAnsiTheme="minorHAnsi" w:cstheme="minorBidi"/>
            <w:bCs w:val="0"/>
            <w:caps w:val="0"/>
            <w:noProof/>
            <w:kern w:val="2"/>
            <w:szCs w:val="22"/>
            <w:lang w:eastAsia="zh-CN" w:bidi="ar-SA"/>
          </w:rPr>
          <w:tab/>
        </w:r>
        <w:r w:rsidR="00930153" w:rsidRPr="00C94F10">
          <w:rPr>
            <w:rStyle w:val="af7"/>
            <w:rFonts w:asciiTheme="minorEastAsia" w:hAnsiTheme="minorEastAsia"/>
            <w:noProof/>
            <w:lang w:eastAsia="zh-CN"/>
          </w:rPr>
          <w:t>演练组织机构及职责分工</w:t>
        </w:r>
        <w:r w:rsidR="00930153">
          <w:rPr>
            <w:noProof/>
            <w:webHidden/>
          </w:rPr>
          <w:tab/>
        </w:r>
        <w:r w:rsidR="00930153">
          <w:rPr>
            <w:noProof/>
            <w:webHidden/>
          </w:rPr>
          <w:fldChar w:fldCharType="begin"/>
        </w:r>
        <w:r w:rsidR="00930153">
          <w:rPr>
            <w:noProof/>
            <w:webHidden/>
          </w:rPr>
          <w:instrText xml:space="preserve"> PAGEREF _Toc58942218 \h </w:instrText>
        </w:r>
        <w:r w:rsidR="00930153">
          <w:rPr>
            <w:noProof/>
            <w:webHidden/>
          </w:rPr>
        </w:r>
        <w:r w:rsidR="00930153">
          <w:rPr>
            <w:noProof/>
            <w:webHidden/>
          </w:rPr>
          <w:fldChar w:fldCharType="separate"/>
        </w:r>
        <w:r w:rsidR="00930153">
          <w:rPr>
            <w:noProof/>
            <w:webHidden/>
          </w:rPr>
          <w:t>5</w:t>
        </w:r>
        <w:r w:rsidR="00930153">
          <w:rPr>
            <w:noProof/>
            <w:webHidden/>
          </w:rPr>
          <w:fldChar w:fldCharType="end"/>
        </w:r>
      </w:hyperlink>
    </w:p>
    <w:p w:rsidR="00930153" w:rsidRDefault="00E0185F">
      <w:pPr>
        <w:pStyle w:val="19"/>
        <w:tabs>
          <w:tab w:val="left" w:pos="420"/>
          <w:tab w:val="right" w:leader="dot" w:pos="8302"/>
        </w:tabs>
        <w:rPr>
          <w:rFonts w:asciiTheme="minorHAnsi" w:eastAsiaTheme="minorEastAsia" w:hAnsiTheme="minorHAnsi" w:cstheme="minorBidi"/>
          <w:bCs w:val="0"/>
          <w:caps w:val="0"/>
          <w:noProof/>
          <w:kern w:val="2"/>
          <w:szCs w:val="22"/>
          <w:lang w:eastAsia="zh-CN" w:bidi="ar-SA"/>
        </w:rPr>
      </w:pPr>
      <w:hyperlink w:anchor="_Toc58942219" w:history="1">
        <w:r w:rsidR="00930153" w:rsidRPr="00C94F10">
          <w:rPr>
            <w:rStyle w:val="af7"/>
            <w:rFonts w:asciiTheme="minorEastAsia" w:hAnsiTheme="minorEastAsia"/>
            <w:noProof/>
            <w:lang w:eastAsia="zh-CN"/>
          </w:rPr>
          <w:t>4</w:t>
        </w:r>
        <w:r w:rsidR="00930153">
          <w:rPr>
            <w:rFonts w:asciiTheme="minorHAnsi" w:eastAsiaTheme="minorEastAsia" w:hAnsiTheme="minorHAnsi" w:cstheme="minorBidi"/>
            <w:bCs w:val="0"/>
            <w:caps w:val="0"/>
            <w:noProof/>
            <w:kern w:val="2"/>
            <w:szCs w:val="22"/>
            <w:lang w:eastAsia="zh-CN" w:bidi="ar-SA"/>
          </w:rPr>
          <w:tab/>
        </w:r>
        <w:r w:rsidR="00930153" w:rsidRPr="00C94F10">
          <w:rPr>
            <w:rStyle w:val="af7"/>
            <w:rFonts w:asciiTheme="minorEastAsia" w:hAnsiTheme="minorEastAsia"/>
            <w:noProof/>
            <w:lang w:eastAsia="zh-CN"/>
          </w:rPr>
          <w:t>演练风险分析及防范措施</w:t>
        </w:r>
        <w:r w:rsidR="00930153">
          <w:rPr>
            <w:noProof/>
            <w:webHidden/>
          </w:rPr>
          <w:tab/>
        </w:r>
        <w:r w:rsidR="00930153">
          <w:rPr>
            <w:noProof/>
            <w:webHidden/>
          </w:rPr>
          <w:fldChar w:fldCharType="begin"/>
        </w:r>
        <w:r w:rsidR="00930153">
          <w:rPr>
            <w:noProof/>
            <w:webHidden/>
          </w:rPr>
          <w:instrText xml:space="preserve"> PAGEREF _Toc58942219 \h </w:instrText>
        </w:r>
        <w:r w:rsidR="00930153">
          <w:rPr>
            <w:noProof/>
            <w:webHidden/>
          </w:rPr>
        </w:r>
        <w:r w:rsidR="00930153">
          <w:rPr>
            <w:noProof/>
            <w:webHidden/>
          </w:rPr>
          <w:fldChar w:fldCharType="separate"/>
        </w:r>
        <w:r w:rsidR="00930153">
          <w:rPr>
            <w:noProof/>
            <w:webHidden/>
          </w:rPr>
          <w:t>5</w:t>
        </w:r>
        <w:r w:rsidR="00930153">
          <w:rPr>
            <w:noProof/>
            <w:webHidden/>
          </w:rPr>
          <w:fldChar w:fldCharType="end"/>
        </w:r>
      </w:hyperlink>
    </w:p>
    <w:p w:rsidR="00930153" w:rsidRDefault="00E0185F">
      <w:pPr>
        <w:pStyle w:val="19"/>
        <w:tabs>
          <w:tab w:val="left" w:pos="420"/>
          <w:tab w:val="right" w:leader="dot" w:pos="8302"/>
        </w:tabs>
        <w:rPr>
          <w:rFonts w:asciiTheme="minorHAnsi" w:eastAsiaTheme="minorEastAsia" w:hAnsiTheme="minorHAnsi" w:cstheme="minorBidi"/>
          <w:bCs w:val="0"/>
          <w:caps w:val="0"/>
          <w:noProof/>
          <w:kern w:val="2"/>
          <w:szCs w:val="22"/>
          <w:lang w:eastAsia="zh-CN" w:bidi="ar-SA"/>
        </w:rPr>
      </w:pPr>
      <w:hyperlink w:anchor="_Toc58942220" w:history="1">
        <w:r w:rsidR="00930153" w:rsidRPr="00C94F10">
          <w:rPr>
            <w:rStyle w:val="af7"/>
            <w:rFonts w:asciiTheme="minorEastAsia" w:hAnsiTheme="minorEastAsia"/>
            <w:noProof/>
            <w:lang w:eastAsia="zh-CN"/>
          </w:rPr>
          <w:t>5</w:t>
        </w:r>
        <w:r w:rsidR="00930153">
          <w:rPr>
            <w:rFonts w:asciiTheme="minorHAnsi" w:eastAsiaTheme="minorEastAsia" w:hAnsiTheme="minorHAnsi" w:cstheme="minorBidi"/>
            <w:bCs w:val="0"/>
            <w:caps w:val="0"/>
            <w:noProof/>
            <w:kern w:val="2"/>
            <w:szCs w:val="22"/>
            <w:lang w:eastAsia="zh-CN" w:bidi="ar-SA"/>
          </w:rPr>
          <w:tab/>
        </w:r>
        <w:r w:rsidR="00930153" w:rsidRPr="00C94F10">
          <w:rPr>
            <w:rStyle w:val="af7"/>
            <w:rFonts w:asciiTheme="minorEastAsia" w:hAnsiTheme="minorEastAsia"/>
            <w:noProof/>
            <w:lang w:eastAsia="zh-CN"/>
          </w:rPr>
          <w:t>演练步骤及时间安排</w:t>
        </w:r>
        <w:r w:rsidR="00930153">
          <w:rPr>
            <w:noProof/>
            <w:webHidden/>
          </w:rPr>
          <w:tab/>
        </w:r>
        <w:r w:rsidR="00930153">
          <w:rPr>
            <w:noProof/>
            <w:webHidden/>
          </w:rPr>
          <w:fldChar w:fldCharType="begin"/>
        </w:r>
        <w:r w:rsidR="00930153">
          <w:rPr>
            <w:noProof/>
            <w:webHidden/>
          </w:rPr>
          <w:instrText xml:space="preserve"> PAGEREF _Toc58942220 \h </w:instrText>
        </w:r>
        <w:r w:rsidR="00930153">
          <w:rPr>
            <w:noProof/>
            <w:webHidden/>
          </w:rPr>
        </w:r>
        <w:r w:rsidR="00930153">
          <w:rPr>
            <w:noProof/>
            <w:webHidden/>
          </w:rPr>
          <w:fldChar w:fldCharType="separate"/>
        </w:r>
        <w:r w:rsidR="00930153">
          <w:rPr>
            <w:noProof/>
            <w:webHidden/>
          </w:rPr>
          <w:t>5</w:t>
        </w:r>
        <w:r w:rsidR="00930153">
          <w:rPr>
            <w:noProof/>
            <w:webHidden/>
          </w:rPr>
          <w:fldChar w:fldCharType="end"/>
        </w:r>
      </w:hyperlink>
    </w:p>
    <w:p w:rsidR="00930153" w:rsidRDefault="00E0185F">
      <w:pPr>
        <w:pStyle w:val="2f3"/>
        <w:tabs>
          <w:tab w:val="left" w:pos="840"/>
          <w:tab w:val="right" w:leader="dot" w:pos="8302"/>
        </w:tabs>
        <w:rPr>
          <w:rFonts w:asciiTheme="minorHAnsi" w:eastAsiaTheme="minorEastAsia" w:hAnsiTheme="minorHAnsi" w:cstheme="minorBidi"/>
          <w:smallCaps w:val="0"/>
          <w:noProof/>
          <w:kern w:val="2"/>
          <w:szCs w:val="22"/>
          <w:lang w:eastAsia="zh-CN" w:bidi="ar-SA"/>
        </w:rPr>
      </w:pPr>
      <w:hyperlink w:anchor="_Toc58942221" w:history="1">
        <w:r w:rsidR="00930153" w:rsidRPr="00C94F10">
          <w:rPr>
            <w:rStyle w:val="af7"/>
            <w:rFonts w:asciiTheme="minorEastAsia" w:hAnsiTheme="minorEastAsia"/>
            <w:noProof/>
          </w:rPr>
          <w:t>5.1</w:t>
        </w:r>
        <w:r w:rsidR="00930153">
          <w:rPr>
            <w:rFonts w:asciiTheme="minorHAnsi" w:eastAsiaTheme="minorEastAsia" w:hAnsiTheme="minorHAnsi" w:cstheme="minorBidi"/>
            <w:smallCaps w:val="0"/>
            <w:noProof/>
            <w:kern w:val="2"/>
            <w:szCs w:val="22"/>
            <w:lang w:eastAsia="zh-CN" w:bidi="ar-SA"/>
          </w:rPr>
          <w:tab/>
        </w:r>
        <w:r w:rsidR="00930153" w:rsidRPr="00C94F10">
          <w:rPr>
            <w:rStyle w:val="af7"/>
            <w:rFonts w:asciiTheme="minorEastAsia" w:hAnsiTheme="minorEastAsia"/>
            <w:i/>
            <w:noProof/>
          </w:rPr>
          <w:t>问题跟踪表</w:t>
        </w:r>
        <w:r w:rsidR="00930153">
          <w:rPr>
            <w:noProof/>
            <w:webHidden/>
          </w:rPr>
          <w:tab/>
        </w:r>
        <w:r w:rsidR="00930153">
          <w:rPr>
            <w:noProof/>
            <w:webHidden/>
          </w:rPr>
          <w:fldChar w:fldCharType="begin"/>
        </w:r>
        <w:r w:rsidR="00930153">
          <w:rPr>
            <w:noProof/>
            <w:webHidden/>
          </w:rPr>
          <w:instrText xml:space="preserve"> PAGEREF _Toc58942221 \h </w:instrText>
        </w:r>
        <w:r w:rsidR="00930153">
          <w:rPr>
            <w:noProof/>
            <w:webHidden/>
          </w:rPr>
        </w:r>
        <w:r w:rsidR="00930153">
          <w:rPr>
            <w:noProof/>
            <w:webHidden/>
          </w:rPr>
          <w:fldChar w:fldCharType="separate"/>
        </w:r>
        <w:r w:rsidR="00930153">
          <w:rPr>
            <w:noProof/>
            <w:webHidden/>
          </w:rPr>
          <w:t>7</w:t>
        </w:r>
        <w:r w:rsidR="00930153">
          <w:rPr>
            <w:noProof/>
            <w:webHidden/>
          </w:rPr>
          <w:fldChar w:fldCharType="end"/>
        </w:r>
      </w:hyperlink>
    </w:p>
    <w:p w:rsidR="00005D47" w:rsidRPr="00397A52" w:rsidRDefault="00005D47">
      <w:pPr>
        <w:rPr>
          <w:rFonts w:asciiTheme="minorEastAsia" w:eastAsiaTheme="minorEastAsia" w:hAnsiTheme="minorEastAsia"/>
          <w:b/>
          <w:sz w:val="21"/>
          <w:szCs w:val="21"/>
        </w:rPr>
      </w:pPr>
      <w:r w:rsidRPr="00397A52">
        <w:rPr>
          <w:rFonts w:asciiTheme="minorEastAsia" w:eastAsiaTheme="minorEastAsia" w:hAnsiTheme="minorEastAsia"/>
          <w:b/>
          <w:bCs/>
          <w:caps/>
          <w:sz w:val="21"/>
          <w:szCs w:val="21"/>
        </w:rPr>
        <w:fldChar w:fldCharType="end"/>
      </w:r>
    </w:p>
    <w:p w:rsidR="00005D47" w:rsidRPr="00397A52" w:rsidRDefault="00005D47">
      <w:pPr>
        <w:rPr>
          <w:rFonts w:asciiTheme="minorEastAsia" w:eastAsiaTheme="minorEastAsia" w:hAnsiTheme="minorEastAsia"/>
          <w:b/>
          <w:sz w:val="21"/>
          <w:szCs w:val="21"/>
        </w:rPr>
      </w:pPr>
    </w:p>
    <w:p w:rsidR="00005D47" w:rsidRPr="00397A52" w:rsidRDefault="00005D47">
      <w:pPr>
        <w:rPr>
          <w:rFonts w:asciiTheme="minorEastAsia" w:eastAsiaTheme="minorEastAsia" w:hAnsiTheme="minorEastAsia"/>
          <w:b/>
          <w:sz w:val="21"/>
          <w:szCs w:val="21"/>
        </w:rPr>
      </w:pPr>
    </w:p>
    <w:p w:rsidR="00005D47" w:rsidRPr="00397A52" w:rsidRDefault="00005D47">
      <w:pPr>
        <w:rPr>
          <w:rFonts w:asciiTheme="minorEastAsia" w:eastAsiaTheme="minorEastAsia" w:hAnsiTheme="minorEastAsia"/>
          <w:szCs w:val="20"/>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Pr="00397A52" w:rsidRDefault="00005D47">
      <w:pPr>
        <w:rPr>
          <w:rFonts w:asciiTheme="minorEastAsia" w:eastAsiaTheme="minorEastAsia" w:hAnsiTheme="minorEastAsia"/>
        </w:rPr>
      </w:pPr>
    </w:p>
    <w:p w:rsidR="00005D47" w:rsidRDefault="00397A52">
      <w:pPr>
        <w:pStyle w:val="13"/>
        <w:rPr>
          <w:rFonts w:asciiTheme="minorEastAsia" w:eastAsiaTheme="minorEastAsia" w:hAnsiTheme="minorEastAsia"/>
          <w:lang w:eastAsia="zh-CN"/>
        </w:rPr>
      </w:pPr>
      <w:bookmarkStart w:id="2" w:name="_Toc76912861"/>
      <w:bookmarkStart w:id="3" w:name="_Toc76904708"/>
      <w:r>
        <w:rPr>
          <w:rFonts w:asciiTheme="minorEastAsia" w:eastAsiaTheme="minorEastAsia" w:hAnsiTheme="minorEastAsia"/>
          <w:lang w:eastAsia="zh-CN"/>
        </w:rPr>
        <w:br w:type="page"/>
      </w:r>
      <w:bookmarkStart w:id="4" w:name="_Toc58942214"/>
      <w:r w:rsidR="00005D47" w:rsidRPr="00397A52">
        <w:rPr>
          <w:rFonts w:asciiTheme="minorEastAsia" w:eastAsiaTheme="minorEastAsia" w:hAnsiTheme="minorEastAsia" w:hint="eastAsia"/>
          <w:lang w:eastAsia="zh-CN"/>
        </w:rPr>
        <w:t>演练总体目标</w:t>
      </w:r>
      <w:bookmarkEnd w:id="2"/>
      <w:bookmarkEnd w:id="3"/>
      <w:bookmarkEnd w:id="4"/>
    </w:p>
    <w:p w:rsidR="00397A52" w:rsidRPr="00397A52" w:rsidRDefault="00397A52" w:rsidP="00397A52">
      <w:pPr>
        <w:rPr>
          <w:lang w:val="x-none" w:eastAsia="zh-CN"/>
        </w:rPr>
      </w:pP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总体目标：本次演练为</w:t>
      </w:r>
      <w:r w:rsidR="00397A52" w:rsidRPr="00397A52">
        <w:rPr>
          <w:rFonts w:asciiTheme="minorEastAsia" w:eastAsiaTheme="minorEastAsia" w:hAnsiTheme="minorEastAsia" w:hint="eastAsia"/>
          <w:sz w:val="24"/>
          <w:szCs w:val="24"/>
          <w:lang w:eastAsia="zh-CN"/>
        </w:rPr>
        <w:t>北京环球优路教育科技股份有限公司</w:t>
      </w:r>
      <w:r w:rsidRPr="00397A52">
        <w:rPr>
          <w:rFonts w:asciiTheme="minorEastAsia" w:eastAsiaTheme="minorEastAsia" w:hAnsiTheme="minorEastAsia" w:hint="eastAsia"/>
          <w:sz w:val="24"/>
          <w:szCs w:val="24"/>
          <w:lang w:eastAsia="zh-CN"/>
        </w:rPr>
        <w:t>推广提供依据和支持；通过演练发现系统中是否存在单点故障，完善系统的不足。同时通过演练使我们更加熟悉系统环境，为以后运维工作提供案例。</w:t>
      </w:r>
    </w:p>
    <w:p w:rsidR="00005D47" w:rsidRPr="00397A52" w:rsidRDefault="00005D47">
      <w:pPr>
        <w:ind w:firstLine="576"/>
        <w:rPr>
          <w:rFonts w:asciiTheme="minorEastAsia" w:eastAsiaTheme="minorEastAsia" w:hAnsiTheme="minorEastAsia"/>
          <w:szCs w:val="20"/>
          <w:lang w:eastAsia="zh-CN"/>
        </w:rPr>
      </w:pPr>
    </w:p>
    <w:p w:rsidR="00005D47" w:rsidRPr="00397A52" w:rsidRDefault="00005D47">
      <w:pPr>
        <w:pStyle w:val="13"/>
        <w:rPr>
          <w:rFonts w:asciiTheme="minorEastAsia" w:eastAsiaTheme="minorEastAsia" w:hAnsiTheme="minorEastAsia"/>
          <w:lang w:eastAsia="zh-CN"/>
        </w:rPr>
      </w:pPr>
      <w:bookmarkStart w:id="5" w:name="_Toc58942215"/>
      <w:r w:rsidRPr="00397A52">
        <w:rPr>
          <w:rFonts w:asciiTheme="minorEastAsia" w:eastAsiaTheme="minorEastAsia" w:hAnsiTheme="minorEastAsia" w:hint="eastAsia"/>
          <w:lang w:eastAsia="zh-CN"/>
        </w:rPr>
        <w:t>演练具体目的及场景设置</w:t>
      </w:r>
      <w:bookmarkEnd w:id="5"/>
    </w:p>
    <w:p w:rsidR="00005D47" w:rsidRPr="00397A52" w:rsidRDefault="00005D47">
      <w:pPr>
        <w:pStyle w:val="20"/>
        <w:keepLines w:val="0"/>
        <w:tabs>
          <w:tab w:val="left" w:pos="576"/>
        </w:tabs>
        <w:spacing w:before="240" w:after="60" w:line="360" w:lineRule="auto"/>
        <w:rPr>
          <w:rFonts w:asciiTheme="minorEastAsia" w:eastAsiaTheme="minorEastAsia" w:hAnsiTheme="minorEastAsia"/>
          <w:sz w:val="28"/>
          <w:szCs w:val="28"/>
        </w:rPr>
      </w:pPr>
      <w:bookmarkStart w:id="6" w:name="_Toc58942216"/>
      <w:proofErr w:type="spellStart"/>
      <w:r w:rsidRPr="00397A52">
        <w:rPr>
          <w:rFonts w:asciiTheme="minorEastAsia" w:eastAsiaTheme="minorEastAsia" w:hAnsiTheme="minorEastAsia" w:hint="eastAsia"/>
          <w:i/>
          <w:sz w:val="28"/>
          <w:szCs w:val="28"/>
        </w:rPr>
        <w:t>演练具体目的</w:t>
      </w:r>
      <w:bookmarkEnd w:id="6"/>
      <w:proofErr w:type="spellEnd"/>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演练数据库自动切换功能，验证数据库集群的可靠性，以及数据库启动的时间和操作的有效性；</w:t>
      </w:r>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演练后台管理系统的自动切换功能，检验备用后台管理系统集群的可靠性，以及后台管理系统重启的时间；</w:t>
      </w:r>
    </w:p>
    <w:p w:rsidR="00005D47" w:rsidRPr="00397A52" w:rsidRDefault="00005D47" w:rsidP="00930153">
      <w:pPr>
        <w:numPr>
          <w:ilvl w:val="0"/>
          <w:numId w:val="23"/>
        </w:numPr>
        <w:spacing w:after="0" w:line="360" w:lineRule="auto"/>
        <w:ind w:left="420" w:firstLine="1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w:t>
      </w:r>
      <w:r w:rsidR="00397A52">
        <w:rPr>
          <w:rFonts w:asciiTheme="minorEastAsia" w:eastAsiaTheme="minorEastAsia" w:hAnsiTheme="minorEastAsia" w:hint="eastAsia"/>
          <w:sz w:val="24"/>
          <w:szCs w:val="24"/>
          <w:lang w:eastAsia="zh-CN"/>
        </w:rPr>
        <w:t>前端</w:t>
      </w:r>
      <w:r w:rsidRPr="00397A52">
        <w:rPr>
          <w:rFonts w:asciiTheme="minorEastAsia" w:eastAsiaTheme="minorEastAsia" w:hAnsiTheme="minorEastAsia" w:hint="eastAsia"/>
          <w:sz w:val="24"/>
          <w:szCs w:val="24"/>
          <w:lang w:eastAsia="zh-CN"/>
        </w:rPr>
        <w:t>系统自动切换功能，验证</w:t>
      </w:r>
      <w:r w:rsidR="00930153">
        <w:rPr>
          <w:rFonts w:asciiTheme="minorEastAsia" w:eastAsiaTheme="minorEastAsia" w:hAnsiTheme="minorEastAsia" w:hint="eastAsia"/>
          <w:sz w:val="24"/>
          <w:szCs w:val="24"/>
          <w:lang w:eastAsia="zh-CN"/>
        </w:rPr>
        <w:t>前端应用</w:t>
      </w:r>
      <w:r w:rsidRPr="00397A52">
        <w:rPr>
          <w:rFonts w:asciiTheme="minorEastAsia" w:eastAsiaTheme="minorEastAsia" w:hAnsiTheme="minorEastAsia" w:hint="eastAsia"/>
          <w:sz w:val="24"/>
          <w:szCs w:val="24"/>
          <w:lang w:eastAsia="zh-CN"/>
        </w:rPr>
        <w:t>系统集群的可靠性，以及</w:t>
      </w:r>
      <w:r w:rsidR="00930153">
        <w:rPr>
          <w:rFonts w:asciiTheme="minorEastAsia" w:eastAsiaTheme="minorEastAsia" w:hAnsiTheme="minorEastAsia" w:hint="eastAsia"/>
          <w:sz w:val="24"/>
          <w:szCs w:val="24"/>
          <w:lang w:eastAsia="zh-CN"/>
        </w:rPr>
        <w:t>前端应用</w:t>
      </w:r>
      <w:r w:rsidRPr="00397A52">
        <w:rPr>
          <w:rFonts w:asciiTheme="minorEastAsia" w:eastAsiaTheme="minorEastAsia" w:hAnsiTheme="minorEastAsia" w:hint="eastAsia"/>
          <w:sz w:val="24"/>
          <w:szCs w:val="24"/>
          <w:lang w:eastAsia="zh-CN"/>
        </w:rPr>
        <w:t>系统重启的时间；</w:t>
      </w:r>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演练支付网关系统自动切换功能，验证支付网关系统集群的可靠性，以及支付网关系统重启的时间；</w:t>
      </w:r>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演练更换负载均衡自动切换功能，验证负载均衡集群的可靠性，以及负载均衡重启的时间；</w:t>
      </w:r>
    </w:p>
    <w:p w:rsidR="00005D47" w:rsidRPr="00397A52" w:rsidRDefault="00005D47">
      <w:pPr>
        <w:pStyle w:val="20"/>
        <w:keepLines w:val="0"/>
        <w:tabs>
          <w:tab w:val="left" w:pos="576"/>
        </w:tabs>
        <w:spacing w:before="240" w:after="60" w:line="360" w:lineRule="auto"/>
        <w:rPr>
          <w:rFonts w:asciiTheme="minorEastAsia" w:eastAsiaTheme="minorEastAsia" w:hAnsiTheme="minorEastAsia"/>
          <w:sz w:val="28"/>
          <w:szCs w:val="28"/>
          <w:lang w:eastAsia="zh-CN"/>
        </w:rPr>
      </w:pPr>
      <w:bookmarkStart w:id="7" w:name="_Toc58942217"/>
      <w:r w:rsidRPr="00397A52">
        <w:rPr>
          <w:rFonts w:asciiTheme="minorEastAsia" w:eastAsiaTheme="minorEastAsia" w:hAnsiTheme="minorEastAsia" w:hint="eastAsia"/>
          <w:i/>
          <w:sz w:val="28"/>
          <w:szCs w:val="28"/>
          <w:lang w:eastAsia="zh-CN"/>
        </w:rPr>
        <w:t>故障事件场景</w:t>
      </w:r>
      <w:bookmarkEnd w:id="7"/>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针对上述具体目标我们在数据中心中设置如下5个故障事件场景：</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1、模拟数据库服务器一宕机故障，并在故障前及故障后分别对业务系统进行测试；</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2、模拟后台管理系统服务器一宕机，并在故障前及故障后分别对后台管理系统、报表系统进行测试；</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3、模拟</w:t>
      </w:r>
      <w:r w:rsidR="00930153">
        <w:rPr>
          <w:rFonts w:asciiTheme="minorEastAsia" w:eastAsiaTheme="minorEastAsia" w:hAnsiTheme="minorEastAsia" w:hint="eastAsia"/>
          <w:sz w:val="24"/>
          <w:szCs w:val="24"/>
          <w:lang w:eastAsia="zh-CN"/>
        </w:rPr>
        <w:t>前端应用</w:t>
      </w:r>
      <w:r w:rsidRPr="00397A52">
        <w:rPr>
          <w:rFonts w:asciiTheme="minorEastAsia" w:eastAsiaTheme="minorEastAsia" w:hAnsiTheme="minorEastAsia" w:hint="eastAsia"/>
          <w:sz w:val="24"/>
          <w:szCs w:val="24"/>
          <w:lang w:eastAsia="zh-CN"/>
        </w:rPr>
        <w:t>系统服务器一宕机，并在故障前及故障后分别对</w:t>
      </w:r>
      <w:r w:rsidR="00397A52" w:rsidRPr="00397A52">
        <w:rPr>
          <w:rFonts w:asciiTheme="minorEastAsia" w:eastAsiaTheme="minorEastAsia" w:hAnsiTheme="minorEastAsia" w:hint="eastAsia"/>
          <w:sz w:val="24"/>
          <w:szCs w:val="24"/>
          <w:lang w:eastAsia="zh-CN"/>
        </w:rPr>
        <w:t>北京环球优路教育科技股份有限公司</w:t>
      </w:r>
      <w:r w:rsidR="00930153">
        <w:rPr>
          <w:rFonts w:asciiTheme="minorEastAsia" w:eastAsiaTheme="minorEastAsia" w:hAnsiTheme="minorEastAsia" w:hint="eastAsia"/>
          <w:sz w:val="24"/>
          <w:szCs w:val="24"/>
          <w:lang w:eastAsia="zh-CN"/>
        </w:rPr>
        <w:t>前端应用</w:t>
      </w:r>
      <w:r w:rsidRPr="00397A52">
        <w:rPr>
          <w:rFonts w:asciiTheme="minorEastAsia" w:eastAsiaTheme="minorEastAsia" w:hAnsiTheme="minorEastAsia" w:hint="eastAsia"/>
          <w:sz w:val="24"/>
          <w:szCs w:val="24"/>
          <w:lang w:eastAsia="zh-CN"/>
        </w:rPr>
        <w:t>登录进行测试；</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4、模拟支付网关服务器一宕机，并在故障前及故障后分别对</w:t>
      </w:r>
      <w:r w:rsidR="00397A52" w:rsidRPr="00397A52">
        <w:rPr>
          <w:rFonts w:asciiTheme="minorEastAsia" w:eastAsiaTheme="minorEastAsia" w:hAnsiTheme="minorEastAsia" w:hint="eastAsia"/>
          <w:sz w:val="24"/>
          <w:szCs w:val="24"/>
          <w:lang w:eastAsia="zh-CN"/>
        </w:rPr>
        <w:t>北京环球优路教育科技股份有限公司</w:t>
      </w:r>
      <w:r w:rsidRPr="00397A52">
        <w:rPr>
          <w:rFonts w:asciiTheme="minorEastAsia" w:eastAsiaTheme="minorEastAsia" w:hAnsiTheme="minorEastAsia" w:hint="eastAsia"/>
          <w:sz w:val="24"/>
          <w:szCs w:val="24"/>
          <w:lang w:eastAsia="zh-CN"/>
        </w:rPr>
        <w:t>支付业务进行测试；</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5、模拟负载均衡服务器一宕机，并在故障前及故障后分别对支付平台各个系统进行测试；</w:t>
      </w:r>
    </w:p>
    <w:p w:rsidR="00005D47" w:rsidRPr="00397A52" w:rsidRDefault="00005D47">
      <w:pPr>
        <w:pStyle w:val="13"/>
        <w:rPr>
          <w:rFonts w:asciiTheme="minorEastAsia" w:eastAsiaTheme="minorEastAsia" w:hAnsiTheme="minorEastAsia"/>
          <w:lang w:eastAsia="zh-CN"/>
        </w:rPr>
      </w:pPr>
      <w:bookmarkStart w:id="8" w:name="_Toc76912867"/>
      <w:bookmarkStart w:id="9" w:name="_Toc76904714"/>
      <w:bookmarkStart w:id="10" w:name="_Toc58942218"/>
      <w:r w:rsidRPr="00397A52">
        <w:rPr>
          <w:rFonts w:asciiTheme="minorEastAsia" w:eastAsiaTheme="minorEastAsia" w:hAnsiTheme="minorEastAsia" w:hint="eastAsia"/>
          <w:lang w:eastAsia="zh-CN"/>
        </w:rPr>
        <w:t>演练组织机构及职责分工</w:t>
      </w:r>
      <w:bookmarkEnd w:id="8"/>
      <w:bookmarkEnd w:id="9"/>
      <w:bookmarkEnd w:id="10"/>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本次</w:t>
      </w:r>
      <w:r w:rsidR="00397A52" w:rsidRPr="00397A52">
        <w:rPr>
          <w:rFonts w:asciiTheme="minorEastAsia" w:eastAsiaTheme="minorEastAsia" w:hAnsiTheme="minorEastAsia" w:hint="eastAsia"/>
          <w:sz w:val="24"/>
          <w:szCs w:val="24"/>
          <w:lang w:eastAsia="zh-CN"/>
        </w:rPr>
        <w:t>北京环球优路教育科技股份有限公司</w:t>
      </w:r>
      <w:r w:rsidR="00930153">
        <w:rPr>
          <w:rFonts w:asciiTheme="minorEastAsia" w:eastAsiaTheme="minorEastAsia" w:hAnsiTheme="minorEastAsia" w:hint="eastAsia"/>
          <w:sz w:val="24"/>
          <w:szCs w:val="24"/>
          <w:lang w:eastAsia="zh-CN"/>
        </w:rPr>
        <w:t>应用</w:t>
      </w:r>
      <w:r w:rsidRPr="00397A52">
        <w:rPr>
          <w:rFonts w:asciiTheme="minorEastAsia" w:eastAsiaTheme="minorEastAsia" w:hAnsiTheme="minorEastAsia" w:hint="eastAsia"/>
          <w:sz w:val="24"/>
          <w:szCs w:val="24"/>
          <w:lang w:eastAsia="zh-CN"/>
        </w:rPr>
        <w:t>数据中心（</w:t>
      </w:r>
      <w:r w:rsidR="00930153">
        <w:rPr>
          <w:rFonts w:asciiTheme="minorEastAsia" w:eastAsiaTheme="minorEastAsia" w:hAnsiTheme="minorEastAsia" w:hint="eastAsia"/>
          <w:sz w:val="24"/>
          <w:szCs w:val="24"/>
          <w:lang w:eastAsia="zh-CN"/>
        </w:rPr>
        <w:t>阿里云</w:t>
      </w:r>
      <w:r w:rsidRPr="00397A52">
        <w:rPr>
          <w:rFonts w:asciiTheme="minorEastAsia" w:eastAsiaTheme="minorEastAsia" w:hAnsiTheme="minorEastAsia" w:hint="eastAsia"/>
          <w:sz w:val="24"/>
          <w:szCs w:val="24"/>
          <w:lang w:eastAsia="zh-CN"/>
        </w:rPr>
        <w:t>）的演练由</w:t>
      </w:r>
      <w:r w:rsidR="00930153">
        <w:rPr>
          <w:rFonts w:asciiTheme="minorEastAsia" w:eastAsiaTheme="minorEastAsia" w:hAnsiTheme="minorEastAsia" w:hint="eastAsia"/>
          <w:sz w:val="24"/>
          <w:szCs w:val="24"/>
          <w:lang w:eastAsia="zh-CN"/>
        </w:rPr>
        <w:t>北京</w:t>
      </w:r>
      <w:proofErr w:type="gramStart"/>
      <w:r w:rsidR="00930153">
        <w:rPr>
          <w:rFonts w:asciiTheme="minorEastAsia" w:eastAsiaTheme="minorEastAsia" w:hAnsiTheme="minorEastAsia" w:hint="eastAsia"/>
          <w:sz w:val="24"/>
          <w:szCs w:val="24"/>
          <w:lang w:eastAsia="zh-CN"/>
        </w:rPr>
        <w:t>环球优路互联网</w:t>
      </w:r>
      <w:proofErr w:type="gramEnd"/>
      <w:r w:rsidR="00930153">
        <w:rPr>
          <w:rFonts w:asciiTheme="minorEastAsia" w:eastAsiaTheme="minorEastAsia" w:hAnsiTheme="minorEastAsia" w:hint="eastAsia"/>
          <w:sz w:val="24"/>
          <w:szCs w:val="24"/>
          <w:lang w:eastAsia="zh-CN"/>
        </w:rPr>
        <w:t>研发部</w:t>
      </w:r>
      <w:r w:rsidRPr="00397A52">
        <w:rPr>
          <w:rFonts w:asciiTheme="minorEastAsia" w:eastAsiaTheme="minorEastAsia" w:hAnsiTheme="minorEastAsia" w:hint="eastAsia"/>
          <w:sz w:val="24"/>
          <w:szCs w:val="24"/>
          <w:lang w:eastAsia="zh-CN"/>
        </w:rPr>
        <w:t>组织的，由</w:t>
      </w:r>
      <w:r w:rsidR="00930153">
        <w:rPr>
          <w:rFonts w:asciiTheme="minorEastAsia" w:eastAsiaTheme="minorEastAsia" w:hAnsiTheme="minorEastAsia" w:hint="eastAsia"/>
          <w:sz w:val="24"/>
          <w:szCs w:val="24"/>
          <w:lang w:eastAsia="zh-CN"/>
        </w:rPr>
        <w:t>庞海波、王黔峰、王敬超、黄亚超、周申</w:t>
      </w:r>
      <w:r w:rsidR="00222DB0" w:rsidRPr="00397A52">
        <w:rPr>
          <w:rFonts w:asciiTheme="minorEastAsia" w:eastAsiaTheme="minorEastAsia" w:hAnsiTheme="minorEastAsia" w:hint="eastAsia"/>
          <w:sz w:val="24"/>
          <w:szCs w:val="24"/>
          <w:lang w:eastAsia="zh-CN"/>
        </w:rPr>
        <w:t>等</w:t>
      </w:r>
      <w:r w:rsidRPr="00397A52">
        <w:rPr>
          <w:rFonts w:asciiTheme="minorEastAsia" w:eastAsiaTheme="minorEastAsia" w:hAnsiTheme="minorEastAsia" w:hint="eastAsia"/>
          <w:sz w:val="24"/>
          <w:szCs w:val="24"/>
          <w:lang w:eastAsia="zh-CN"/>
        </w:rPr>
        <w:t>参与。</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本次演练总指挥负责控制演练进度和协调工作，演练控制组根据总指挥的指令完成演练，演练</w:t>
      </w:r>
      <w:proofErr w:type="gramStart"/>
      <w:r w:rsidRPr="00397A52">
        <w:rPr>
          <w:rFonts w:asciiTheme="minorEastAsia" w:eastAsiaTheme="minorEastAsia" w:hAnsiTheme="minorEastAsia" w:hint="eastAsia"/>
          <w:sz w:val="24"/>
          <w:szCs w:val="24"/>
          <w:lang w:eastAsia="zh-CN"/>
        </w:rPr>
        <w:t>支持组</w:t>
      </w:r>
      <w:proofErr w:type="gramEnd"/>
      <w:r w:rsidRPr="00397A52">
        <w:rPr>
          <w:rFonts w:asciiTheme="minorEastAsia" w:eastAsiaTheme="minorEastAsia" w:hAnsiTheme="minorEastAsia" w:hint="eastAsia"/>
          <w:sz w:val="24"/>
          <w:szCs w:val="24"/>
          <w:lang w:eastAsia="zh-CN"/>
        </w:rPr>
        <w:t>负责风险控制。</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w:t>
      </w:r>
      <w:r w:rsidR="00962EB7">
        <w:rPr>
          <w:rFonts w:asciiTheme="minorEastAsia" w:eastAsiaTheme="minorEastAsia" w:hAnsiTheme="minorEastAsia" w:hint="eastAsia"/>
          <w:sz w:val="24"/>
          <w:szCs w:val="24"/>
          <w:lang w:eastAsia="zh-CN"/>
        </w:rPr>
        <w:t>处理负责人</w:t>
      </w:r>
      <w:bookmarkStart w:id="11" w:name="_GoBack"/>
      <w:bookmarkEnd w:id="11"/>
      <w:r w:rsidRPr="00397A52">
        <w:rPr>
          <w:rFonts w:asciiTheme="minorEastAsia" w:eastAsiaTheme="minorEastAsia" w:hAnsiTheme="minorEastAsia" w:hint="eastAsia"/>
          <w:sz w:val="24"/>
          <w:szCs w:val="24"/>
          <w:lang w:eastAsia="zh-CN"/>
        </w:rPr>
        <w:t xml:space="preserve">： </w:t>
      </w:r>
      <w:r w:rsidR="00930153">
        <w:rPr>
          <w:rFonts w:asciiTheme="minorEastAsia" w:eastAsiaTheme="minorEastAsia" w:hAnsiTheme="minorEastAsia" w:hint="eastAsia"/>
          <w:sz w:val="24"/>
          <w:szCs w:val="24"/>
          <w:lang w:eastAsia="zh-CN"/>
        </w:rPr>
        <w:t>庞海波</w:t>
      </w:r>
    </w:p>
    <w:p w:rsidR="00005D47" w:rsidRPr="00397A52" w:rsidRDefault="00005D47">
      <w:pPr>
        <w:ind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 xml:space="preserve">演练控制组： </w:t>
      </w:r>
      <w:r w:rsidR="00930153" w:rsidRPr="00930153">
        <w:rPr>
          <w:rFonts w:ascii="等线" w:eastAsia="等线" w:hAnsi="等线" w:hint="eastAsia"/>
          <w:szCs w:val="20"/>
          <w:lang w:eastAsia="zh-CN"/>
        </w:rPr>
        <w:t>王黔峰 王敬超 黄亚超</w:t>
      </w:r>
    </w:p>
    <w:p w:rsidR="00005D47" w:rsidRPr="00397A52" w:rsidRDefault="00005D47">
      <w:pPr>
        <w:ind w:firstLine="432"/>
        <w:rPr>
          <w:rFonts w:asciiTheme="minorEastAsia" w:eastAsiaTheme="minorEastAsia" w:hAnsiTheme="minorEastAsia"/>
          <w:szCs w:val="20"/>
          <w:lang w:eastAsia="zh-CN"/>
        </w:rPr>
      </w:pPr>
      <w:r w:rsidRPr="00397A52">
        <w:rPr>
          <w:rFonts w:asciiTheme="minorEastAsia" w:eastAsiaTheme="minorEastAsia" w:hAnsiTheme="minorEastAsia" w:hint="eastAsia"/>
          <w:sz w:val="24"/>
          <w:szCs w:val="24"/>
          <w:lang w:eastAsia="zh-CN"/>
        </w:rPr>
        <w:t>演练支持组：</w:t>
      </w:r>
      <w:r w:rsidRPr="00397A52">
        <w:rPr>
          <w:rFonts w:asciiTheme="minorEastAsia" w:eastAsiaTheme="minorEastAsia" w:hAnsiTheme="minorEastAsia" w:hint="eastAsia"/>
          <w:szCs w:val="20"/>
          <w:lang w:eastAsia="zh-CN"/>
        </w:rPr>
        <w:t xml:space="preserve"> </w:t>
      </w:r>
      <w:r w:rsidR="00930153" w:rsidRPr="00930153">
        <w:rPr>
          <w:rFonts w:ascii="等线" w:eastAsia="等线" w:hAnsi="等线" w:hint="eastAsia"/>
          <w:sz w:val="24"/>
          <w:szCs w:val="24"/>
          <w:lang w:eastAsia="zh-CN"/>
        </w:rPr>
        <w:t>周申</w:t>
      </w:r>
    </w:p>
    <w:p w:rsidR="00005D47" w:rsidRPr="00397A52" w:rsidRDefault="00005D47">
      <w:pPr>
        <w:pStyle w:val="13"/>
        <w:rPr>
          <w:rFonts w:asciiTheme="minorEastAsia" w:eastAsiaTheme="minorEastAsia" w:hAnsiTheme="minorEastAsia"/>
          <w:lang w:eastAsia="zh-CN"/>
        </w:rPr>
      </w:pPr>
      <w:bookmarkStart w:id="12" w:name="_Toc76912884"/>
      <w:bookmarkStart w:id="13" w:name="_Toc76904726"/>
      <w:bookmarkStart w:id="14" w:name="_Toc58942219"/>
      <w:r w:rsidRPr="00397A52">
        <w:rPr>
          <w:rFonts w:asciiTheme="minorEastAsia" w:eastAsiaTheme="minorEastAsia" w:hAnsiTheme="minorEastAsia" w:hint="eastAsia"/>
          <w:lang w:eastAsia="zh-CN"/>
        </w:rPr>
        <w:t>演练风险分析及防范措施</w:t>
      </w:r>
      <w:bookmarkEnd w:id="12"/>
      <w:bookmarkEnd w:id="13"/>
      <w:bookmarkEnd w:id="14"/>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演练期间网络会间断性中断，网络应用将可能受到影响；</w:t>
      </w:r>
    </w:p>
    <w:p w:rsidR="00005D47" w:rsidRPr="00397A52" w:rsidRDefault="00005D47">
      <w:pPr>
        <w:numPr>
          <w:ilvl w:val="0"/>
          <w:numId w:val="23"/>
        </w:numPr>
        <w:spacing w:after="0" w:line="360" w:lineRule="auto"/>
        <w:ind w:left="0" w:firstLine="432"/>
        <w:rPr>
          <w:rFonts w:asciiTheme="minorEastAsia" w:eastAsiaTheme="minorEastAsia" w:hAnsiTheme="minorEastAsia"/>
          <w:sz w:val="24"/>
          <w:szCs w:val="24"/>
          <w:lang w:eastAsia="zh-CN"/>
        </w:rPr>
      </w:pPr>
      <w:r w:rsidRPr="00397A52">
        <w:rPr>
          <w:rFonts w:asciiTheme="minorEastAsia" w:eastAsiaTheme="minorEastAsia" w:hAnsiTheme="minorEastAsia" w:hint="eastAsia"/>
          <w:sz w:val="24"/>
          <w:szCs w:val="24"/>
          <w:lang w:eastAsia="zh-CN"/>
        </w:rPr>
        <w:t>演练期间服务器需要进行停机操作，可能会造成服务器损坏；</w:t>
      </w:r>
    </w:p>
    <w:p w:rsidR="00005D47" w:rsidRPr="00397A52" w:rsidRDefault="00005D47">
      <w:pPr>
        <w:pStyle w:val="13"/>
        <w:rPr>
          <w:rFonts w:asciiTheme="minorEastAsia" w:eastAsiaTheme="minorEastAsia" w:hAnsiTheme="minorEastAsia"/>
          <w:szCs w:val="20"/>
          <w:lang w:eastAsia="zh-CN"/>
        </w:rPr>
      </w:pPr>
      <w:bookmarkStart w:id="15" w:name="_Toc58942220"/>
      <w:r w:rsidRPr="00397A52">
        <w:rPr>
          <w:rFonts w:asciiTheme="minorEastAsia" w:eastAsiaTheme="minorEastAsia" w:hAnsiTheme="minorEastAsia" w:hint="eastAsia"/>
          <w:lang w:eastAsia="zh-CN"/>
        </w:rPr>
        <w:t>演练步骤及时间安排</w:t>
      </w:r>
      <w:bookmarkEnd w:id="15"/>
    </w:p>
    <w:p w:rsidR="00005D47" w:rsidRPr="00397A52" w:rsidRDefault="00233A1F">
      <w:pPr>
        <w:rPr>
          <w:rFonts w:asciiTheme="minorEastAsia" w:eastAsiaTheme="minorEastAsia" w:hAnsiTheme="minorEastAsia"/>
          <w:lang w:eastAsia="zh-CN"/>
        </w:rPr>
      </w:pPr>
      <w:r w:rsidRPr="00397A52">
        <w:rPr>
          <w:rFonts w:asciiTheme="minorEastAsia" w:eastAsiaTheme="minorEastAsia" w:hAnsiTheme="minorEastAsia" w:hint="eastAsia"/>
          <w:lang w:eastAsia="zh-CN"/>
        </w:rPr>
        <w:t>09</w:t>
      </w:r>
      <w:r w:rsidR="00005D47" w:rsidRPr="00397A52">
        <w:rPr>
          <w:rFonts w:asciiTheme="minorEastAsia" w:eastAsiaTheme="minorEastAsia" w:hAnsiTheme="minorEastAsia" w:hint="eastAsia"/>
          <w:lang w:eastAsia="zh-CN"/>
        </w:rPr>
        <w:t>:30:-</w:t>
      </w:r>
      <w:r w:rsidRPr="00397A52">
        <w:rPr>
          <w:rFonts w:asciiTheme="minorEastAsia" w:eastAsiaTheme="minorEastAsia" w:hAnsiTheme="minorEastAsia" w:hint="eastAsia"/>
          <w:lang w:eastAsia="zh-CN"/>
        </w:rPr>
        <w:t>10</w:t>
      </w:r>
      <w:r w:rsidR="00005D47" w:rsidRPr="00397A52">
        <w:rPr>
          <w:rFonts w:asciiTheme="minorEastAsia" w:eastAsiaTheme="minorEastAsia" w:hAnsiTheme="minorEastAsia" w:hint="eastAsia"/>
          <w:lang w:eastAsia="zh-CN"/>
        </w:rPr>
        <w:t>:00</w:t>
      </w:r>
      <w:r w:rsidR="00005D47" w:rsidRPr="00397A52">
        <w:rPr>
          <w:rFonts w:asciiTheme="minorEastAsia" w:eastAsiaTheme="minorEastAsia" w:hAnsiTheme="minorEastAsia" w:hint="eastAsia"/>
          <w:lang w:eastAsia="zh-CN"/>
        </w:rPr>
        <w:tab/>
        <w:t>数据库定时备份（RMAN和Exp）</w:t>
      </w:r>
    </w:p>
    <w:p w:rsidR="00005D47" w:rsidRPr="00397A52" w:rsidRDefault="00005D47">
      <w:pPr>
        <w:rPr>
          <w:rFonts w:asciiTheme="minorEastAsia" w:eastAsiaTheme="minorEastAsia" w:hAnsiTheme="minorEastAsia"/>
          <w:lang w:eastAsia="zh-CN"/>
        </w:rPr>
      </w:pPr>
      <w:r w:rsidRPr="00397A52">
        <w:rPr>
          <w:rFonts w:asciiTheme="minorEastAsia" w:eastAsiaTheme="minorEastAsia" w:hAnsiTheme="minorEastAsia" w:hint="eastAsia"/>
          <w:lang w:eastAsia="zh-CN"/>
        </w:rPr>
        <w:t>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lang w:eastAsia="zh-CN"/>
        </w:rPr>
        <w:t>:00:-1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lang w:eastAsia="zh-CN"/>
        </w:rPr>
        <w:t>:20</w:t>
      </w:r>
      <w:r w:rsidRPr="00397A52">
        <w:rPr>
          <w:rFonts w:asciiTheme="minorEastAsia" w:eastAsiaTheme="minorEastAsia" w:hAnsiTheme="minorEastAsia" w:hint="eastAsia"/>
          <w:lang w:eastAsia="zh-CN"/>
        </w:rPr>
        <w:tab/>
        <w:t>验证系统是否正常</w:t>
      </w:r>
    </w:p>
    <w:p w:rsidR="00005D47" w:rsidRPr="00397A52" w:rsidRDefault="00005D47">
      <w:pPr>
        <w:numPr>
          <w:ilvl w:val="0"/>
          <w:numId w:val="24"/>
        </w:numPr>
        <w:ind w:left="0" w:firstLine="420"/>
        <w:rPr>
          <w:rFonts w:asciiTheme="minorEastAsia" w:eastAsiaTheme="minorEastAsia" w:hAnsiTheme="minorEastAsia"/>
          <w:lang w:eastAsia="zh-CN"/>
        </w:rPr>
      </w:pPr>
      <w:r w:rsidRPr="00397A52">
        <w:rPr>
          <w:rFonts w:asciiTheme="minorEastAsia" w:eastAsiaTheme="minorEastAsia" w:hAnsiTheme="minorEastAsia" w:hint="eastAsia"/>
          <w:lang w:eastAsia="zh-CN"/>
        </w:rPr>
        <w:t>后台管理系统</w:t>
      </w:r>
      <w:proofErr w:type="gramStart"/>
      <w:r w:rsidRPr="00397A52">
        <w:rPr>
          <w:rFonts w:asciiTheme="minorEastAsia" w:eastAsiaTheme="minorEastAsia" w:hAnsiTheme="minorEastAsia" w:hint="eastAsia"/>
          <w:lang w:eastAsia="zh-CN"/>
        </w:rPr>
        <w:t>正常访问</w:t>
      </w:r>
      <w:proofErr w:type="gramEnd"/>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lang w:eastAsia="zh-CN"/>
        </w:rPr>
        <w:tab/>
        <w:t>后台管理系统正常使用</w:t>
      </w:r>
    </w:p>
    <w:p w:rsidR="00005D47" w:rsidRPr="00397A52" w:rsidRDefault="00005D47">
      <w:pPr>
        <w:numPr>
          <w:ilvl w:val="0"/>
          <w:numId w:val="24"/>
        </w:numPr>
        <w:ind w:left="0" w:firstLine="420"/>
        <w:rPr>
          <w:rFonts w:asciiTheme="minorEastAsia" w:eastAsiaTheme="minorEastAsia" w:hAnsiTheme="minorEastAsia"/>
          <w:lang w:eastAsia="zh-CN"/>
        </w:rPr>
      </w:pPr>
      <w:r w:rsidRPr="00397A52">
        <w:rPr>
          <w:rFonts w:asciiTheme="minorEastAsia" w:eastAsiaTheme="minorEastAsia" w:hAnsiTheme="minorEastAsia" w:hint="eastAsia"/>
          <w:lang w:eastAsia="zh-CN"/>
        </w:rPr>
        <w:t>统一登录系统</w:t>
      </w:r>
      <w:proofErr w:type="gramStart"/>
      <w:r w:rsidRPr="00397A52">
        <w:rPr>
          <w:rFonts w:asciiTheme="minorEastAsia" w:eastAsiaTheme="minorEastAsia" w:hAnsiTheme="minorEastAsia" w:hint="eastAsia"/>
          <w:lang w:eastAsia="zh-CN"/>
        </w:rPr>
        <w:t>正常访问</w:t>
      </w:r>
      <w:proofErr w:type="gramEnd"/>
      <w:r w:rsidRPr="00397A52">
        <w:rPr>
          <w:rFonts w:asciiTheme="minorEastAsia" w:eastAsiaTheme="minorEastAsia" w:hAnsiTheme="minorEastAsia"/>
          <w:lang w:eastAsia="zh-CN"/>
        </w:rPr>
        <w:tab/>
      </w:r>
      <w:r w:rsidRPr="00397A52">
        <w:rPr>
          <w:rFonts w:asciiTheme="minorEastAsia" w:eastAsiaTheme="minorEastAsia" w:hAnsiTheme="minorEastAsia"/>
          <w:lang w:eastAsia="zh-CN"/>
        </w:rPr>
        <w:tab/>
      </w:r>
      <w:r w:rsidRPr="00397A52">
        <w:rPr>
          <w:rFonts w:asciiTheme="minorEastAsia" w:eastAsiaTheme="minorEastAsia" w:hAnsiTheme="minorEastAsia" w:hint="eastAsia"/>
          <w:lang w:eastAsia="zh-CN"/>
        </w:rPr>
        <w:t>统一登录系统正常使用</w:t>
      </w:r>
    </w:p>
    <w:p w:rsidR="00005D47" w:rsidRPr="00397A52" w:rsidRDefault="00005D47">
      <w:pPr>
        <w:numPr>
          <w:ilvl w:val="0"/>
          <w:numId w:val="24"/>
        </w:numPr>
        <w:ind w:left="0" w:firstLine="420"/>
        <w:rPr>
          <w:rFonts w:asciiTheme="minorEastAsia" w:eastAsiaTheme="minorEastAsia" w:hAnsiTheme="minorEastAsia"/>
          <w:lang w:eastAsia="zh-CN"/>
        </w:rPr>
      </w:pPr>
      <w:r w:rsidRPr="00397A52">
        <w:rPr>
          <w:rFonts w:asciiTheme="minorEastAsia" w:eastAsiaTheme="minorEastAsia" w:hAnsiTheme="minorEastAsia" w:hint="eastAsia"/>
          <w:lang w:eastAsia="zh-CN"/>
        </w:rPr>
        <w:t>报表系统</w:t>
      </w:r>
      <w:proofErr w:type="gramStart"/>
      <w:r w:rsidRPr="00397A52">
        <w:rPr>
          <w:rFonts w:asciiTheme="minorEastAsia" w:eastAsiaTheme="minorEastAsia" w:hAnsiTheme="minorEastAsia" w:hint="eastAsia"/>
          <w:lang w:eastAsia="zh-CN"/>
        </w:rPr>
        <w:t>正常访问</w:t>
      </w:r>
      <w:proofErr w:type="gramEnd"/>
      <w:r w:rsidRPr="00397A52">
        <w:rPr>
          <w:rFonts w:asciiTheme="minorEastAsia" w:eastAsiaTheme="minorEastAsia" w:hAnsiTheme="minorEastAsia"/>
          <w:lang w:eastAsia="zh-CN"/>
        </w:rPr>
        <w:tab/>
      </w:r>
      <w:r w:rsidRPr="00397A52">
        <w:rPr>
          <w:rFonts w:asciiTheme="minorEastAsia" w:eastAsiaTheme="minorEastAsia" w:hAnsiTheme="minorEastAsia"/>
          <w:lang w:eastAsia="zh-CN"/>
        </w:rPr>
        <w:tab/>
      </w:r>
      <w:r w:rsidRPr="00397A52">
        <w:rPr>
          <w:rFonts w:asciiTheme="minorEastAsia" w:eastAsiaTheme="minorEastAsia" w:hAnsiTheme="minorEastAsia"/>
          <w:lang w:eastAsia="zh-CN"/>
        </w:rPr>
        <w:tab/>
      </w:r>
      <w:r w:rsidRPr="00397A52">
        <w:rPr>
          <w:rFonts w:asciiTheme="minorEastAsia" w:eastAsiaTheme="minorEastAsia" w:hAnsiTheme="minorEastAsia" w:hint="eastAsia"/>
          <w:lang w:eastAsia="zh-CN"/>
        </w:rPr>
        <w:t>报表系统正常使用</w:t>
      </w:r>
    </w:p>
    <w:p w:rsidR="00005D47" w:rsidRPr="00397A52" w:rsidRDefault="00930153">
      <w:pPr>
        <w:numPr>
          <w:ilvl w:val="0"/>
          <w:numId w:val="24"/>
        </w:numPr>
        <w:ind w:left="0" w:firstLine="420"/>
        <w:rPr>
          <w:rFonts w:asciiTheme="minorEastAsia" w:eastAsiaTheme="minorEastAsia" w:hAnsiTheme="minorEastAsia"/>
          <w:lang w:eastAsia="zh-CN"/>
        </w:rPr>
      </w:pPr>
      <w:r>
        <w:rPr>
          <w:rFonts w:asciiTheme="minorEastAsia" w:eastAsiaTheme="minorEastAsia" w:hAnsiTheme="minorEastAsia" w:hint="eastAsia"/>
          <w:lang w:eastAsia="zh-CN"/>
        </w:rPr>
        <w:t>前端应用</w:t>
      </w:r>
      <w:r w:rsidR="00005D47" w:rsidRPr="00397A52">
        <w:rPr>
          <w:rFonts w:asciiTheme="minorEastAsia" w:eastAsiaTheme="minorEastAsia" w:hAnsiTheme="minorEastAsia" w:hint="eastAsia"/>
          <w:lang w:eastAsia="zh-CN"/>
        </w:rPr>
        <w:t>系统正常登录</w:t>
      </w:r>
      <w:r w:rsidR="00005D47" w:rsidRPr="00397A52">
        <w:rPr>
          <w:rFonts w:asciiTheme="minorEastAsia" w:eastAsiaTheme="minorEastAsia" w:hAnsiTheme="minorEastAsia" w:hint="eastAsia"/>
          <w:lang w:eastAsia="zh-CN"/>
        </w:rPr>
        <w:tab/>
      </w:r>
      <w:r w:rsidR="00005D47" w:rsidRPr="00397A52">
        <w:rPr>
          <w:rFonts w:asciiTheme="minorEastAsia" w:eastAsiaTheme="minorEastAsia" w:hAnsiTheme="minorEastAsia" w:hint="eastAsia"/>
          <w:lang w:eastAsia="zh-CN"/>
        </w:rPr>
        <w:tab/>
      </w:r>
      <w:r>
        <w:rPr>
          <w:rFonts w:asciiTheme="minorEastAsia" w:eastAsiaTheme="minorEastAsia" w:hAnsiTheme="minorEastAsia" w:hint="eastAsia"/>
          <w:lang w:eastAsia="zh-CN"/>
        </w:rPr>
        <w:t>前端应用</w:t>
      </w:r>
      <w:r w:rsidR="00005D47" w:rsidRPr="00397A52">
        <w:rPr>
          <w:rFonts w:asciiTheme="minorEastAsia" w:eastAsiaTheme="minorEastAsia" w:hAnsiTheme="minorEastAsia" w:hint="eastAsia"/>
          <w:lang w:eastAsia="zh-CN"/>
        </w:rPr>
        <w:t>系统正常使用</w:t>
      </w:r>
    </w:p>
    <w:p w:rsidR="00005D47" w:rsidRPr="00397A52" w:rsidRDefault="00005D47">
      <w:pPr>
        <w:numPr>
          <w:ilvl w:val="0"/>
          <w:numId w:val="24"/>
        </w:numPr>
        <w:ind w:left="0" w:firstLine="420"/>
        <w:rPr>
          <w:rFonts w:asciiTheme="minorEastAsia" w:eastAsiaTheme="minorEastAsia" w:hAnsiTheme="minorEastAsia"/>
          <w:lang w:eastAsia="zh-CN"/>
        </w:rPr>
      </w:pPr>
      <w:r w:rsidRPr="00397A52">
        <w:rPr>
          <w:rFonts w:asciiTheme="minorEastAsia" w:eastAsiaTheme="minorEastAsia" w:hAnsiTheme="minorEastAsia" w:hint="eastAsia"/>
          <w:lang w:eastAsia="zh-CN"/>
        </w:rPr>
        <w:t>支付网关系统支付业务</w:t>
      </w:r>
      <w:r w:rsidRPr="00397A52">
        <w:rPr>
          <w:rFonts w:asciiTheme="minorEastAsia" w:eastAsiaTheme="minorEastAsia" w:hAnsiTheme="minorEastAsia"/>
          <w:lang w:eastAsia="zh-CN"/>
        </w:rPr>
        <w:tab/>
      </w:r>
      <w:r w:rsidRPr="00397A52">
        <w:rPr>
          <w:rFonts w:asciiTheme="minorEastAsia" w:eastAsiaTheme="minorEastAsia" w:hAnsiTheme="minorEastAsia"/>
          <w:lang w:eastAsia="zh-CN"/>
        </w:rPr>
        <w:tab/>
      </w:r>
      <w:r w:rsidRPr="00397A52">
        <w:rPr>
          <w:rFonts w:asciiTheme="minorEastAsia" w:eastAsiaTheme="minorEastAsia" w:hAnsiTheme="minorEastAsia" w:hint="eastAsia"/>
          <w:lang w:eastAsia="zh-CN"/>
        </w:rPr>
        <w:t>支付网关系统正常使用</w:t>
      </w:r>
    </w:p>
    <w:p w:rsidR="00005D47" w:rsidRPr="00397A52" w:rsidRDefault="00005D47">
      <w:pPr>
        <w:rPr>
          <w:rFonts w:asciiTheme="minorEastAsia" w:eastAsiaTheme="minorEastAsia" w:hAnsiTheme="minorEastAsia"/>
          <w:sz w:val="24"/>
          <w:lang w:eastAsia="zh-CN"/>
        </w:rPr>
      </w:pPr>
      <w:r w:rsidRPr="00397A52">
        <w:rPr>
          <w:rFonts w:asciiTheme="minorEastAsia" w:eastAsiaTheme="minorEastAsia" w:hAnsiTheme="minorEastAsia" w:hint="eastAsia"/>
          <w:lang w:eastAsia="zh-CN"/>
        </w:rPr>
        <w:t>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lang w:eastAsia="zh-CN"/>
        </w:rPr>
        <w:t>:20:-1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lang w:eastAsia="zh-CN"/>
        </w:rPr>
        <w:t>:30</w:t>
      </w:r>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sz w:val="24"/>
          <w:lang w:eastAsia="zh-CN"/>
        </w:rPr>
        <w:t>场景</w:t>
      </w:r>
      <w:proofErr w:type="gramStart"/>
      <w:r w:rsidRPr="00397A52">
        <w:rPr>
          <w:rFonts w:asciiTheme="minorEastAsia" w:eastAsiaTheme="minorEastAsia" w:hAnsiTheme="minorEastAsia" w:hint="eastAsia"/>
          <w:sz w:val="24"/>
          <w:lang w:eastAsia="zh-CN"/>
        </w:rPr>
        <w:t>一</w:t>
      </w:r>
      <w:proofErr w:type="gramEnd"/>
      <w:r w:rsidRPr="00397A52">
        <w:rPr>
          <w:rFonts w:asciiTheme="minorEastAsia" w:eastAsiaTheme="minorEastAsia" w:hAnsiTheme="minorEastAsia" w:hint="eastAsia"/>
          <w:sz w:val="24"/>
          <w:lang w:eastAsia="zh-CN"/>
        </w:rPr>
        <w:t>：</w:t>
      </w:r>
    </w:p>
    <w:p w:rsidR="00005D47" w:rsidRPr="00397A52" w:rsidRDefault="00005D47">
      <w:pPr>
        <w:ind w:left="720" w:firstLine="720"/>
        <w:rPr>
          <w:rFonts w:asciiTheme="minorEastAsia" w:eastAsiaTheme="minorEastAsia" w:hAnsiTheme="minorEastAsia"/>
          <w:lang w:eastAsia="zh-CN"/>
        </w:rPr>
      </w:pPr>
      <w:r w:rsidRPr="00397A52">
        <w:rPr>
          <w:rFonts w:asciiTheme="minorEastAsia" w:eastAsiaTheme="minorEastAsia" w:hAnsiTheme="minorEastAsia" w:hint="eastAsia"/>
          <w:lang w:eastAsia="zh-CN"/>
        </w:rPr>
        <w:t>①关闭数据库节点</w:t>
      </w:r>
      <w:proofErr w:type="gramStart"/>
      <w:r w:rsidRPr="00397A52">
        <w:rPr>
          <w:rFonts w:asciiTheme="minorEastAsia" w:eastAsiaTheme="minorEastAsia" w:hAnsiTheme="minorEastAsia" w:hint="eastAsia"/>
          <w:lang w:eastAsia="zh-CN"/>
        </w:rPr>
        <w:t>一</w:t>
      </w:r>
      <w:proofErr w:type="gramEnd"/>
      <w:r w:rsidRPr="00397A52">
        <w:rPr>
          <w:rFonts w:asciiTheme="minorEastAsia" w:eastAsiaTheme="minorEastAsia" w:hAnsiTheme="minorEastAsia" w:hint="eastAsia"/>
          <w:lang w:eastAsia="zh-CN"/>
        </w:rPr>
        <w:t>或节点二</w:t>
      </w:r>
    </w:p>
    <w:p w:rsidR="00005D47" w:rsidRPr="00397A52" w:rsidRDefault="00005D47">
      <w:pPr>
        <w:ind w:left="720" w:firstLine="720"/>
        <w:rPr>
          <w:rFonts w:asciiTheme="minorEastAsia" w:eastAsiaTheme="minorEastAsia" w:hAnsiTheme="minorEastAsia"/>
          <w:lang w:eastAsia="zh-CN"/>
        </w:rPr>
      </w:pPr>
      <w:r w:rsidRPr="00397A52">
        <w:rPr>
          <w:rFonts w:asciiTheme="minorEastAsia" w:eastAsiaTheme="minorEastAsia" w:hAnsiTheme="minorEastAsia" w:hint="eastAsia"/>
          <w:lang w:eastAsia="zh-CN"/>
        </w:rPr>
        <w:tab/>
        <w:t>关闭数据库节点</w:t>
      </w:r>
      <w:proofErr w:type="gramStart"/>
      <w:r w:rsidRPr="00397A52">
        <w:rPr>
          <w:rFonts w:asciiTheme="minorEastAsia" w:eastAsiaTheme="minorEastAsia" w:hAnsiTheme="minorEastAsia" w:hint="eastAsia"/>
          <w:lang w:eastAsia="zh-CN"/>
        </w:rPr>
        <w:t>一</w:t>
      </w:r>
      <w:proofErr w:type="gramEnd"/>
      <w:r w:rsidRPr="00397A52">
        <w:rPr>
          <w:rFonts w:asciiTheme="minorEastAsia" w:eastAsiaTheme="minorEastAsia" w:hAnsiTheme="minorEastAsia" w:hint="eastAsia"/>
          <w:lang w:eastAsia="zh-CN"/>
        </w:rPr>
        <w:tab/>
        <w:t>#</w:t>
      </w:r>
      <w:proofErr w:type="spellStart"/>
      <w:r w:rsidRPr="00397A52">
        <w:rPr>
          <w:rFonts w:asciiTheme="minorEastAsia" w:eastAsiaTheme="minorEastAsia" w:hAnsiTheme="minorEastAsia" w:hint="eastAsia"/>
          <w:lang w:eastAsia="zh-CN"/>
        </w:rPr>
        <w:t>sqlplus</w:t>
      </w:r>
      <w:proofErr w:type="spellEnd"/>
      <w:r w:rsidRPr="00397A52">
        <w:rPr>
          <w:rFonts w:asciiTheme="minorEastAsia" w:eastAsiaTheme="minorEastAsia" w:hAnsiTheme="minorEastAsia" w:hint="eastAsia"/>
          <w:lang w:eastAsia="zh-CN"/>
        </w:rPr>
        <w:t xml:space="preserve"> / as </w:t>
      </w:r>
      <w:proofErr w:type="spellStart"/>
      <w:r w:rsidRPr="00397A52">
        <w:rPr>
          <w:rFonts w:asciiTheme="minorEastAsia" w:eastAsiaTheme="minorEastAsia" w:hAnsiTheme="minorEastAsia" w:hint="eastAsia"/>
          <w:lang w:eastAsia="zh-CN"/>
        </w:rPr>
        <w:t>sysdba</w:t>
      </w:r>
      <w:proofErr w:type="spellEnd"/>
    </w:p>
    <w:p w:rsidR="00005D47" w:rsidRPr="00397A52" w:rsidRDefault="00005D47">
      <w:pPr>
        <w:ind w:left="720" w:firstLine="720"/>
        <w:rPr>
          <w:rFonts w:asciiTheme="minorEastAsia" w:eastAsiaTheme="minorEastAsia" w:hAnsiTheme="minorEastAsia"/>
          <w:lang w:eastAsia="zh-CN"/>
        </w:rPr>
      </w:pPr>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lang w:eastAsia="zh-CN"/>
        </w:rPr>
        <w:tab/>
      </w:r>
      <w:r w:rsidRPr="00397A52">
        <w:rPr>
          <w:rFonts w:asciiTheme="minorEastAsia" w:eastAsiaTheme="minorEastAsia" w:hAnsiTheme="minorEastAsia" w:hint="eastAsia"/>
          <w:lang w:eastAsia="zh-CN"/>
        </w:rPr>
        <w:tab/>
        <w:t>&gt;shutdown immediate</w:t>
      </w:r>
    </w:p>
    <w:p w:rsidR="00005D47" w:rsidRPr="00397A52" w:rsidRDefault="00005D47">
      <w:pPr>
        <w:ind w:left="1440"/>
        <w:rPr>
          <w:rFonts w:asciiTheme="minorEastAsia" w:eastAsiaTheme="minorEastAsia" w:hAnsiTheme="minorEastAsia"/>
          <w:lang w:eastAsia="zh-CN"/>
        </w:rPr>
      </w:pPr>
      <w:r w:rsidRPr="00397A52">
        <w:rPr>
          <w:rFonts w:asciiTheme="minorEastAsia" w:eastAsiaTheme="minorEastAsia" w:hAnsiTheme="minorEastAsia" w:hint="eastAsia"/>
          <w:lang w:eastAsia="zh-CN"/>
        </w:rPr>
        <w:t>②测试</w:t>
      </w:r>
      <w:r w:rsidR="00930153">
        <w:rPr>
          <w:rFonts w:asciiTheme="minorEastAsia" w:eastAsiaTheme="minorEastAsia" w:hAnsiTheme="minorEastAsia" w:hint="eastAsia"/>
          <w:lang w:eastAsia="zh-CN"/>
        </w:rPr>
        <w:t>前端应用</w:t>
      </w:r>
      <w:r w:rsidRPr="00397A52">
        <w:rPr>
          <w:rFonts w:asciiTheme="minorEastAsia" w:eastAsiaTheme="minorEastAsia" w:hAnsiTheme="minorEastAsia" w:hint="eastAsia"/>
          <w:lang w:eastAsia="zh-CN"/>
        </w:rPr>
        <w:t>系统是否能正常登录</w:t>
      </w:r>
    </w:p>
    <w:p w:rsidR="00005D47" w:rsidRPr="00397A52" w:rsidRDefault="00005D47">
      <w:pPr>
        <w:ind w:left="1440"/>
        <w:rPr>
          <w:rFonts w:asciiTheme="minorEastAsia" w:eastAsiaTheme="minorEastAsia" w:hAnsiTheme="minorEastAsia"/>
          <w:lang w:eastAsia="zh-CN"/>
        </w:rPr>
      </w:pPr>
      <w:r w:rsidRPr="00397A52">
        <w:rPr>
          <w:rFonts w:asciiTheme="minorEastAsia" w:eastAsiaTheme="minorEastAsia" w:hAnsiTheme="minorEastAsia" w:hint="eastAsia"/>
          <w:lang w:eastAsia="zh-CN"/>
        </w:rPr>
        <w:t>③测试支付网关系统是否能正常登录</w:t>
      </w:r>
    </w:p>
    <w:p w:rsidR="00005D47" w:rsidRPr="00397A52" w:rsidRDefault="00005D47">
      <w:pPr>
        <w:ind w:left="1440"/>
        <w:rPr>
          <w:rFonts w:asciiTheme="minorEastAsia" w:eastAsiaTheme="minorEastAsia" w:hAnsiTheme="minorEastAsia"/>
          <w:lang w:eastAsia="zh-CN"/>
        </w:rPr>
      </w:pPr>
      <w:r w:rsidRPr="00397A52">
        <w:rPr>
          <w:rFonts w:asciiTheme="minorEastAsia" w:eastAsiaTheme="minorEastAsia" w:hAnsiTheme="minorEastAsia" w:hint="eastAsia"/>
          <w:lang w:eastAsia="zh-CN"/>
        </w:rPr>
        <w:t>④测试后台管理系统是否能正常登录</w:t>
      </w:r>
    </w:p>
    <w:p w:rsidR="00005D47" w:rsidRPr="00397A52" w:rsidRDefault="00005D47">
      <w:pPr>
        <w:ind w:left="1440"/>
        <w:rPr>
          <w:rFonts w:asciiTheme="minorEastAsia" w:eastAsiaTheme="minorEastAsia" w:hAnsiTheme="minorEastAsia"/>
          <w:lang w:eastAsia="zh-CN"/>
        </w:rPr>
      </w:pPr>
      <w:r w:rsidRPr="00397A52">
        <w:rPr>
          <w:rFonts w:asciiTheme="minorEastAsia" w:eastAsiaTheme="minorEastAsia" w:hAnsiTheme="minorEastAsia" w:hint="eastAsia"/>
          <w:lang w:eastAsia="zh-CN"/>
        </w:rPr>
        <w:t>⑤启动数据库节点</w:t>
      </w:r>
      <w:proofErr w:type="gramStart"/>
      <w:r w:rsidRPr="00397A52">
        <w:rPr>
          <w:rFonts w:asciiTheme="minorEastAsia" w:eastAsiaTheme="minorEastAsia" w:hAnsiTheme="minorEastAsia" w:hint="eastAsia"/>
          <w:lang w:eastAsia="zh-CN"/>
        </w:rPr>
        <w:t>一</w:t>
      </w:r>
      <w:proofErr w:type="gramEnd"/>
      <w:r w:rsidRPr="00397A52">
        <w:rPr>
          <w:rFonts w:asciiTheme="minorEastAsia" w:eastAsiaTheme="minorEastAsia" w:hAnsiTheme="minorEastAsia" w:hint="eastAsia"/>
          <w:lang w:eastAsia="zh-CN"/>
        </w:rPr>
        <w:t>或节点二</w:t>
      </w:r>
    </w:p>
    <w:p w:rsidR="00005D47" w:rsidRPr="00397A52" w:rsidRDefault="00005D47">
      <w:pPr>
        <w:ind w:left="720" w:firstLine="720"/>
        <w:rPr>
          <w:rFonts w:asciiTheme="minorEastAsia" w:eastAsiaTheme="minorEastAsia" w:hAnsiTheme="minorEastAsia"/>
        </w:rPr>
      </w:pPr>
      <w:r w:rsidRPr="00397A52">
        <w:rPr>
          <w:rFonts w:asciiTheme="minorEastAsia" w:eastAsiaTheme="minorEastAsia" w:hAnsiTheme="minorEastAsia" w:hint="eastAsia"/>
          <w:lang w:eastAsia="zh-CN"/>
        </w:rPr>
        <w:tab/>
      </w:r>
      <w:proofErr w:type="spellStart"/>
      <w:r w:rsidRPr="00397A52">
        <w:rPr>
          <w:rFonts w:asciiTheme="minorEastAsia" w:eastAsiaTheme="minorEastAsia" w:hAnsiTheme="minorEastAsia" w:hint="eastAsia"/>
        </w:rPr>
        <w:t>启动数据库节点一</w:t>
      </w:r>
      <w:proofErr w:type="spellEnd"/>
      <w:r w:rsidRPr="00397A52">
        <w:rPr>
          <w:rFonts w:asciiTheme="minorEastAsia" w:eastAsiaTheme="minorEastAsia" w:hAnsiTheme="minorEastAsia" w:hint="eastAsia"/>
        </w:rPr>
        <w:tab/>
        <w:t>#</w:t>
      </w:r>
      <w:proofErr w:type="spellStart"/>
      <w:r w:rsidRPr="00397A52">
        <w:rPr>
          <w:rFonts w:asciiTheme="minorEastAsia" w:eastAsiaTheme="minorEastAsia" w:hAnsiTheme="minorEastAsia" w:hint="eastAsia"/>
        </w:rPr>
        <w:t>sqlplus</w:t>
      </w:r>
      <w:proofErr w:type="spellEnd"/>
      <w:r w:rsidRPr="00397A52">
        <w:rPr>
          <w:rFonts w:asciiTheme="minorEastAsia" w:eastAsiaTheme="minorEastAsia" w:hAnsiTheme="minorEastAsia" w:hint="eastAsia"/>
        </w:rPr>
        <w:t xml:space="preserve"> / as </w:t>
      </w:r>
      <w:proofErr w:type="spellStart"/>
      <w:r w:rsidRPr="00397A52">
        <w:rPr>
          <w:rFonts w:asciiTheme="minorEastAsia" w:eastAsiaTheme="minorEastAsia" w:hAnsiTheme="minorEastAsia" w:hint="eastAsia"/>
        </w:rPr>
        <w:t>sysdba</w:t>
      </w:r>
      <w:proofErr w:type="spellEnd"/>
    </w:p>
    <w:p w:rsidR="00005D47" w:rsidRPr="00397A52" w:rsidRDefault="00005D47">
      <w:pPr>
        <w:rPr>
          <w:rFonts w:asciiTheme="minorEastAsia" w:eastAsiaTheme="minorEastAsia" w:hAnsiTheme="minorEastAsia"/>
        </w:rPr>
      </w:pPr>
      <w:r w:rsidRPr="00397A52">
        <w:rPr>
          <w:rFonts w:asciiTheme="minorEastAsia" w:eastAsiaTheme="minorEastAsia" w:hAnsiTheme="minorEastAsia" w:hint="eastAsia"/>
        </w:rPr>
        <w:tab/>
      </w:r>
      <w:r w:rsidRPr="00397A52">
        <w:rPr>
          <w:rFonts w:asciiTheme="minorEastAsia" w:eastAsiaTheme="minorEastAsia" w:hAnsiTheme="minorEastAsia" w:hint="eastAsia"/>
        </w:rPr>
        <w:tab/>
      </w:r>
      <w:r w:rsidRPr="00397A52">
        <w:rPr>
          <w:rFonts w:asciiTheme="minorEastAsia" w:eastAsiaTheme="minorEastAsia" w:hAnsiTheme="minorEastAsia" w:hint="eastAsia"/>
        </w:rPr>
        <w:tab/>
      </w:r>
      <w:r w:rsidRPr="00397A52">
        <w:rPr>
          <w:rFonts w:asciiTheme="minorEastAsia" w:eastAsiaTheme="minorEastAsia" w:hAnsiTheme="minorEastAsia" w:hint="eastAsia"/>
        </w:rPr>
        <w:tab/>
      </w:r>
      <w:r w:rsidRPr="00397A52">
        <w:rPr>
          <w:rFonts w:asciiTheme="minorEastAsia" w:eastAsiaTheme="minorEastAsia" w:hAnsiTheme="minorEastAsia" w:hint="eastAsia"/>
        </w:rPr>
        <w:tab/>
        <w:t>&gt;startup</w:t>
      </w:r>
    </w:p>
    <w:p w:rsidR="00005D47" w:rsidRPr="00397A52" w:rsidRDefault="00005D47">
      <w:pPr>
        <w:ind w:left="720" w:firstLine="720"/>
        <w:rPr>
          <w:rFonts w:asciiTheme="minorEastAsia" w:eastAsiaTheme="minorEastAsia" w:hAnsiTheme="minorEastAsia"/>
        </w:rPr>
      </w:pPr>
    </w:p>
    <w:p w:rsidR="00005D47" w:rsidRPr="00397A52" w:rsidRDefault="00005D47">
      <w:pPr>
        <w:rPr>
          <w:rFonts w:asciiTheme="minorEastAsia" w:eastAsiaTheme="minorEastAsia" w:hAnsiTheme="minorEastAsia"/>
          <w:sz w:val="24"/>
        </w:rPr>
      </w:pPr>
      <w:proofErr w:type="gramStart"/>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rPr>
        <w:t>:30:-</w:t>
      </w:r>
      <w:proofErr w:type="gramEnd"/>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0</w:t>
      </w:r>
      <w:r w:rsidRPr="00397A52">
        <w:rPr>
          <w:rFonts w:asciiTheme="minorEastAsia" w:eastAsiaTheme="minorEastAsia" w:hAnsiTheme="minorEastAsia" w:hint="eastAsia"/>
        </w:rPr>
        <w:t>:40</w:t>
      </w:r>
      <w:r w:rsidRPr="00397A52">
        <w:rPr>
          <w:rFonts w:asciiTheme="minorEastAsia" w:eastAsiaTheme="minorEastAsia" w:hAnsiTheme="minorEastAsia" w:hint="eastAsia"/>
        </w:rPr>
        <w:tab/>
      </w:r>
      <w:proofErr w:type="spellStart"/>
      <w:r w:rsidRPr="00397A52">
        <w:rPr>
          <w:rFonts w:asciiTheme="minorEastAsia" w:eastAsiaTheme="minorEastAsia" w:hAnsiTheme="minorEastAsia" w:hint="eastAsia"/>
          <w:sz w:val="24"/>
        </w:rPr>
        <w:t>场景二</w:t>
      </w:r>
      <w:proofErr w:type="spellEnd"/>
      <w:r w:rsidRPr="00397A52">
        <w:rPr>
          <w:rFonts w:asciiTheme="minorEastAsia" w:eastAsiaTheme="minorEastAsia" w:hAnsiTheme="minorEastAsia" w:hint="eastAsia"/>
          <w:sz w:val="24"/>
        </w:rPr>
        <w:t>：</w:t>
      </w:r>
    </w:p>
    <w:p w:rsidR="00005D47" w:rsidRPr="00397A52" w:rsidRDefault="00005D47">
      <w:pPr>
        <w:widowControl w:val="0"/>
        <w:numPr>
          <w:ilvl w:val="0"/>
          <w:numId w:val="25"/>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关闭后台管理系统服务器</w:t>
      </w:r>
    </w:p>
    <w:p w:rsidR="00005D47" w:rsidRPr="00397A52" w:rsidRDefault="00005D47">
      <w:pPr>
        <w:widowControl w:val="0"/>
        <w:numPr>
          <w:ilvl w:val="0"/>
          <w:numId w:val="25"/>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测试后台管理系统是否能正常访问</w:t>
      </w:r>
    </w:p>
    <w:p w:rsidR="00005D47" w:rsidRPr="00397A52" w:rsidRDefault="00005D47">
      <w:pPr>
        <w:widowControl w:val="0"/>
        <w:numPr>
          <w:ilvl w:val="0"/>
          <w:numId w:val="25"/>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测试统一登录系统是否能正常访问</w:t>
      </w:r>
    </w:p>
    <w:p w:rsidR="00005D47" w:rsidRPr="00397A52" w:rsidRDefault="00005D47">
      <w:pPr>
        <w:widowControl w:val="0"/>
        <w:numPr>
          <w:ilvl w:val="0"/>
          <w:numId w:val="25"/>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测试报表系统是否能正常访问</w:t>
      </w:r>
    </w:p>
    <w:p w:rsidR="00005D47" w:rsidRPr="00397A52" w:rsidRDefault="00005D47">
      <w:pPr>
        <w:widowControl w:val="0"/>
        <w:numPr>
          <w:ilvl w:val="0"/>
          <w:numId w:val="25"/>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启动后台管理系统服务器</w:t>
      </w:r>
    </w:p>
    <w:p w:rsidR="00005D47" w:rsidRPr="00397A52" w:rsidRDefault="00005D47">
      <w:pPr>
        <w:widowControl w:val="0"/>
        <w:numPr>
          <w:ilvl w:val="0"/>
          <w:numId w:val="25"/>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启动统一登录系统</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 cd /home/deploy/tomcat-</w:t>
      </w:r>
      <w:proofErr w:type="spellStart"/>
      <w:r w:rsidRPr="00397A52">
        <w:rPr>
          <w:rFonts w:asciiTheme="minorEastAsia" w:eastAsiaTheme="minorEastAsia" w:hAnsiTheme="minorEastAsia" w:hint="eastAsia"/>
        </w:rPr>
        <w:t>eclp</w:t>
      </w:r>
      <w:proofErr w:type="spellEnd"/>
      <w:r w:rsidRPr="00397A52">
        <w:rPr>
          <w:rFonts w:asciiTheme="minorEastAsia" w:eastAsiaTheme="minorEastAsia" w:hAnsiTheme="minorEastAsia" w:hint="eastAsia"/>
        </w:rPr>
        <w:t>/bin</w:t>
      </w:r>
    </w:p>
    <w:p w:rsidR="00005D47" w:rsidRPr="00397A52" w:rsidRDefault="00005D47">
      <w:pPr>
        <w:ind w:left="420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widowControl w:val="0"/>
        <w:numPr>
          <w:ilvl w:val="0"/>
          <w:numId w:val="25"/>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启动后台管理系统</w:t>
      </w:r>
      <w:proofErr w:type="spellEnd"/>
      <w:r w:rsidRPr="00397A52">
        <w:rPr>
          <w:rFonts w:asciiTheme="minorEastAsia" w:eastAsiaTheme="minorEastAsia" w:hAnsiTheme="minorEastAsia"/>
        </w:rPr>
        <w:tab/>
      </w:r>
      <w:r w:rsidRPr="00397A52">
        <w:rPr>
          <w:rFonts w:asciiTheme="minorEastAsia" w:eastAsiaTheme="minorEastAsia" w:hAnsiTheme="minorEastAsia"/>
        </w:rPr>
        <w:tab/>
      </w:r>
      <w:r w:rsidRPr="00397A52">
        <w:rPr>
          <w:rFonts w:asciiTheme="minorEastAsia" w:eastAsiaTheme="minorEastAsia" w:hAnsiTheme="minorEastAsia" w:hint="eastAsia"/>
        </w:rPr>
        <w:t># cd /home/deploy/tomcat-boss/bin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widowControl w:val="0"/>
        <w:numPr>
          <w:ilvl w:val="0"/>
          <w:numId w:val="25"/>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启动报表系统</w:t>
      </w:r>
      <w:proofErr w:type="spellEnd"/>
      <w:r w:rsidRPr="00397A52">
        <w:rPr>
          <w:rFonts w:asciiTheme="minorEastAsia" w:eastAsiaTheme="minorEastAsia" w:hAnsiTheme="minorEastAsia"/>
        </w:rPr>
        <w:tab/>
      </w:r>
      <w:r w:rsidRPr="00397A52">
        <w:rPr>
          <w:rFonts w:asciiTheme="minorEastAsia" w:eastAsiaTheme="minorEastAsia" w:hAnsiTheme="minorEastAsia"/>
        </w:rPr>
        <w:tab/>
      </w:r>
      <w:r w:rsidRPr="00397A52">
        <w:rPr>
          <w:rFonts w:asciiTheme="minorEastAsia" w:eastAsiaTheme="minorEastAsia" w:hAnsiTheme="minorEastAsia" w:hint="eastAsia"/>
        </w:rPr>
        <w:tab/>
        <w:t># cd /home/deploy/tomcat</w:t>
      </w:r>
      <w:r w:rsidRPr="00397A52">
        <w:rPr>
          <w:rFonts w:asciiTheme="minorEastAsia" w:eastAsiaTheme="minorEastAsia" w:hAnsiTheme="minorEastAsia"/>
        </w:rPr>
        <w:t>-report/bin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rPr>
          <w:rFonts w:asciiTheme="minorEastAsia" w:eastAsiaTheme="minorEastAsia" w:hAnsiTheme="minorEastAsia"/>
          <w:sz w:val="24"/>
        </w:rPr>
      </w:pPr>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rPr>
        <w:t>0</w:t>
      </w:r>
      <w:r w:rsidR="002C0D80" w:rsidRPr="00397A52">
        <w:rPr>
          <w:rFonts w:asciiTheme="minorEastAsia" w:eastAsiaTheme="minorEastAsia" w:hAnsiTheme="minorEastAsia" w:hint="eastAsia"/>
        </w:rPr>
        <w:t>:40</w:t>
      </w:r>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1</w:t>
      </w:r>
      <w:r w:rsidRPr="00397A52">
        <w:rPr>
          <w:rFonts w:asciiTheme="minorEastAsia" w:eastAsiaTheme="minorEastAsia" w:hAnsiTheme="minorEastAsia" w:hint="eastAsia"/>
        </w:rPr>
        <w:t>:10</w:t>
      </w:r>
      <w:r w:rsidRPr="00397A52">
        <w:rPr>
          <w:rFonts w:asciiTheme="minorEastAsia" w:eastAsiaTheme="minorEastAsia" w:hAnsiTheme="minorEastAsia" w:hint="eastAsia"/>
        </w:rPr>
        <w:tab/>
      </w:r>
      <w:proofErr w:type="spellStart"/>
      <w:r w:rsidRPr="00397A52">
        <w:rPr>
          <w:rFonts w:asciiTheme="minorEastAsia" w:eastAsiaTheme="minorEastAsia" w:hAnsiTheme="minorEastAsia" w:hint="eastAsia"/>
          <w:sz w:val="24"/>
        </w:rPr>
        <w:t>场景三</w:t>
      </w:r>
      <w:proofErr w:type="spellEnd"/>
      <w:r w:rsidRPr="00397A52">
        <w:rPr>
          <w:rFonts w:asciiTheme="minorEastAsia" w:eastAsiaTheme="minorEastAsia" w:hAnsiTheme="minorEastAsia" w:hint="eastAsia"/>
          <w:sz w:val="24"/>
        </w:rPr>
        <w:t>：</w:t>
      </w:r>
    </w:p>
    <w:p w:rsidR="00005D47" w:rsidRPr="00397A52" w:rsidRDefault="00005D47">
      <w:pPr>
        <w:widowControl w:val="0"/>
        <w:numPr>
          <w:ilvl w:val="0"/>
          <w:numId w:val="26"/>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关闭</w:t>
      </w:r>
      <w:r w:rsidR="00930153">
        <w:rPr>
          <w:rFonts w:asciiTheme="minorEastAsia" w:eastAsiaTheme="minorEastAsia" w:hAnsiTheme="minorEastAsia" w:hint="eastAsia"/>
          <w:lang w:eastAsia="zh-CN"/>
        </w:rPr>
        <w:t>前端应用</w:t>
      </w:r>
      <w:r w:rsidRPr="00397A52">
        <w:rPr>
          <w:rFonts w:asciiTheme="minorEastAsia" w:eastAsiaTheme="minorEastAsia" w:hAnsiTheme="minorEastAsia" w:hint="eastAsia"/>
          <w:lang w:eastAsia="zh-CN"/>
        </w:rPr>
        <w:t>系统服务器</w:t>
      </w:r>
    </w:p>
    <w:p w:rsidR="00005D47" w:rsidRPr="00397A52" w:rsidRDefault="00005D47">
      <w:pPr>
        <w:widowControl w:val="0"/>
        <w:numPr>
          <w:ilvl w:val="0"/>
          <w:numId w:val="26"/>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w:t>
      </w:r>
      <w:r w:rsidR="00930153">
        <w:rPr>
          <w:rFonts w:asciiTheme="minorEastAsia" w:eastAsiaTheme="minorEastAsia" w:hAnsiTheme="minorEastAsia" w:hint="eastAsia"/>
          <w:lang w:eastAsia="zh-CN"/>
        </w:rPr>
        <w:t>前端应用</w:t>
      </w:r>
      <w:r w:rsidRPr="00397A52">
        <w:rPr>
          <w:rFonts w:asciiTheme="minorEastAsia" w:eastAsiaTheme="minorEastAsia" w:hAnsiTheme="minorEastAsia" w:hint="eastAsia"/>
          <w:lang w:eastAsia="zh-CN"/>
        </w:rPr>
        <w:t>系统是否可以正常登录</w:t>
      </w:r>
    </w:p>
    <w:p w:rsidR="00005D47" w:rsidRPr="00397A52" w:rsidRDefault="00005D47">
      <w:pPr>
        <w:widowControl w:val="0"/>
        <w:numPr>
          <w:ilvl w:val="0"/>
          <w:numId w:val="26"/>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测试支付网关系统是否可以正常登录</w:t>
      </w:r>
    </w:p>
    <w:p w:rsidR="00005D47" w:rsidRPr="00397A52" w:rsidRDefault="00005D47">
      <w:pPr>
        <w:widowControl w:val="0"/>
        <w:numPr>
          <w:ilvl w:val="0"/>
          <w:numId w:val="26"/>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w:t>
      </w:r>
      <w:r w:rsidR="00930153">
        <w:rPr>
          <w:rFonts w:asciiTheme="minorEastAsia" w:eastAsiaTheme="minorEastAsia" w:hAnsiTheme="minorEastAsia" w:hint="eastAsia"/>
        </w:rPr>
        <w:t>前端应用</w:t>
      </w:r>
      <w:r w:rsidRPr="00397A52">
        <w:rPr>
          <w:rFonts w:asciiTheme="minorEastAsia" w:eastAsiaTheme="minorEastAsia" w:hAnsiTheme="minorEastAsia" w:hint="eastAsia"/>
        </w:rPr>
        <w:t>服务器</w:t>
      </w:r>
      <w:proofErr w:type="spellEnd"/>
    </w:p>
    <w:p w:rsidR="00005D47" w:rsidRPr="00397A52" w:rsidRDefault="00005D47">
      <w:pPr>
        <w:widowControl w:val="0"/>
        <w:numPr>
          <w:ilvl w:val="0"/>
          <w:numId w:val="26"/>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w:t>
      </w:r>
      <w:r w:rsidR="00930153">
        <w:rPr>
          <w:rFonts w:asciiTheme="minorEastAsia" w:eastAsiaTheme="minorEastAsia" w:hAnsiTheme="minorEastAsia" w:hint="eastAsia"/>
        </w:rPr>
        <w:t>前端应用</w:t>
      </w:r>
      <w:r w:rsidRPr="00397A52">
        <w:rPr>
          <w:rFonts w:asciiTheme="minorEastAsia" w:eastAsiaTheme="minorEastAsia" w:hAnsiTheme="minorEastAsia" w:hint="eastAsia"/>
        </w:rPr>
        <w:t>系统</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 cd /home/deploy/tomcat-portal/bin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widowControl w:val="0"/>
        <w:numPr>
          <w:ilvl w:val="0"/>
          <w:numId w:val="26"/>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启动支付网关系统</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 cd /home/deploy/tomcat-pay/bin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ind w:left="1440"/>
        <w:rPr>
          <w:rFonts w:asciiTheme="minorEastAsia" w:eastAsiaTheme="minorEastAsia" w:hAnsiTheme="minorEastAsia"/>
        </w:rPr>
      </w:pPr>
    </w:p>
    <w:p w:rsidR="00005D47" w:rsidRPr="00397A52" w:rsidRDefault="00005D47">
      <w:pPr>
        <w:rPr>
          <w:rFonts w:asciiTheme="minorEastAsia" w:eastAsiaTheme="minorEastAsia" w:hAnsiTheme="minorEastAsia"/>
          <w:sz w:val="24"/>
        </w:rPr>
      </w:pPr>
      <w:proofErr w:type="gramStart"/>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1</w:t>
      </w:r>
      <w:r w:rsidRPr="00397A52">
        <w:rPr>
          <w:rFonts w:asciiTheme="minorEastAsia" w:eastAsiaTheme="minorEastAsia" w:hAnsiTheme="minorEastAsia" w:hint="eastAsia"/>
        </w:rPr>
        <w:t>:10:-</w:t>
      </w:r>
      <w:proofErr w:type="gramEnd"/>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1</w:t>
      </w:r>
      <w:r w:rsidRPr="00397A52">
        <w:rPr>
          <w:rFonts w:asciiTheme="minorEastAsia" w:eastAsiaTheme="minorEastAsia" w:hAnsiTheme="minorEastAsia" w:hint="eastAsia"/>
        </w:rPr>
        <w:t>:30</w:t>
      </w:r>
      <w:r w:rsidRPr="00397A52">
        <w:rPr>
          <w:rFonts w:asciiTheme="minorEastAsia" w:eastAsiaTheme="minorEastAsia" w:hAnsiTheme="minorEastAsia" w:hint="eastAsia"/>
        </w:rPr>
        <w:tab/>
      </w:r>
      <w:proofErr w:type="spellStart"/>
      <w:r w:rsidRPr="00397A52">
        <w:rPr>
          <w:rFonts w:asciiTheme="minorEastAsia" w:eastAsiaTheme="minorEastAsia" w:hAnsiTheme="minorEastAsia" w:hint="eastAsia"/>
          <w:sz w:val="24"/>
        </w:rPr>
        <w:t>场景四</w:t>
      </w:r>
      <w:proofErr w:type="spellEnd"/>
      <w:r w:rsidRPr="00397A52">
        <w:rPr>
          <w:rFonts w:asciiTheme="minorEastAsia" w:eastAsiaTheme="minorEastAsia" w:hAnsiTheme="minorEastAsia" w:hint="eastAsia"/>
          <w:sz w:val="24"/>
        </w:rPr>
        <w:t>：</w:t>
      </w:r>
    </w:p>
    <w:p w:rsidR="00005D47" w:rsidRPr="00397A52" w:rsidRDefault="00005D47">
      <w:pPr>
        <w:widowControl w:val="0"/>
        <w:numPr>
          <w:ilvl w:val="0"/>
          <w:numId w:val="27"/>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关闭支付网关服务器</w:t>
      </w:r>
      <w:proofErr w:type="spellEnd"/>
    </w:p>
    <w:p w:rsidR="00005D47" w:rsidRPr="00397A52" w:rsidRDefault="00005D47">
      <w:pPr>
        <w:widowControl w:val="0"/>
        <w:numPr>
          <w:ilvl w:val="0"/>
          <w:numId w:val="27"/>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测试支付网关系统是否可以正常登录</w:t>
      </w:r>
    </w:p>
    <w:p w:rsidR="00005D47" w:rsidRPr="00397A52" w:rsidRDefault="00005D47">
      <w:pPr>
        <w:widowControl w:val="0"/>
        <w:numPr>
          <w:ilvl w:val="0"/>
          <w:numId w:val="27"/>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w:t>
      </w:r>
      <w:r w:rsidR="00930153">
        <w:rPr>
          <w:rFonts w:asciiTheme="minorEastAsia" w:eastAsiaTheme="minorEastAsia" w:hAnsiTheme="minorEastAsia" w:hint="eastAsia"/>
          <w:lang w:eastAsia="zh-CN"/>
        </w:rPr>
        <w:t>前端应用</w:t>
      </w:r>
      <w:r w:rsidRPr="00397A52">
        <w:rPr>
          <w:rFonts w:asciiTheme="minorEastAsia" w:eastAsiaTheme="minorEastAsia" w:hAnsiTheme="minorEastAsia" w:hint="eastAsia"/>
          <w:lang w:eastAsia="zh-CN"/>
        </w:rPr>
        <w:t>系统是否可以正常登录</w:t>
      </w:r>
    </w:p>
    <w:p w:rsidR="00005D47" w:rsidRPr="00397A52" w:rsidRDefault="00005D47">
      <w:pPr>
        <w:widowControl w:val="0"/>
        <w:numPr>
          <w:ilvl w:val="0"/>
          <w:numId w:val="27"/>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启动支付网关服务器</w:t>
      </w:r>
      <w:proofErr w:type="spellEnd"/>
    </w:p>
    <w:p w:rsidR="00005D47" w:rsidRPr="00397A52" w:rsidRDefault="00005D47">
      <w:pPr>
        <w:widowControl w:val="0"/>
        <w:numPr>
          <w:ilvl w:val="0"/>
          <w:numId w:val="27"/>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启动支付网关系统</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 cd /home/deploy/tomcat-pay/bin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widowControl w:val="0"/>
        <w:numPr>
          <w:ilvl w:val="0"/>
          <w:numId w:val="27"/>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w:t>
      </w:r>
      <w:r w:rsidR="00930153">
        <w:rPr>
          <w:rFonts w:asciiTheme="minorEastAsia" w:eastAsiaTheme="minorEastAsia" w:hAnsiTheme="minorEastAsia" w:hint="eastAsia"/>
        </w:rPr>
        <w:t>前端应用</w:t>
      </w:r>
      <w:r w:rsidRPr="00397A52">
        <w:rPr>
          <w:rFonts w:asciiTheme="minorEastAsia" w:eastAsiaTheme="minorEastAsia" w:hAnsiTheme="minorEastAsia" w:hint="eastAsia"/>
        </w:rPr>
        <w:t>系统</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 cd /home/deploy/tomcat-portal/bin</w:t>
      </w:r>
    </w:p>
    <w:p w:rsidR="00005D47" w:rsidRPr="00397A52" w:rsidRDefault="00005D47">
      <w:pPr>
        <w:ind w:left="3780" w:firstLine="420"/>
        <w:rPr>
          <w:rFonts w:asciiTheme="minorEastAsia" w:eastAsiaTheme="minorEastAsia" w:hAnsiTheme="minorEastAsia"/>
        </w:rPr>
      </w:pPr>
      <w:r w:rsidRPr="00397A52">
        <w:rPr>
          <w:rFonts w:asciiTheme="minorEastAsia" w:eastAsiaTheme="minorEastAsia" w:hAnsiTheme="minorEastAsia" w:hint="eastAsia"/>
        </w:rPr>
        <w:t>#./startup.sh</w:t>
      </w:r>
    </w:p>
    <w:p w:rsidR="00005D47" w:rsidRPr="00397A52" w:rsidRDefault="00005D47">
      <w:pPr>
        <w:ind w:left="4320" w:firstLine="720"/>
        <w:rPr>
          <w:rFonts w:asciiTheme="minorEastAsia" w:eastAsiaTheme="minorEastAsia" w:hAnsiTheme="minorEastAsia"/>
        </w:rPr>
      </w:pPr>
    </w:p>
    <w:p w:rsidR="00005D47" w:rsidRPr="00397A52" w:rsidRDefault="00005D47">
      <w:pPr>
        <w:rPr>
          <w:rFonts w:asciiTheme="minorEastAsia" w:eastAsiaTheme="minorEastAsia" w:hAnsiTheme="minorEastAsia"/>
          <w:sz w:val="24"/>
        </w:rPr>
      </w:pPr>
      <w:proofErr w:type="gramStart"/>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1</w:t>
      </w:r>
      <w:r w:rsidRPr="00397A52">
        <w:rPr>
          <w:rFonts w:asciiTheme="minorEastAsia" w:eastAsiaTheme="minorEastAsia" w:hAnsiTheme="minorEastAsia" w:hint="eastAsia"/>
        </w:rPr>
        <w:t>:30:-</w:t>
      </w:r>
      <w:proofErr w:type="gramEnd"/>
      <w:r w:rsidRPr="00397A52">
        <w:rPr>
          <w:rFonts w:asciiTheme="minorEastAsia" w:eastAsiaTheme="minorEastAsia" w:hAnsiTheme="minorEastAsia" w:hint="eastAsia"/>
        </w:rPr>
        <w:t>1</w:t>
      </w:r>
      <w:r w:rsidR="00233A1F" w:rsidRPr="00397A52">
        <w:rPr>
          <w:rFonts w:asciiTheme="minorEastAsia" w:eastAsiaTheme="minorEastAsia" w:hAnsiTheme="minorEastAsia" w:hint="eastAsia"/>
          <w:lang w:eastAsia="zh-CN"/>
        </w:rPr>
        <w:t>1</w:t>
      </w:r>
      <w:r w:rsidRPr="00397A52">
        <w:rPr>
          <w:rFonts w:asciiTheme="minorEastAsia" w:eastAsiaTheme="minorEastAsia" w:hAnsiTheme="minorEastAsia" w:hint="eastAsia"/>
        </w:rPr>
        <w:t>:40</w:t>
      </w:r>
      <w:r w:rsidRPr="00397A52">
        <w:rPr>
          <w:rFonts w:asciiTheme="minorEastAsia" w:eastAsiaTheme="minorEastAsia" w:hAnsiTheme="minorEastAsia" w:hint="eastAsia"/>
        </w:rPr>
        <w:tab/>
      </w:r>
      <w:proofErr w:type="spellStart"/>
      <w:r w:rsidRPr="00397A52">
        <w:rPr>
          <w:rFonts w:asciiTheme="minorEastAsia" w:eastAsiaTheme="minorEastAsia" w:hAnsiTheme="minorEastAsia" w:hint="eastAsia"/>
          <w:sz w:val="24"/>
        </w:rPr>
        <w:t>场景五</w:t>
      </w:r>
      <w:proofErr w:type="spellEnd"/>
      <w:r w:rsidRPr="00397A52">
        <w:rPr>
          <w:rFonts w:asciiTheme="minorEastAsia" w:eastAsiaTheme="minorEastAsia" w:hAnsiTheme="minorEastAsia" w:hint="eastAsia"/>
          <w:sz w:val="24"/>
        </w:rPr>
        <w:t>：</w:t>
      </w:r>
    </w:p>
    <w:p w:rsidR="00005D47" w:rsidRPr="00397A52" w:rsidRDefault="00005D47">
      <w:pPr>
        <w:widowControl w:val="0"/>
        <w:numPr>
          <w:ilvl w:val="0"/>
          <w:numId w:val="28"/>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关闭负载均衡服务器</w:t>
      </w:r>
      <w:proofErr w:type="spellEnd"/>
    </w:p>
    <w:p w:rsidR="00005D47" w:rsidRPr="00397A52" w:rsidRDefault="00005D47">
      <w:pPr>
        <w:widowControl w:val="0"/>
        <w:numPr>
          <w:ilvl w:val="0"/>
          <w:numId w:val="28"/>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测试后台管理系统是否能正常访问</w:t>
      </w:r>
    </w:p>
    <w:p w:rsidR="00005D47" w:rsidRPr="00397A52" w:rsidRDefault="00005D47">
      <w:pPr>
        <w:widowControl w:val="0"/>
        <w:numPr>
          <w:ilvl w:val="0"/>
          <w:numId w:val="28"/>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测试统一登录系统是否能正常访问</w:t>
      </w:r>
    </w:p>
    <w:p w:rsidR="00005D47" w:rsidRPr="00397A52" w:rsidRDefault="00005D47">
      <w:pPr>
        <w:widowControl w:val="0"/>
        <w:numPr>
          <w:ilvl w:val="0"/>
          <w:numId w:val="28"/>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测试报表系统是否能正常访问</w:t>
      </w:r>
    </w:p>
    <w:p w:rsidR="00005D47" w:rsidRPr="00397A52" w:rsidRDefault="00005D47">
      <w:pPr>
        <w:widowControl w:val="0"/>
        <w:numPr>
          <w:ilvl w:val="0"/>
          <w:numId w:val="28"/>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测试支付网关系统是否可以正常登录</w:t>
      </w:r>
    </w:p>
    <w:p w:rsidR="00005D47" w:rsidRPr="00397A52" w:rsidRDefault="00005D47">
      <w:pPr>
        <w:widowControl w:val="0"/>
        <w:numPr>
          <w:ilvl w:val="0"/>
          <w:numId w:val="28"/>
        </w:numPr>
        <w:spacing w:after="0" w:line="240" w:lineRule="auto"/>
        <w:jc w:val="both"/>
        <w:rPr>
          <w:rFonts w:asciiTheme="minorEastAsia" w:eastAsiaTheme="minorEastAsia" w:hAnsiTheme="minorEastAsia"/>
          <w:lang w:eastAsia="zh-CN"/>
        </w:rPr>
      </w:pPr>
      <w:r w:rsidRPr="00397A52">
        <w:rPr>
          <w:rFonts w:asciiTheme="minorEastAsia" w:eastAsiaTheme="minorEastAsia" w:hAnsiTheme="minorEastAsia" w:hint="eastAsia"/>
          <w:lang w:eastAsia="zh-CN"/>
        </w:rPr>
        <w:t>测试</w:t>
      </w:r>
      <w:r w:rsidR="00930153">
        <w:rPr>
          <w:rFonts w:asciiTheme="minorEastAsia" w:eastAsiaTheme="minorEastAsia" w:hAnsiTheme="minorEastAsia" w:hint="eastAsia"/>
          <w:lang w:eastAsia="zh-CN"/>
        </w:rPr>
        <w:t>前端应用</w:t>
      </w:r>
      <w:r w:rsidRPr="00397A52">
        <w:rPr>
          <w:rFonts w:asciiTheme="minorEastAsia" w:eastAsiaTheme="minorEastAsia" w:hAnsiTheme="minorEastAsia" w:hint="eastAsia"/>
          <w:lang w:eastAsia="zh-CN"/>
        </w:rPr>
        <w:t>系统是否可以正常登录</w:t>
      </w:r>
    </w:p>
    <w:p w:rsidR="00005D47" w:rsidRPr="00397A52" w:rsidRDefault="00005D47">
      <w:pPr>
        <w:widowControl w:val="0"/>
        <w:numPr>
          <w:ilvl w:val="0"/>
          <w:numId w:val="28"/>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启动负载均衡服务器</w:t>
      </w:r>
      <w:proofErr w:type="spellEnd"/>
    </w:p>
    <w:p w:rsidR="00005D47" w:rsidRPr="00397A52" w:rsidRDefault="00005D47">
      <w:pPr>
        <w:widowControl w:val="0"/>
        <w:numPr>
          <w:ilvl w:val="0"/>
          <w:numId w:val="28"/>
        </w:numPr>
        <w:spacing w:after="0" w:line="240" w:lineRule="auto"/>
        <w:jc w:val="both"/>
        <w:rPr>
          <w:rFonts w:asciiTheme="minorEastAsia" w:eastAsiaTheme="minorEastAsia" w:hAnsiTheme="minorEastAsia"/>
        </w:rPr>
      </w:pPr>
      <w:proofErr w:type="spellStart"/>
      <w:r w:rsidRPr="00397A52">
        <w:rPr>
          <w:rFonts w:asciiTheme="minorEastAsia" w:eastAsiaTheme="minorEastAsia" w:hAnsiTheme="minorEastAsia" w:hint="eastAsia"/>
        </w:rPr>
        <w:t>启动Nginx</w:t>
      </w:r>
      <w:proofErr w:type="spellEnd"/>
      <w:r w:rsidRPr="00397A52">
        <w:rPr>
          <w:rFonts w:asciiTheme="minorEastAsia" w:eastAsiaTheme="minorEastAsia" w:hAnsiTheme="minorEastAsia" w:hint="eastAsia"/>
        </w:rPr>
        <w:tab/>
      </w:r>
      <w:r w:rsidRPr="00397A52">
        <w:rPr>
          <w:rFonts w:asciiTheme="minorEastAsia" w:eastAsiaTheme="minorEastAsia" w:hAnsiTheme="minorEastAsia" w:hint="eastAsia"/>
        </w:rPr>
        <w:tab/>
        <w:t>#cd /</w:t>
      </w:r>
      <w:proofErr w:type="spellStart"/>
      <w:r w:rsidRPr="00397A52">
        <w:rPr>
          <w:rFonts w:asciiTheme="minorEastAsia" w:eastAsiaTheme="minorEastAsia" w:hAnsiTheme="minorEastAsia" w:hint="eastAsia"/>
        </w:rPr>
        <w:t>usr</w:t>
      </w:r>
      <w:proofErr w:type="spellEnd"/>
      <w:r w:rsidRPr="00397A52">
        <w:rPr>
          <w:rFonts w:asciiTheme="minorEastAsia" w:eastAsiaTheme="minorEastAsia" w:hAnsiTheme="minorEastAsia" w:hint="eastAsia"/>
        </w:rPr>
        <w:t>/local/</w:t>
      </w:r>
      <w:proofErr w:type="spellStart"/>
      <w:r w:rsidRPr="00397A52">
        <w:rPr>
          <w:rFonts w:asciiTheme="minorEastAsia" w:eastAsiaTheme="minorEastAsia" w:hAnsiTheme="minorEastAsia" w:hint="eastAsia"/>
        </w:rPr>
        <w:t>nginx</w:t>
      </w:r>
      <w:proofErr w:type="spellEnd"/>
      <w:r w:rsidRPr="00397A52">
        <w:rPr>
          <w:rFonts w:asciiTheme="minorEastAsia" w:eastAsiaTheme="minorEastAsia" w:hAnsiTheme="minorEastAsia"/>
        </w:rPr>
        <w:t>/</w:t>
      </w:r>
      <w:proofErr w:type="spellStart"/>
      <w:r w:rsidRPr="00397A52">
        <w:rPr>
          <w:rFonts w:asciiTheme="minorEastAsia" w:eastAsiaTheme="minorEastAsia" w:hAnsiTheme="minorEastAsia" w:hint="eastAsia"/>
        </w:rPr>
        <w:t>s</w:t>
      </w:r>
      <w:r w:rsidRPr="00397A52">
        <w:rPr>
          <w:rFonts w:asciiTheme="minorEastAsia" w:eastAsiaTheme="minorEastAsia" w:hAnsiTheme="minorEastAsia"/>
        </w:rPr>
        <w:t>bin</w:t>
      </w:r>
      <w:proofErr w:type="spellEnd"/>
    </w:p>
    <w:p w:rsidR="00005D47" w:rsidRPr="00397A52" w:rsidRDefault="00005D47">
      <w:pPr>
        <w:ind w:left="2940" w:firstLine="420"/>
        <w:rPr>
          <w:rFonts w:asciiTheme="minorEastAsia" w:eastAsiaTheme="minorEastAsia" w:hAnsiTheme="minorEastAsia"/>
        </w:rPr>
      </w:pPr>
      <w:proofErr w:type="gramStart"/>
      <w:r w:rsidRPr="00397A52">
        <w:rPr>
          <w:rFonts w:asciiTheme="minorEastAsia" w:eastAsiaTheme="minorEastAsia" w:hAnsiTheme="minorEastAsia" w:hint="eastAsia"/>
        </w:rPr>
        <w:t>#./</w:t>
      </w:r>
      <w:proofErr w:type="spellStart"/>
      <w:proofErr w:type="gramEnd"/>
      <w:r w:rsidRPr="00397A52">
        <w:rPr>
          <w:rFonts w:asciiTheme="minorEastAsia" w:eastAsiaTheme="minorEastAsia" w:hAnsiTheme="minorEastAsia" w:hint="eastAsia"/>
        </w:rPr>
        <w:t>nginx</w:t>
      </w:r>
      <w:proofErr w:type="spellEnd"/>
    </w:p>
    <w:p w:rsidR="00005D47" w:rsidRPr="00397A52" w:rsidRDefault="00005D47">
      <w:pPr>
        <w:rPr>
          <w:rFonts w:asciiTheme="minorEastAsia" w:eastAsiaTheme="minorEastAsia" w:hAnsiTheme="minorEastAsia"/>
        </w:rPr>
      </w:pPr>
    </w:p>
    <w:p w:rsidR="00005D47" w:rsidRPr="00397A52" w:rsidRDefault="00005D47" w:rsidP="00B4671C">
      <w:pPr>
        <w:pStyle w:val="13"/>
        <w:numPr>
          <w:ilvl w:val="0"/>
          <w:numId w:val="0"/>
        </w:numPr>
        <w:ind w:left="432" w:hanging="432"/>
        <w:rPr>
          <w:rFonts w:asciiTheme="minorEastAsia" w:eastAsiaTheme="minorEastAsia" w:hAnsiTheme="minorEastAsia"/>
        </w:rPr>
      </w:pPr>
    </w:p>
    <w:p w:rsidR="00005D47" w:rsidRPr="00397A52" w:rsidRDefault="00005D47">
      <w:pPr>
        <w:pStyle w:val="20"/>
        <w:keepLines w:val="0"/>
        <w:tabs>
          <w:tab w:val="left" w:pos="576"/>
        </w:tabs>
        <w:spacing w:before="240" w:after="60" w:line="360" w:lineRule="auto"/>
        <w:rPr>
          <w:rFonts w:asciiTheme="minorEastAsia" w:eastAsiaTheme="minorEastAsia" w:hAnsiTheme="minorEastAsia"/>
          <w:sz w:val="28"/>
          <w:szCs w:val="28"/>
        </w:rPr>
      </w:pPr>
      <w:bookmarkStart w:id="16" w:name="_Toc76912894"/>
      <w:bookmarkStart w:id="17" w:name="_Toc58942221"/>
      <w:proofErr w:type="spellStart"/>
      <w:r w:rsidRPr="00397A52">
        <w:rPr>
          <w:rFonts w:asciiTheme="minorEastAsia" w:eastAsiaTheme="minorEastAsia" w:hAnsiTheme="minorEastAsia" w:hint="eastAsia"/>
          <w:i/>
          <w:sz w:val="28"/>
          <w:szCs w:val="28"/>
        </w:rPr>
        <w:t>问题跟踪表</w:t>
      </w:r>
      <w:bookmarkEnd w:id="16"/>
      <w:bookmarkEnd w:id="17"/>
      <w:proofErr w:type="spellEnd"/>
    </w:p>
    <w:tbl>
      <w:tblPr>
        <w:tblW w:w="0" w:type="auto"/>
        <w:tblInd w:w="39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071"/>
        <w:gridCol w:w="4854"/>
      </w:tblGrid>
      <w:tr w:rsidR="00005D47" w:rsidRPr="00397A52">
        <w:trPr>
          <w:trHeight w:val="1247"/>
        </w:trPr>
        <w:tc>
          <w:tcPr>
            <w:tcW w:w="8925" w:type="dxa"/>
            <w:gridSpan w:val="2"/>
            <w:tcBorders>
              <w:top w:val="double" w:sz="4" w:space="0" w:color="auto"/>
              <w:left w:val="double" w:sz="4" w:space="0" w:color="auto"/>
              <w:bottom w:val="double" w:sz="4" w:space="0" w:color="auto"/>
              <w:right w:val="double" w:sz="4" w:space="0" w:color="auto"/>
            </w:tcBorders>
          </w:tcPr>
          <w:p w:rsidR="00005D47" w:rsidRPr="00397A52" w:rsidRDefault="00005D47">
            <w:pPr>
              <w:spacing w:before="156" w:line="0" w:lineRule="atLeast"/>
              <w:rPr>
                <w:rFonts w:asciiTheme="minorEastAsia" w:eastAsiaTheme="minorEastAsia" w:hAnsiTheme="minorEastAsia"/>
                <w:lang w:eastAsia="zh-CN"/>
              </w:rPr>
            </w:pPr>
            <w:r w:rsidRPr="00397A52">
              <w:rPr>
                <w:rFonts w:asciiTheme="minorEastAsia" w:eastAsiaTheme="minorEastAsia" w:hAnsiTheme="minorEastAsia" w:hint="eastAsia"/>
                <w:b/>
                <w:szCs w:val="21"/>
                <w:lang w:eastAsia="zh-CN"/>
              </w:rPr>
              <w:t>第一、基本信息：</w:t>
            </w:r>
          </w:p>
          <w:p w:rsidR="00005D47" w:rsidRPr="00397A52" w:rsidRDefault="00005D47">
            <w:pPr>
              <w:spacing w:before="156" w:line="0" w:lineRule="atLeast"/>
              <w:rPr>
                <w:rFonts w:asciiTheme="minorEastAsia" w:eastAsiaTheme="minorEastAsia" w:hAnsiTheme="minorEastAsia"/>
                <w:lang w:eastAsia="zh-CN"/>
              </w:rPr>
            </w:pPr>
            <w:r w:rsidRPr="00397A52">
              <w:rPr>
                <w:rFonts w:asciiTheme="minorEastAsia" w:eastAsiaTheme="minorEastAsia" w:hAnsiTheme="minorEastAsia" w:hint="eastAsia"/>
                <w:lang w:eastAsia="zh-CN"/>
              </w:rPr>
              <w:t>系统问题编号：</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 xml:space="preserve">  最迟处理日期：</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 xml:space="preserve"> 年</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 xml:space="preserve"> 月</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 xml:space="preserve"> 日</w:t>
            </w:r>
          </w:p>
        </w:tc>
      </w:tr>
      <w:tr w:rsidR="00005D47" w:rsidRPr="00397A52">
        <w:tc>
          <w:tcPr>
            <w:tcW w:w="8925" w:type="dxa"/>
            <w:gridSpan w:val="2"/>
            <w:tcBorders>
              <w:top w:val="double" w:sz="4" w:space="0" w:color="auto"/>
              <w:left w:val="double" w:sz="4" w:space="0" w:color="auto"/>
              <w:bottom w:val="double" w:sz="4" w:space="0" w:color="auto"/>
              <w:right w:val="double" w:sz="4" w:space="0" w:color="auto"/>
            </w:tcBorders>
          </w:tcPr>
          <w:p w:rsidR="00005D47" w:rsidRPr="00397A52" w:rsidRDefault="00005D47">
            <w:pPr>
              <w:rPr>
                <w:rFonts w:asciiTheme="minorEastAsia" w:eastAsiaTheme="minorEastAsia" w:hAnsiTheme="minorEastAsia"/>
                <w:b/>
                <w:szCs w:val="21"/>
              </w:rPr>
            </w:pPr>
            <w:proofErr w:type="spellStart"/>
            <w:r w:rsidRPr="00397A52">
              <w:rPr>
                <w:rFonts w:asciiTheme="minorEastAsia" w:eastAsiaTheme="minorEastAsia" w:hAnsiTheme="minorEastAsia" w:hint="eastAsia"/>
                <w:b/>
                <w:szCs w:val="21"/>
              </w:rPr>
              <w:t>第二、问题概述</w:t>
            </w:r>
            <w:proofErr w:type="spellEnd"/>
            <w:r w:rsidRPr="00397A52">
              <w:rPr>
                <w:rFonts w:asciiTheme="minorEastAsia" w:eastAsiaTheme="minorEastAsia" w:hAnsiTheme="minorEastAsia" w:hint="eastAsia"/>
                <w:b/>
                <w:szCs w:val="21"/>
              </w:rPr>
              <w:t>：</w:t>
            </w:r>
          </w:p>
          <w:p w:rsidR="00005D47" w:rsidRPr="00397A52" w:rsidRDefault="00005D47">
            <w:pPr>
              <w:rPr>
                <w:rFonts w:asciiTheme="minorEastAsia" w:eastAsiaTheme="minorEastAsia" w:hAnsiTheme="minorEastAsia"/>
                <w:b/>
                <w:szCs w:val="21"/>
              </w:rPr>
            </w:pPr>
          </w:p>
          <w:p w:rsidR="00005D47" w:rsidRPr="00397A52" w:rsidRDefault="00005D47">
            <w:pPr>
              <w:rPr>
                <w:rFonts w:asciiTheme="minorEastAsia" w:eastAsiaTheme="minorEastAsia" w:hAnsiTheme="minorEastAsia"/>
                <w:szCs w:val="21"/>
              </w:rPr>
            </w:pPr>
          </w:p>
          <w:p w:rsidR="00005D47" w:rsidRPr="00397A52" w:rsidRDefault="00005D47">
            <w:pPr>
              <w:spacing w:line="360" w:lineRule="auto"/>
              <w:rPr>
                <w:rFonts w:asciiTheme="minorEastAsia" w:eastAsiaTheme="minorEastAsia" w:hAnsiTheme="minorEastAsia"/>
                <w:szCs w:val="21"/>
              </w:rPr>
            </w:pPr>
          </w:p>
        </w:tc>
      </w:tr>
      <w:tr w:rsidR="00005D47" w:rsidRPr="00397A52">
        <w:trPr>
          <w:cantSplit/>
          <w:trHeight w:val="2805"/>
        </w:trPr>
        <w:tc>
          <w:tcPr>
            <w:tcW w:w="4071" w:type="dxa"/>
            <w:tcBorders>
              <w:top w:val="double" w:sz="4" w:space="0" w:color="auto"/>
              <w:left w:val="double" w:sz="4" w:space="0" w:color="auto"/>
              <w:bottom w:val="double" w:sz="4" w:space="0" w:color="auto"/>
              <w:right w:val="double" w:sz="4" w:space="0" w:color="auto"/>
            </w:tcBorders>
          </w:tcPr>
          <w:p w:rsidR="00005D47" w:rsidRPr="00397A52" w:rsidRDefault="00005D47">
            <w:pPr>
              <w:spacing w:line="0" w:lineRule="atLeast"/>
              <w:rPr>
                <w:rFonts w:asciiTheme="minorEastAsia" w:eastAsiaTheme="minorEastAsia" w:hAnsiTheme="minorEastAsia"/>
                <w:b/>
                <w:szCs w:val="21"/>
                <w:lang w:eastAsia="zh-CN"/>
              </w:rPr>
            </w:pPr>
            <w:r w:rsidRPr="00397A52">
              <w:rPr>
                <w:rFonts w:asciiTheme="minorEastAsia" w:eastAsiaTheme="minorEastAsia" w:hAnsiTheme="minorEastAsia" w:hint="eastAsia"/>
                <w:b/>
                <w:szCs w:val="21"/>
                <w:lang w:eastAsia="zh-CN"/>
              </w:rPr>
              <w:t>问题处理：</w:t>
            </w:r>
          </w:p>
          <w:p w:rsidR="00005D47" w:rsidRPr="00397A52" w:rsidRDefault="00005D47">
            <w:pPr>
              <w:spacing w:line="0" w:lineRule="atLeast"/>
              <w:rPr>
                <w:rFonts w:asciiTheme="minorEastAsia" w:eastAsiaTheme="minorEastAsia" w:hAnsiTheme="minorEastAsia"/>
                <w:b/>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成功</w:t>
            </w:r>
            <w:r w:rsidRPr="00397A52">
              <w:rPr>
                <w:rFonts w:asciiTheme="minorEastAsia" w:eastAsiaTheme="minorEastAsia" w:hAnsiTheme="minorEastAsia" w:hint="eastAsia"/>
                <w:szCs w:val="21"/>
              </w:rPr>
              <w:fldChar w:fldCharType="begin">
                <w:ffData>
                  <w:name w:val="Check2"/>
                  <w:enabled/>
                  <w:calcOnExit w:val="0"/>
                  <w:checkBox>
                    <w:sizeAuto/>
                    <w:default w:val="0"/>
                    <w:checked w:val="0"/>
                  </w:checkBox>
                </w:ffData>
              </w:fldChar>
            </w:r>
            <w:r w:rsidRPr="00397A52">
              <w:rPr>
                <w:rFonts w:asciiTheme="minorEastAsia" w:eastAsiaTheme="minorEastAsia" w:hAnsiTheme="minorEastAsia" w:hint="eastAsia"/>
                <w:szCs w:val="21"/>
                <w:lang w:eastAsia="zh-CN"/>
              </w:rPr>
              <w:instrText xml:space="preserve"> FORMCHECKBOX </w:instrText>
            </w:r>
            <w:r w:rsidR="00E0185F">
              <w:rPr>
                <w:rFonts w:asciiTheme="minorEastAsia" w:eastAsiaTheme="minorEastAsia" w:hAnsiTheme="minorEastAsia"/>
                <w:szCs w:val="21"/>
              </w:rPr>
            </w:r>
            <w:r w:rsidR="00E0185F">
              <w:rPr>
                <w:rFonts w:asciiTheme="minorEastAsia" w:eastAsiaTheme="minorEastAsia" w:hAnsiTheme="minorEastAsia"/>
                <w:szCs w:val="21"/>
              </w:rPr>
              <w:fldChar w:fldCharType="separate"/>
            </w:r>
            <w:r w:rsidRPr="00397A52">
              <w:rPr>
                <w:rFonts w:asciiTheme="minorEastAsia" w:eastAsiaTheme="minorEastAsia" w:hAnsiTheme="minorEastAsia" w:hint="eastAsia"/>
                <w:szCs w:val="21"/>
              </w:rPr>
              <w:fldChar w:fldCharType="end"/>
            </w:r>
            <w:r w:rsidRPr="00397A52">
              <w:rPr>
                <w:rFonts w:asciiTheme="minorEastAsia" w:eastAsiaTheme="minorEastAsia" w:hAnsiTheme="minorEastAsia" w:hint="eastAsia"/>
                <w:b/>
                <w:szCs w:val="21"/>
                <w:lang w:eastAsia="zh-CN"/>
              </w:rPr>
              <w:t xml:space="preserve"> </w:t>
            </w:r>
            <w:r w:rsidRPr="00397A52">
              <w:rPr>
                <w:rFonts w:asciiTheme="minorEastAsia" w:eastAsiaTheme="minorEastAsia" w:hAnsiTheme="minorEastAsia" w:hint="eastAsia"/>
                <w:szCs w:val="21"/>
                <w:lang w:eastAsia="zh-CN"/>
              </w:rPr>
              <w:t>/ 不成功</w:t>
            </w:r>
            <w:r w:rsidRPr="00397A52">
              <w:rPr>
                <w:rFonts w:asciiTheme="minorEastAsia" w:eastAsiaTheme="minorEastAsia" w:hAnsiTheme="minorEastAsia" w:hint="eastAsia"/>
                <w:szCs w:val="21"/>
              </w:rPr>
              <w:fldChar w:fldCharType="begin">
                <w:ffData>
                  <w:name w:val="Check2"/>
                  <w:enabled/>
                  <w:calcOnExit w:val="0"/>
                  <w:checkBox>
                    <w:sizeAuto/>
                    <w:default w:val="0"/>
                    <w:checked w:val="0"/>
                  </w:checkBox>
                </w:ffData>
              </w:fldChar>
            </w:r>
            <w:r w:rsidRPr="00397A52">
              <w:rPr>
                <w:rFonts w:asciiTheme="minorEastAsia" w:eastAsiaTheme="minorEastAsia" w:hAnsiTheme="minorEastAsia" w:hint="eastAsia"/>
                <w:szCs w:val="21"/>
                <w:lang w:eastAsia="zh-CN"/>
              </w:rPr>
              <w:instrText xml:space="preserve"> FORMCHECKBOX </w:instrText>
            </w:r>
            <w:r w:rsidR="00E0185F">
              <w:rPr>
                <w:rFonts w:asciiTheme="minorEastAsia" w:eastAsiaTheme="minorEastAsia" w:hAnsiTheme="minorEastAsia"/>
                <w:szCs w:val="21"/>
              </w:rPr>
            </w:r>
            <w:r w:rsidR="00E0185F">
              <w:rPr>
                <w:rFonts w:asciiTheme="minorEastAsia" w:eastAsiaTheme="minorEastAsia" w:hAnsiTheme="minorEastAsia"/>
                <w:szCs w:val="21"/>
              </w:rPr>
              <w:fldChar w:fldCharType="separate"/>
            </w:r>
            <w:r w:rsidRPr="00397A52">
              <w:rPr>
                <w:rFonts w:asciiTheme="minorEastAsia" w:eastAsiaTheme="minorEastAsia" w:hAnsiTheme="minorEastAsia" w:hint="eastAsia"/>
                <w:szCs w:val="21"/>
              </w:rPr>
              <w:fldChar w:fldCharType="end"/>
            </w: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不成功理由：</w:t>
            </w: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 xml:space="preserve">  签字：        </w:t>
            </w:r>
          </w:p>
          <w:p w:rsidR="00005D47" w:rsidRPr="00397A52" w:rsidRDefault="00005D47">
            <w:pPr>
              <w:spacing w:line="0" w:lineRule="atLeast"/>
              <w:ind w:firstLineChars="100" w:firstLine="220"/>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日期：</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年</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月</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日</w:t>
            </w:r>
          </w:p>
          <w:p w:rsidR="00005D47" w:rsidRPr="00397A52" w:rsidRDefault="00005D47">
            <w:pPr>
              <w:spacing w:line="0" w:lineRule="atLeast"/>
              <w:ind w:firstLineChars="100" w:firstLine="220"/>
              <w:rPr>
                <w:rFonts w:asciiTheme="minorEastAsia" w:eastAsiaTheme="minorEastAsia" w:hAnsiTheme="minorEastAsia"/>
                <w:szCs w:val="21"/>
                <w:lang w:eastAsia="zh-CN"/>
              </w:rPr>
            </w:pPr>
          </w:p>
        </w:tc>
        <w:tc>
          <w:tcPr>
            <w:tcW w:w="4854" w:type="dxa"/>
            <w:tcBorders>
              <w:top w:val="double" w:sz="4" w:space="0" w:color="auto"/>
              <w:left w:val="double" w:sz="4" w:space="0" w:color="auto"/>
              <w:bottom w:val="double" w:sz="4" w:space="0" w:color="auto"/>
              <w:right w:val="double" w:sz="4" w:space="0" w:color="auto"/>
            </w:tcBorders>
          </w:tcPr>
          <w:p w:rsidR="00005D47" w:rsidRPr="00397A52" w:rsidRDefault="00005D47">
            <w:pPr>
              <w:spacing w:line="0" w:lineRule="atLeast"/>
              <w:rPr>
                <w:rFonts w:asciiTheme="minorEastAsia" w:eastAsiaTheme="minorEastAsia" w:hAnsiTheme="minorEastAsia"/>
                <w:b/>
                <w:szCs w:val="21"/>
                <w:lang w:eastAsia="zh-CN"/>
              </w:rPr>
            </w:pPr>
            <w:r w:rsidRPr="00397A52">
              <w:rPr>
                <w:rFonts w:asciiTheme="minorEastAsia" w:eastAsiaTheme="minorEastAsia" w:hAnsiTheme="minorEastAsia" w:hint="eastAsia"/>
                <w:b/>
                <w:szCs w:val="21"/>
                <w:lang w:eastAsia="zh-CN"/>
              </w:rPr>
              <w:t>客户意见：</w:t>
            </w:r>
          </w:p>
          <w:p w:rsidR="00005D47" w:rsidRPr="00397A52" w:rsidRDefault="00005D47">
            <w:pPr>
              <w:spacing w:line="0" w:lineRule="atLeast"/>
              <w:rPr>
                <w:rFonts w:asciiTheme="minorEastAsia" w:eastAsiaTheme="minorEastAsia" w:hAnsiTheme="minorEastAsia"/>
                <w:b/>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测试通过</w:t>
            </w:r>
            <w:r w:rsidRPr="00397A52">
              <w:rPr>
                <w:rFonts w:asciiTheme="minorEastAsia" w:eastAsiaTheme="minorEastAsia" w:hAnsiTheme="minorEastAsia" w:hint="eastAsia"/>
                <w:szCs w:val="21"/>
              </w:rPr>
              <w:fldChar w:fldCharType="begin">
                <w:ffData>
                  <w:name w:val="Check2"/>
                  <w:enabled/>
                  <w:calcOnExit w:val="0"/>
                  <w:checkBox>
                    <w:sizeAuto/>
                    <w:default w:val="0"/>
                    <w:checked w:val="0"/>
                  </w:checkBox>
                </w:ffData>
              </w:fldChar>
            </w:r>
            <w:r w:rsidRPr="00397A52">
              <w:rPr>
                <w:rFonts w:asciiTheme="minorEastAsia" w:eastAsiaTheme="minorEastAsia" w:hAnsiTheme="minorEastAsia" w:hint="eastAsia"/>
                <w:szCs w:val="21"/>
                <w:lang w:eastAsia="zh-CN"/>
              </w:rPr>
              <w:instrText xml:space="preserve"> FORMCHECKBOX </w:instrText>
            </w:r>
            <w:r w:rsidR="00E0185F">
              <w:rPr>
                <w:rFonts w:asciiTheme="minorEastAsia" w:eastAsiaTheme="minorEastAsia" w:hAnsiTheme="minorEastAsia"/>
                <w:szCs w:val="21"/>
              </w:rPr>
            </w:r>
            <w:r w:rsidR="00E0185F">
              <w:rPr>
                <w:rFonts w:asciiTheme="minorEastAsia" w:eastAsiaTheme="minorEastAsia" w:hAnsiTheme="minorEastAsia"/>
                <w:szCs w:val="21"/>
              </w:rPr>
              <w:fldChar w:fldCharType="separate"/>
            </w:r>
            <w:r w:rsidRPr="00397A52">
              <w:rPr>
                <w:rFonts w:asciiTheme="minorEastAsia" w:eastAsiaTheme="minorEastAsia" w:hAnsiTheme="minorEastAsia" w:hint="eastAsia"/>
                <w:szCs w:val="21"/>
              </w:rPr>
              <w:fldChar w:fldCharType="end"/>
            </w:r>
            <w:r w:rsidRPr="00397A52">
              <w:rPr>
                <w:rFonts w:asciiTheme="minorEastAsia" w:eastAsiaTheme="minorEastAsia" w:hAnsiTheme="minorEastAsia" w:hint="eastAsia"/>
                <w:b/>
                <w:szCs w:val="21"/>
                <w:lang w:eastAsia="zh-CN"/>
              </w:rPr>
              <w:t xml:space="preserve"> </w:t>
            </w:r>
            <w:r w:rsidRPr="00397A52">
              <w:rPr>
                <w:rFonts w:asciiTheme="minorEastAsia" w:eastAsiaTheme="minorEastAsia" w:hAnsiTheme="minorEastAsia" w:hint="eastAsia"/>
                <w:szCs w:val="21"/>
                <w:lang w:eastAsia="zh-CN"/>
              </w:rPr>
              <w:t>/ 不通过</w:t>
            </w:r>
            <w:r w:rsidRPr="00397A52">
              <w:rPr>
                <w:rFonts w:asciiTheme="minorEastAsia" w:eastAsiaTheme="minorEastAsia" w:hAnsiTheme="minorEastAsia" w:hint="eastAsia"/>
                <w:szCs w:val="21"/>
              </w:rPr>
              <w:fldChar w:fldCharType="begin">
                <w:ffData>
                  <w:name w:val="Check2"/>
                  <w:enabled/>
                  <w:calcOnExit w:val="0"/>
                  <w:checkBox>
                    <w:sizeAuto/>
                    <w:default w:val="0"/>
                    <w:checked w:val="0"/>
                  </w:checkBox>
                </w:ffData>
              </w:fldChar>
            </w:r>
            <w:r w:rsidRPr="00397A52">
              <w:rPr>
                <w:rFonts w:asciiTheme="minorEastAsia" w:eastAsiaTheme="minorEastAsia" w:hAnsiTheme="minorEastAsia" w:hint="eastAsia"/>
                <w:szCs w:val="21"/>
                <w:lang w:eastAsia="zh-CN"/>
              </w:rPr>
              <w:instrText xml:space="preserve"> FORMCHECKBOX </w:instrText>
            </w:r>
            <w:r w:rsidR="00E0185F">
              <w:rPr>
                <w:rFonts w:asciiTheme="minorEastAsia" w:eastAsiaTheme="minorEastAsia" w:hAnsiTheme="minorEastAsia"/>
                <w:szCs w:val="21"/>
              </w:rPr>
            </w:r>
            <w:r w:rsidR="00E0185F">
              <w:rPr>
                <w:rFonts w:asciiTheme="minorEastAsia" w:eastAsiaTheme="minorEastAsia" w:hAnsiTheme="minorEastAsia"/>
                <w:szCs w:val="21"/>
              </w:rPr>
              <w:fldChar w:fldCharType="separate"/>
            </w:r>
            <w:r w:rsidRPr="00397A52">
              <w:rPr>
                <w:rFonts w:asciiTheme="minorEastAsia" w:eastAsiaTheme="minorEastAsia" w:hAnsiTheme="minorEastAsia" w:hint="eastAsia"/>
                <w:szCs w:val="21"/>
              </w:rPr>
              <w:fldChar w:fldCharType="end"/>
            </w: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不通过理由：</w:t>
            </w: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p>
          <w:p w:rsidR="00005D47" w:rsidRPr="00397A52" w:rsidRDefault="00005D47">
            <w:pPr>
              <w:spacing w:line="0" w:lineRule="atLeast"/>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 xml:space="preserve">  签字：</w:t>
            </w:r>
          </w:p>
          <w:p w:rsidR="00005D47" w:rsidRPr="00397A52" w:rsidRDefault="00005D47">
            <w:pPr>
              <w:spacing w:line="0" w:lineRule="atLeast"/>
              <w:ind w:firstLineChars="100" w:firstLine="220"/>
              <w:rPr>
                <w:rFonts w:asciiTheme="minorEastAsia" w:eastAsiaTheme="minorEastAsia" w:hAnsiTheme="minorEastAsia"/>
                <w:szCs w:val="21"/>
                <w:lang w:eastAsia="zh-CN"/>
              </w:rPr>
            </w:pPr>
            <w:r w:rsidRPr="00397A52">
              <w:rPr>
                <w:rFonts w:asciiTheme="minorEastAsia" w:eastAsiaTheme="minorEastAsia" w:hAnsiTheme="minorEastAsia" w:hint="eastAsia"/>
                <w:szCs w:val="21"/>
                <w:lang w:eastAsia="zh-CN"/>
              </w:rPr>
              <w:t>日期：</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年</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月</w:t>
            </w:r>
            <w:r w:rsidRPr="00397A52">
              <w:rPr>
                <w:rFonts w:asciiTheme="minorEastAsia" w:eastAsiaTheme="minorEastAsia" w:hAnsiTheme="minorEastAsia" w:hint="eastAsia"/>
                <w:szCs w:val="21"/>
                <w:u w:val="single"/>
                <w:lang w:eastAsia="zh-CN"/>
              </w:rPr>
              <w:t xml:space="preserve">        </w:t>
            </w:r>
            <w:r w:rsidRPr="00397A52">
              <w:rPr>
                <w:rFonts w:asciiTheme="minorEastAsia" w:eastAsiaTheme="minorEastAsia" w:hAnsiTheme="minorEastAsia" w:hint="eastAsia"/>
                <w:szCs w:val="21"/>
                <w:lang w:eastAsia="zh-CN"/>
              </w:rPr>
              <w:t>日</w:t>
            </w:r>
          </w:p>
          <w:p w:rsidR="00005D47" w:rsidRPr="00397A52" w:rsidRDefault="00005D47">
            <w:pPr>
              <w:spacing w:line="0" w:lineRule="atLeast"/>
              <w:ind w:firstLineChars="100" w:firstLine="220"/>
              <w:rPr>
                <w:rFonts w:asciiTheme="minorEastAsia" w:eastAsiaTheme="minorEastAsia" w:hAnsiTheme="minorEastAsia"/>
                <w:szCs w:val="21"/>
                <w:lang w:eastAsia="zh-CN"/>
              </w:rPr>
            </w:pPr>
          </w:p>
        </w:tc>
      </w:tr>
    </w:tbl>
    <w:p w:rsidR="00005D47" w:rsidRPr="00397A52" w:rsidRDefault="00005D47">
      <w:pPr>
        <w:rPr>
          <w:rFonts w:asciiTheme="minorEastAsia" w:eastAsiaTheme="minorEastAsia" w:hAnsiTheme="minorEastAsia"/>
          <w:szCs w:val="20"/>
          <w:lang w:eastAsia="zh-CN"/>
        </w:rPr>
      </w:pPr>
    </w:p>
    <w:p w:rsidR="00005D47" w:rsidRPr="00397A52" w:rsidRDefault="00005D47">
      <w:pPr>
        <w:rPr>
          <w:rFonts w:asciiTheme="minorEastAsia" w:eastAsiaTheme="minorEastAsia" w:hAnsiTheme="minorEastAsia"/>
          <w:lang w:eastAsia="zh-CN"/>
        </w:rPr>
      </w:pPr>
    </w:p>
    <w:p w:rsidR="00005D47" w:rsidRPr="00397A52" w:rsidRDefault="00005D47">
      <w:pPr>
        <w:rPr>
          <w:rFonts w:asciiTheme="minorEastAsia" w:eastAsiaTheme="minorEastAsia" w:hAnsiTheme="minorEastAsia"/>
          <w:lang w:eastAsia="zh-CN"/>
        </w:rPr>
      </w:pPr>
    </w:p>
    <w:p w:rsidR="00005D47" w:rsidRPr="00397A52" w:rsidRDefault="00005D47">
      <w:pPr>
        <w:rPr>
          <w:rFonts w:asciiTheme="minorEastAsia" w:eastAsiaTheme="minorEastAsia" w:hAnsiTheme="minorEastAsia"/>
          <w:lang w:eastAsia="zh-CN"/>
        </w:rPr>
      </w:pPr>
    </w:p>
    <w:p w:rsidR="00005D47" w:rsidRPr="00397A52" w:rsidRDefault="00005D47">
      <w:pPr>
        <w:spacing w:line="360" w:lineRule="auto"/>
        <w:rPr>
          <w:rFonts w:asciiTheme="minorEastAsia" w:eastAsiaTheme="minorEastAsia" w:hAnsiTheme="minorEastAsia"/>
          <w:sz w:val="24"/>
          <w:lang w:eastAsia="zh-CN"/>
        </w:rPr>
      </w:pPr>
    </w:p>
    <w:sectPr w:rsidR="00005D47" w:rsidRPr="00397A52" w:rsidSect="004D467E">
      <w:headerReference w:type="default" r:id="rId7"/>
      <w:pgSz w:w="11906" w:h="16838" w:code="9"/>
      <w:pgMar w:top="1440" w:right="1797" w:bottom="1440" w:left="1797" w:header="777" w:footer="839"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85F" w:rsidRDefault="00E0185F">
      <w:pPr>
        <w:spacing w:after="0" w:line="240" w:lineRule="auto"/>
      </w:pPr>
      <w:r>
        <w:separator/>
      </w:r>
    </w:p>
  </w:endnote>
  <w:endnote w:type="continuationSeparator" w:id="0">
    <w:p w:rsidR="00E0185F" w:rsidRDefault="00E0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ө">
    <w:altName w:val="Times New Roman"/>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Arial Unicode MS">
    <w:panose1 w:val="020B0604020202020204"/>
    <w:charset w:val="86"/>
    <w:family w:val="swiss"/>
    <w:pitch w:val="variable"/>
    <w:sig w:usb0="F7FFAFFF" w:usb1="E9DFFFFF" w:usb2="0000003F" w:usb3="00000000" w:csb0="003F01FF" w:csb1="00000000"/>
  </w:font>
  <w:font w:name="EPKJJF+DFPHeiW5">
    <w:altName w:val="宋体"/>
    <w:charset w:val="86"/>
    <w:family w:val="swiss"/>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仿宋体">
    <w:altName w:val="宋体"/>
    <w:charset w:val="86"/>
    <w:family w:val="roman"/>
    <w:pitch w:val="default"/>
    <w:sig w:usb0="00000001" w:usb1="080E0000" w:usb2="00000010" w:usb3="00000000" w:csb0="00040000" w:csb1="00000000"/>
  </w:font>
  <w:font w:name="文鼎粗黑">
    <w:altName w:val="黑体"/>
    <w:charset w:val="86"/>
    <w:family w:val="modern"/>
    <w:pitch w:val="default"/>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昆仑仿宋">
    <w:altName w:val="黑体"/>
    <w:charset w:val="86"/>
    <w:family w:val="modern"/>
    <w:pitch w:val="default"/>
    <w:sig w:usb0="00000001" w:usb1="080E0000" w:usb2="00000010" w:usb3="00000000" w:csb0="00040000" w:csb1="00000000"/>
  </w:font>
  <w:font w:name="Geneva">
    <w:altName w:val="Arial"/>
    <w:charset w:val="00"/>
    <w:family w:val="swiss"/>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隶书_GB2312">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85F" w:rsidRDefault="00E0185F">
      <w:pPr>
        <w:spacing w:after="0" w:line="240" w:lineRule="auto"/>
      </w:pPr>
      <w:r>
        <w:separator/>
      </w:r>
    </w:p>
  </w:footnote>
  <w:footnote w:type="continuationSeparator" w:id="0">
    <w:p w:rsidR="00E0185F" w:rsidRDefault="00E01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D47" w:rsidRDefault="006A09A3">
    <w:pPr>
      <w:pStyle w:val="afffe"/>
      <w:pBdr>
        <w:bottom w:val="single" w:sz="6" w:space="0" w:color="auto"/>
      </w:pBdr>
      <w:tabs>
        <w:tab w:val="right" w:pos="9071"/>
      </w:tabs>
      <w:rPr>
        <w:lang w:eastAsia="zh-CN"/>
      </w:rPr>
    </w:pPr>
    <w:r w:rsidRPr="006A09A3">
      <w:rPr>
        <w:rFonts w:hint="eastAsia"/>
        <w:lang w:eastAsia="zh-CN"/>
      </w:rPr>
      <w:t>江西中磊支付科技有限公司</w:t>
    </w:r>
    <w:r w:rsidR="00005D47">
      <w:rPr>
        <w:rFonts w:hint="eastAsia"/>
        <w:lang w:eastAsia="zh-CN"/>
      </w:rPr>
      <w:t xml:space="preserve">                       </w:t>
    </w:r>
    <w:r w:rsidR="00A45A03">
      <w:rPr>
        <w:rFonts w:hint="eastAsia"/>
        <w:lang w:eastAsia="zh-CN"/>
      </w:rPr>
      <w:t xml:space="preserve">                          </w:t>
    </w:r>
    <w:proofErr w:type="gramStart"/>
    <w:r w:rsidR="00005D47">
      <w:rPr>
        <w:rFonts w:hint="eastAsia"/>
        <w:lang w:eastAsia="zh-CN"/>
      </w:rPr>
      <w:t>系统热备演练</w:t>
    </w:r>
    <w:proofErr w:type="gramEnd"/>
    <w:r w:rsidR="00005D47">
      <w:rPr>
        <w:rFonts w:hint="eastAsia"/>
        <w:lang w:eastAsia="zh-CN"/>
      </w:rPr>
      <w:t>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pStyle w:val="a"/>
      <w:lvlText w:val="图%1."/>
      <w:lvlJc w:val="left"/>
      <w:pPr>
        <w:tabs>
          <w:tab w:val="num" w:pos="220"/>
        </w:tabs>
        <w:ind w:left="2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decimal"/>
      <w:pStyle w:val="1"/>
      <w:lvlText w:val="%1"/>
      <w:lvlJc w:val="left"/>
      <w:pPr>
        <w:tabs>
          <w:tab w:val="num" w:pos="360"/>
        </w:tabs>
        <w:ind w:left="-426" w:firstLine="426"/>
      </w:pPr>
      <w:rPr>
        <w:rFonts w:hint="eastAsia"/>
      </w:rPr>
    </w:lvl>
    <w:lvl w:ilvl="1">
      <w:start w:val="1"/>
      <w:numFmt w:val="decimal"/>
      <w:pStyle w:val="2"/>
      <w:lvlText w:val="%1.%2"/>
      <w:lvlJc w:val="left"/>
      <w:pPr>
        <w:tabs>
          <w:tab w:val="num" w:pos="720"/>
        </w:tabs>
        <w:ind w:left="141" w:hanging="141"/>
      </w:pPr>
      <w:rPr>
        <w:rFonts w:hint="eastAsia"/>
      </w:rPr>
    </w:lvl>
    <w:lvl w:ilvl="2">
      <w:start w:val="1"/>
      <w:numFmt w:val="decimal"/>
      <w:pStyle w:val="3"/>
      <w:lvlText w:val="%1.%2.%3"/>
      <w:lvlJc w:val="left"/>
      <w:pPr>
        <w:tabs>
          <w:tab w:val="num" w:pos="1185"/>
        </w:tabs>
        <w:ind w:left="672" w:hanging="567"/>
      </w:pPr>
      <w:rPr>
        <w:rFonts w:hint="eastAsia"/>
      </w:rPr>
    </w:lvl>
    <w:lvl w:ilvl="3">
      <w:start w:val="1"/>
      <w:numFmt w:val="decimal"/>
      <w:pStyle w:val="4"/>
      <w:lvlText w:val="%1.%2.%3.%4"/>
      <w:lvlJc w:val="left"/>
      <w:pPr>
        <w:tabs>
          <w:tab w:val="num" w:pos="1965"/>
        </w:tabs>
        <w:ind w:left="1233" w:hanging="708"/>
      </w:pPr>
      <w:rPr>
        <w:rFonts w:hint="eastAsia"/>
      </w:rPr>
    </w:lvl>
    <w:lvl w:ilvl="4">
      <w:start w:val="1"/>
      <w:numFmt w:val="decimal"/>
      <w:pStyle w:val="5"/>
      <w:lvlText w:val="%1.%2.%3.%4.%5"/>
      <w:lvlJc w:val="left"/>
      <w:pPr>
        <w:tabs>
          <w:tab w:val="num" w:pos="1700"/>
        </w:tabs>
        <w:ind w:left="1700" w:hanging="850"/>
      </w:pPr>
      <w:rPr>
        <w:rFonts w:hint="eastAsia"/>
      </w:rPr>
    </w:lvl>
    <w:lvl w:ilvl="5">
      <w:start w:val="1"/>
      <w:numFmt w:val="decimal"/>
      <w:lvlText w:val="%1.%2.%3.%4.%5.%6"/>
      <w:lvlJc w:val="left"/>
      <w:pPr>
        <w:tabs>
          <w:tab w:val="num" w:pos="2409"/>
        </w:tabs>
        <w:ind w:left="2409" w:hanging="1134"/>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2" w15:restartNumberingAfterBreak="0">
    <w:nsid w:val="0000000C"/>
    <w:multiLevelType w:val="multilevel"/>
    <w:tmpl w:val="0000000C"/>
    <w:lvl w:ilvl="0">
      <w:start w:val="1"/>
      <w:numFmt w:val="bullet"/>
      <w:pStyle w:val="30"/>
      <w:lvlText w:val=""/>
      <w:lvlJc w:val="left"/>
      <w:pPr>
        <w:tabs>
          <w:tab w:val="num" w:pos="900"/>
        </w:tabs>
        <w:ind w:left="900" w:hanging="420"/>
      </w:pPr>
      <w:rPr>
        <w:rFonts w:ascii="Wingdings" w:hAnsi="Wingdings" w:hint="default"/>
      </w:rPr>
    </w:lvl>
    <w:lvl w:ilvl="1">
      <w:start w:val="1"/>
      <w:numFmt w:val="bullet"/>
      <w:pStyle w:val="Heading3"/>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0000000D"/>
    <w:multiLevelType w:val="multilevel"/>
    <w:tmpl w:val="0000000D"/>
    <w:lvl w:ilvl="0">
      <w:start w:val="1"/>
      <w:numFmt w:val="decimal"/>
      <w:pStyle w:val="a0"/>
      <w:suff w:val="space"/>
      <w:lvlText w:val="第%1章."/>
      <w:lvlJc w:val="left"/>
      <w:pPr>
        <w:ind w:left="0" w:firstLine="0"/>
      </w:pPr>
      <w:rPr>
        <w:rFonts w:ascii="Arial" w:hAnsi="Arial" w:cs="Times New Roman" w:hint="default"/>
        <w:b w:val="0"/>
        <w:i w:val="0"/>
        <w:iCs w:val="0"/>
        <w:caps w:val="0"/>
        <w:smallCaps w:val="0"/>
        <w:strike w:val="0"/>
        <w:dstrike w:val="0"/>
        <w:vanish w:val="0"/>
        <w:color w:val="000000"/>
        <w:spacing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315" w:firstLine="0"/>
      </w:pPr>
      <w:rPr>
        <w:rFonts w:ascii="Arial" w:hAnsi="Arial" w:hint="default"/>
        <w:b/>
        <w:i w:val="0"/>
        <w:sz w:val="32"/>
      </w:rPr>
    </w:lvl>
    <w:lvl w:ilvl="2">
      <w:start w:val="1"/>
      <w:numFmt w:val="decimal"/>
      <w:isLgl/>
      <w:suff w:val="space"/>
      <w:lvlText w:val="%1.%2.%3."/>
      <w:lvlJc w:val="left"/>
      <w:pPr>
        <w:ind w:left="851" w:firstLine="0"/>
      </w:pPr>
      <w:rPr>
        <w:rFonts w:ascii="Arial" w:hAnsi="Arial" w:cs="Times New Roman" w:hint="default"/>
        <w:b/>
        <w:i w:val="0"/>
        <w:iCs w:val="0"/>
        <w:caps w:val="0"/>
        <w:smallCaps w:val="0"/>
        <w:strike w:val="0"/>
        <w:dstrike w:val="0"/>
        <w:vanish w:val="0"/>
        <w:color w:val="000000"/>
        <w:spacing w:val="0"/>
        <w:position w:val="0"/>
        <w:sz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42" w:firstLine="0"/>
      </w:pPr>
      <w:rPr>
        <w:rFonts w:ascii="Arial" w:hAnsi="Arial" w:hint="default"/>
        <w:b/>
        <w:i w:val="0"/>
        <w:sz w:val="28"/>
      </w:rPr>
    </w:lvl>
    <w:lvl w:ilvl="4">
      <w:start w:val="1"/>
      <w:numFmt w:val="decimal"/>
      <w:pStyle w:val="10"/>
      <w:suff w:val="nothing"/>
      <w:lvlText w:val="%1.%2.%3.%4.%5."/>
      <w:lvlJc w:val="left"/>
      <w:pPr>
        <w:ind w:left="0" w:firstLine="0"/>
      </w:pPr>
      <w:rPr>
        <w:rFonts w:ascii="Arial" w:hAnsi="Arial" w:hint="default"/>
        <w:b/>
        <w:i w:val="0"/>
        <w:sz w:val="24"/>
      </w:rPr>
    </w:lvl>
    <w:lvl w:ilvl="5">
      <w:start w:val="1"/>
      <w:numFmt w:val="decimal"/>
      <w:suff w:val="nothing"/>
      <w:lvlText w:val="%1.%2.%3.%4.%5.%6."/>
      <w:lvlJc w:val="left"/>
      <w:pPr>
        <w:ind w:left="6080" w:hanging="4820"/>
      </w:pPr>
      <w:rPr>
        <w:rFonts w:ascii="Arial" w:hAnsi="Arial" w:cs="Times New Roman" w:hint="default"/>
        <w:b/>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cs="Times New Roman" w:hint="eastAsia"/>
        <w:b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000000E"/>
    <w:multiLevelType w:val="singleLevel"/>
    <w:tmpl w:val="0000000E"/>
    <w:lvl w:ilvl="0">
      <w:start w:val="1"/>
      <w:numFmt w:val="decimal"/>
      <w:pStyle w:val="2Heading2HiddenHeading2CCBSTitre3HD2h2H2H21H22"/>
      <w:lvlText w:val="%1."/>
      <w:lvlJc w:val="left"/>
      <w:pPr>
        <w:tabs>
          <w:tab w:val="num" w:pos="360"/>
        </w:tabs>
        <w:ind w:left="360" w:hanging="360"/>
      </w:pPr>
    </w:lvl>
  </w:abstractNum>
  <w:abstractNum w:abstractNumId="5" w15:restartNumberingAfterBreak="0">
    <w:nsid w:val="0000000F"/>
    <w:multiLevelType w:val="multilevel"/>
    <w:tmpl w:val="0000000F"/>
    <w:lvl w:ilvl="0">
      <w:start w:val="1"/>
      <w:numFmt w:val="decimal"/>
      <w:pStyle w:val="a1"/>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00000010"/>
    <w:multiLevelType w:val="multilevel"/>
    <w:tmpl w:val="00000010"/>
    <w:lvl w:ilvl="0">
      <w:start w:val="1"/>
      <w:numFmt w:val="bullet"/>
      <w:pStyle w:val="TableHeading"/>
      <w:lvlText w:val=""/>
      <w:lvlJc w:val="left"/>
      <w:pPr>
        <w:tabs>
          <w:tab w:val="num" w:pos="984"/>
        </w:tabs>
        <w:ind w:left="984" w:hanging="360"/>
      </w:pPr>
      <w:rPr>
        <w:rFonts w:ascii="Symbol" w:hAnsi="Symbol" w:hint="default"/>
        <w:color w:val="auto"/>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11"/>
    <w:multiLevelType w:val="multilevel"/>
    <w:tmpl w:val="00000011"/>
    <w:lvl w:ilvl="0">
      <w:start w:val="1"/>
      <w:numFmt w:val="bullet"/>
      <w:lvlText w:val=""/>
      <w:lvlJc w:val="left"/>
      <w:pPr>
        <w:ind w:left="852"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12"/>
    <w:multiLevelType w:val="multilevel"/>
    <w:tmpl w:val="00000012"/>
    <w:lvl w:ilvl="0">
      <w:start w:val="1"/>
      <w:numFmt w:val="decimal"/>
      <w:pStyle w:val="a2"/>
      <w:lvlText w:val="%1)"/>
      <w:lvlJc w:val="left"/>
      <w:pPr>
        <w:tabs>
          <w:tab w:val="num" w:pos="902"/>
        </w:tabs>
        <w:ind w:left="902" w:hanging="420"/>
      </w:pPr>
      <w:rPr>
        <w:rFonts w:hint="eastAsia"/>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9" w15:restartNumberingAfterBreak="0">
    <w:nsid w:val="00000013"/>
    <w:multiLevelType w:val="multilevel"/>
    <w:tmpl w:val="00000013"/>
    <w:lvl w:ilvl="0">
      <w:start w:val="1"/>
      <w:numFmt w:val="bullet"/>
      <w:pStyle w:val="Heading1"/>
      <w:lvlText w:val=""/>
      <w:lvlJc w:val="left"/>
      <w:pPr>
        <w:tabs>
          <w:tab w:val="num" w:pos="900"/>
        </w:tabs>
        <w:ind w:left="900" w:hanging="420"/>
      </w:pPr>
      <w:rPr>
        <w:rFonts w:ascii="Wingdings" w:hAnsi="Wingdings" w:hint="default"/>
      </w:rPr>
    </w:lvl>
    <w:lvl w:ilvl="1">
      <w:start w:val="1"/>
      <w:numFmt w:val="bullet"/>
      <w:pStyle w:val="jhTitle2"/>
      <w:lvlText w:val=""/>
      <w:lvlJc w:val="left"/>
      <w:pPr>
        <w:tabs>
          <w:tab w:val="num" w:pos="1320"/>
        </w:tabs>
        <w:ind w:left="1320" w:hanging="420"/>
      </w:pPr>
      <w:rPr>
        <w:rFonts w:ascii="Wingdings" w:hAnsi="Wingdings" w:hint="default"/>
      </w:rPr>
    </w:lvl>
    <w:lvl w:ilvl="2">
      <w:start w:val="1"/>
      <w:numFmt w:val="bullet"/>
      <w:pStyle w:val="jhTitle3"/>
      <w:lvlText w:val=""/>
      <w:lvlJc w:val="left"/>
      <w:pPr>
        <w:tabs>
          <w:tab w:val="num" w:pos="1740"/>
        </w:tabs>
        <w:ind w:left="1740" w:hanging="420"/>
      </w:pPr>
      <w:rPr>
        <w:rFonts w:ascii="Wingdings" w:hAnsi="Wingdings" w:hint="default"/>
      </w:rPr>
    </w:lvl>
    <w:lvl w:ilvl="3">
      <w:start w:val="1"/>
      <w:numFmt w:val="bullet"/>
      <w:pStyle w:val="jhTitle4"/>
      <w:lvlText w:val=""/>
      <w:lvlJc w:val="left"/>
      <w:pPr>
        <w:tabs>
          <w:tab w:val="num" w:pos="2160"/>
        </w:tabs>
        <w:ind w:left="2160" w:hanging="420"/>
      </w:pPr>
      <w:rPr>
        <w:rFonts w:ascii="Wingdings" w:hAnsi="Wingdings" w:hint="default"/>
      </w:rPr>
    </w:lvl>
    <w:lvl w:ilvl="4">
      <w:start w:val="1"/>
      <w:numFmt w:val="bullet"/>
      <w:pStyle w:val="jhTitle5"/>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00000014"/>
    <w:multiLevelType w:val="multilevel"/>
    <w:tmpl w:val="00000014"/>
    <w:lvl w:ilvl="0">
      <w:start w:val="1"/>
      <w:numFmt w:val="decimal"/>
      <w:pStyle w:val="DC"/>
      <w:lvlText w:val="%1、"/>
      <w:lvlJc w:val="left"/>
      <w:pPr>
        <w:tabs>
          <w:tab w:val="num" w:pos="540"/>
        </w:tabs>
        <w:ind w:left="540" w:hanging="360"/>
      </w:pPr>
      <w:rPr>
        <w:rFonts w:hint="default"/>
      </w:rPr>
    </w:lvl>
    <w:lvl w:ilvl="1">
      <w:start w:val="1"/>
      <w:numFmt w:val="bullet"/>
      <w:lvlText w:val=""/>
      <w:lvlJc w:val="left"/>
      <w:pPr>
        <w:tabs>
          <w:tab w:val="num" w:pos="1020"/>
        </w:tabs>
        <w:ind w:left="1020" w:hanging="420"/>
      </w:pPr>
      <w:rPr>
        <w:rFonts w:ascii="Wingdings" w:hAnsi="Wingdings" w:hint="default"/>
      </w:rPr>
    </w:lvl>
    <w:lvl w:ilvl="2">
      <w:start w:val="1"/>
      <w:numFmt w:val="lowerRoman"/>
      <w:lvlText w:val="%3."/>
      <w:lvlJc w:val="right"/>
      <w:pPr>
        <w:tabs>
          <w:tab w:val="num" w:pos="1440"/>
        </w:tabs>
        <w:ind w:left="1440" w:hanging="42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1" w15:restartNumberingAfterBreak="0">
    <w:nsid w:val="00000015"/>
    <w:multiLevelType w:val="multilevel"/>
    <w:tmpl w:val="00000015"/>
    <w:lvl w:ilvl="0">
      <w:start w:val="1"/>
      <w:numFmt w:val="decimal"/>
      <w:pStyle w:val="50"/>
      <w:lvlText w:val="%1"/>
      <w:lvlJc w:val="center"/>
      <w:pPr>
        <w:tabs>
          <w:tab w:val="num" w:pos="644"/>
        </w:tabs>
        <w:ind w:left="0" w:firstLine="284"/>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6"/>
    <w:multiLevelType w:val="multilevel"/>
    <w:tmpl w:val="00000016"/>
    <w:lvl w:ilvl="0">
      <w:start w:val="1"/>
      <w:numFmt w:val="bullet"/>
      <w:pStyle w:val="a3"/>
      <w:lvlText w:val=""/>
      <w:lvlJc w:val="left"/>
      <w:pPr>
        <w:tabs>
          <w:tab w:val="num" w:pos="855"/>
        </w:tabs>
        <w:ind w:left="855" w:hanging="420"/>
      </w:pPr>
      <w:rPr>
        <w:rFonts w:ascii="Wingdings" w:hAnsi="Wingdings" w:hint="default"/>
      </w:rPr>
    </w:lvl>
    <w:lvl w:ilvl="1">
      <w:start w:val="1"/>
      <w:numFmt w:val="bullet"/>
      <w:lvlText w:val=""/>
      <w:lvlJc w:val="left"/>
      <w:pPr>
        <w:tabs>
          <w:tab w:val="num" w:pos="1275"/>
        </w:tabs>
        <w:ind w:left="1275" w:hanging="420"/>
      </w:pPr>
      <w:rPr>
        <w:rFonts w:ascii="Wingdings" w:hAnsi="Wingdings" w:hint="default"/>
      </w:rPr>
    </w:lvl>
    <w:lvl w:ilvl="2">
      <w:start w:val="1"/>
      <w:numFmt w:val="bullet"/>
      <w:lvlText w:val=""/>
      <w:lvlJc w:val="left"/>
      <w:pPr>
        <w:tabs>
          <w:tab w:val="num" w:pos="1695"/>
        </w:tabs>
        <w:ind w:left="1695" w:hanging="420"/>
      </w:pPr>
      <w:rPr>
        <w:rFonts w:ascii="Wingdings" w:hAnsi="Wingdings" w:hint="default"/>
      </w:rPr>
    </w:lvl>
    <w:lvl w:ilvl="3">
      <w:start w:val="1"/>
      <w:numFmt w:val="bullet"/>
      <w:lvlText w:val=""/>
      <w:lvlJc w:val="left"/>
      <w:pPr>
        <w:tabs>
          <w:tab w:val="num" w:pos="2115"/>
        </w:tabs>
        <w:ind w:left="2115" w:hanging="420"/>
      </w:pPr>
      <w:rPr>
        <w:rFonts w:ascii="Wingdings" w:hAnsi="Wingdings" w:hint="default"/>
      </w:rPr>
    </w:lvl>
    <w:lvl w:ilvl="4">
      <w:start w:val="1"/>
      <w:numFmt w:val="bullet"/>
      <w:lvlText w:val=""/>
      <w:lvlJc w:val="left"/>
      <w:pPr>
        <w:tabs>
          <w:tab w:val="num" w:pos="2535"/>
        </w:tabs>
        <w:ind w:left="2535" w:hanging="420"/>
      </w:pPr>
      <w:rPr>
        <w:rFonts w:ascii="Wingdings" w:hAnsi="Wingdings" w:hint="default"/>
      </w:rPr>
    </w:lvl>
    <w:lvl w:ilvl="5">
      <w:start w:val="1"/>
      <w:numFmt w:val="bullet"/>
      <w:lvlText w:val=""/>
      <w:lvlJc w:val="left"/>
      <w:pPr>
        <w:tabs>
          <w:tab w:val="num" w:pos="2955"/>
        </w:tabs>
        <w:ind w:left="2955" w:hanging="420"/>
      </w:pPr>
      <w:rPr>
        <w:rFonts w:ascii="Wingdings" w:hAnsi="Wingdings" w:hint="default"/>
      </w:rPr>
    </w:lvl>
    <w:lvl w:ilvl="6">
      <w:start w:val="1"/>
      <w:numFmt w:val="bullet"/>
      <w:lvlText w:val=""/>
      <w:lvlJc w:val="left"/>
      <w:pPr>
        <w:tabs>
          <w:tab w:val="num" w:pos="3375"/>
        </w:tabs>
        <w:ind w:left="3375" w:hanging="420"/>
      </w:pPr>
      <w:rPr>
        <w:rFonts w:ascii="Wingdings" w:hAnsi="Wingdings" w:hint="default"/>
      </w:rPr>
    </w:lvl>
    <w:lvl w:ilvl="7">
      <w:start w:val="1"/>
      <w:numFmt w:val="bullet"/>
      <w:lvlText w:val=""/>
      <w:lvlJc w:val="left"/>
      <w:pPr>
        <w:tabs>
          <w:tab w:val="num" w:pos="3795"/>
        </w:tabs>
        <w:ind w:left="3795" w:hanging="420"/>
      </w:pPr>
      <w:rPr>
        <w:rFonts w:ascii="Wingdings" w:hAnsi="Wingdings" w:hint="default"/>
      </w:rPr>
    </w:lvl>
    <w:lvl w:ilvl="8">
      <w:start w:val="1"/>
      <w:numFmt w:val="bullet"/>
      <w:lvlText w:val=""/>
      <w:lvlJc w:val="left"/>
      <w:pPr>
        <w:tabs>
          <w:tab w:val="num" w:pos="4215"/>
        </w:tabs>
        <w:ind w:left="4215" w:hanging="420"/>
      </w:pPr>
      <w:rPr>
        <w:rFonts w:ascii="Wingdings" w:hAnsi="Wingdings" w:hint="default"/>
      </w:rPr>
    </w:lvl>
  </w:abstractNum>
  <w:abstractNum w:abstractNumId="13" w15:restartNumberingAfterBreak="0">
    <w:nsid w:val="00000017"/>
    <w:multiLevelType w:val="multilevel"/>
    <w:tmpl w:val="00000017"/>
    <w:lvl w:ilvl="0">
      <w:start w:val="1"/>
      <w:numFmt w:val="decimal"/>
      <w:pStyle w:val="a4"/>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18"/>
    <w:multiLevelType w:val="multilevel"/>
    <w:tmpl w:val="00000018"/>
    <w:lvl w:ilvl="0">
      <w:start w:val="1"/>
      <w:numFmt w:val="decimal"/>
      <w:pStyle w:val="ParaCha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19"/>
    <w:multiLevelType w:val="multilevel"/>
    <w:tmpl w:val="00000019"/>
    <w:lvl w:ilvl="0">
      <w:start w:val="1"/>
      <w:numFmt w:val="bullet"/>
      <w:pStyle w:val="a5"/>
      <w:lvlText w:val=""/>
      <w:lvlJc w:val="left"/>
      <w:pPr>
        <w:tabs>
          <w:tab w:val="num" w:pos="776"/>
        </w:tabs>
        <w:ind w:left="776" w:hanging="420"/>
      </w:pPr>
      <w:rPr>
        <w:rFonts w:ascii="Wingdings" w:hAnsi="Wingdings" w:hint="default"/>
      </w:rPr>
    </w:lvl>
    <w:lvl w:ilvl="1">
      <w:start w:val="1"/>
      <w:numFmt w:val="decimal"/>
      <w:lvlText w:val="%2."/>
      <w:lvlJc w:val="left"/>
      <w:pPr>
        <w:tabs>
          <w:tab w:val="num" w:pos="1436"/>
        </w:tabs>
        <w:ind w:left="1436" w:hanging="360"/>
      </w:pPr>
    </w:lvl>
    <w:lvl w:ilvl="2">
      <w:start w:val="1"/>
      <w:numFmt w:val="decimal"/>
      <w:lvlText w:val="%3."/>
      <w:lvlJc w:val="left"/>
      <w:pPr>
        <w:tabs>
          <w:tab w:val="num" w:pos="2156"/>
        </w:tabs>
        <w:ind w:left="2156" w:hanging="360"/>
      </w:pPr>
    </w:lvl>
    <w:lvl w:ilvl="3">
      <w:start w:val="1"/>
      <w:numFmt w:val="decimal"/>
      <w:lvlText w:val="%4."/>
      <w:lvlJc w:val="left"/>
      <w:pPr>
        <w:tabs>
          <w:tab w:val="num" w:pos="2876"/>
        </w:tabs>
        <w:ind w:left="2876" w:hanging="360"/>
      </w:pPr>
    </w:lvl>
    <w:lvl w:ilvl="4">
      <w:start w:val="1"/>
      <w:numFmt w:val="decimal"/>
      <w:lvlText w:val="%5."/>
      <w:lvlJc w:val="left"/>
      <w:pPr>
        <w:tabs>
          <w:tab w:val="num" w:pos="3596"/>
        </w:tabs>
        <w:ind w:left="3596" w:hanging="360"/>
      </w:pPr>
    </w:lvl>
    <w:lvl w:ilvl="5">
      <w:start w:val="1"/>
      <w:numFmt w:val="decimal"/>
      <w:lvlText w:val="%6."/>
      <w:lvlJc w:val="left"/>
      <w:pPr>
        <w:tabs>
          <w:tab w:val="num" w:pos="4316"/>
        </w:tabs>
        <w:ind w:left="4316" w:hanging="360"/>
      </w:pPr>
    </w:lvl>
    <w:lvl w:ilvl="6">
      <w:start w:val="1"/>
      <w:numFmt w:val="decimal"/>
      <w:lvlText w:val="%7."/>
      <w:lvlJc w:val="left"/>
      <w:pPr>
        <w:tabs>
          <w:tab w:val="num" w:pos="5036"/>
        </w:tabs>
        <w:ind w:left="5036" w:hanging="360"/>
      </w:pPr>
    </w:lvl>
    <w:lvl w:ilvl="7">
      <w:start w:val="1"/>
      <w:numFmt w:val="decimal"/>
      <w:lvlText w:val="%8."/>
      <w:lvlJc w:val="left"/>
      <w:pPr>
        <w:tabs>
          <w:tab w:val="num" w:pos="5756"/>
        </w:tabs>
        <w:ind w:left="5756" w:hanging="360"/>
      </w:pPr>
    </w:lvl>
    <w:lvl w:ilvl="8">
      <w:start w:val="1"/>
      <w:numFmt w:val="decimal"/>
      <w:lvlText w:val="%9."/>
      <w:lvlJc w:val="left"/>
      <w:pPr>
        <w:tabs>
          <w:tab w:val="num" w:pos="6476"/>
        </w:tabs>
        <w:ind w:left="6476" w:hanging="360"/>
      </w:pPr>
    </w:lvl>
  </w:abstractNum>
  <w:abstractNum w:abstractNumId="16" w15:restartNumberingAfterBreak="0">
    <w:nsid w:val="0000001A"/>
    <w:multiLevelType w:val="multilevel"/>
    <w:tmpl w:val="0000001A"/>
    <w:lvl w:ilvl="0">
      <w:start w:val="1"/>
      <w:numFmt w:val="bullet"/>
      <w:pStyle w:val="31"/>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94"/>
        </w:tabs>
        <w:ind w:left="1294" w:hanging="454"/>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000001B"/>
    <w:multiLevelType w:val="multilevel"/>
    <w:tmpl w:val="0000001B"/>
    <w:lvl w:ilvl="0">
      <w:start w:val="1"/>
      <w:numFmt w:val="bullet"/>
      <w:pStyle w:val="32"/>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8" w15:restartNumberingAfterBreak="0">
    <w:nsid w:val="0000001C"/>
    <w:multiLevelType w:val="multilevel"/>
    <w:tmpl w:val="0000001C"/>
    <w:lvl w:ilvl="0">
      <w:start w:val="1"/>
      <w:numFmt w:val="decimal"/>
      <w:pStyle w:val="a6"/>
      <w:suff w:val="space"/>
      <w:lvlText w:val="第%1章"/>
      <w:lvlJc w:val="left"/>
      <w:pPr>
        <w:ind w:left="0" w:firstLine="0"/>
      </w:pPr>
      <w:rPr>
        <w:rFonts w:hint="eastAsia"/>
      </w:rPr>
    </w:lvl>
    <w:lvl w:ilvl="1">
      <w:start w:val="4"/>
      <w:numFmt w:val="decimal"/>
      <w:pStyle w:val="11"/>
      <w:suff w:val="space"/>
      <w:lvlText w:val="1.%2"/>
      <w:lvlJc w:val="left"/>
      <w:pPr>
        <w:ind w:left="0" w:firstLine="0"/>
      </w:pPr>
      <w:rPr>
        <w:rFonts w:ascii="宋体" w:eastAsia="宋体" w:hint="eastAsia"/>
        <w:b/>
        <w:i w:val="0"/>
        <w:color w:val="auto"/>
        <w:spacing w:val="10"/>
        <w:w w:val="95"/>
        <w:position w:val="0"/>
        <w:sz w:val="28"/>
      </w:rPr>
    </w:lvl>
    <w:lvl w:ilvl="2">
      <w:start w:val="1"/>
      <w:numFmt w:val="decimal"/>
      <w:pStyle w:val="110"/>
      <w:suff w:val="space"/>
      <w:lvlText w:val="1.4.%3 "/>
      <w:lvlJc w:val="left"/>
      <w:pPr>
        <w:ind w:left="360" w:firstLine="0"/>
      </w:pPr>
      <w:rPr>
        <w:rFonts w:ascii="宋体" w:eastAsia="宋体" w:hint="eastAsia"/>
        <w:b/>
        <w:i w:val="0"/>
        <w:spacing w:val="10"/>
        <w:w w:val="95"/>
        <w:position w:val="0"/>
        <w:sz w:val="24"/>
      </w:rPr>
    </w:lvl>
    <w:lvl w:ilvl="3">
      <w:start w:val="1"/>
      <w:numFmt w:val="decimal"/>
      <w:pStyle w:val="111"/>
      <w:suff w:val="space"/>
      <w:lvlText w:val="1.4.1.%4 "/>
      <w:lvlJc w:val="left"/>
      <w:pPr>
        <w:ind w:left="0" w:firstLine="0"/>
      </w:pPr>
      <w:rPr>
        <w:rFonts w:ascii="宋体" w:eastAsia="宋体" w:hint="eastAsia"/>
        <w:b/>
        <w:i w:val="0"/>
        <w:color w:val="auto"/>
        <w:spacing w:val="10"/>
        <w:w w:val="95"/>
        <w:position w:val="0"/>
        <w:sz w:val="24"/>
      </w:rPr>
    </w:lvl>
    <w:lvl w:ilvl="4">
      <w:start w:val="1"/>
      <w:numFmt w:val="decimal"/>
      <w:pStyle w:val="1111"/>
      <w:suff w:val="space"/>
      <w:lvlText w:val="1.4.1.1.%5 "/>
      <w:lvlJc w:val="left"/>
      <w:pPr>
        <w:ind w:left="0" w:firstLine="0"/>
      </w:pPr>
      <w:rPr>
        <w:rFonts w:ascii="宋体" w:eastAsia="宋体" w:hint="eastAsia"/>
        <w:b/>
        <w:i w:val="0"/>
        <w:spacing w:val="6"/>
        <w:w w:val="95"/>
        <w:position w:val="0"/>
        <w:sz w:val="24"/>
      </w:rPr>
    </w:lvl>
    <w:lvl w:ilvl="5">
      <w:start w:val="1"/>
      <w:numFmt w:val="decimal"/>
      <w:pStyle w:val="12"/>
      <w:suff w:val="space"/>
      <w:lvlText w:val="(%6)"/>
      <w:lvlJc w:val="left"/>
      <w:pPr>
        <w:ind w:left="0" w:firstLine="0"/>
      </w:pPr>
      <w:rPr>
        <w:rFonts w:ascii="宋体" w:eastAsia="宋体" w:hint="eastAsia"/>
        <w:b w:val="0"/>
        <w:i w:val="0"/>
        <w:spacing w:val="6"/>
        <w:w w:val="95"/>
        <w:position w:val="0"/>
        <w:sz w:val="21"/>
      </w:rPr>
    </w:lvl>
    <w:lvl w:ilvl="6">
      <w:start w:val="1"/>
      <w:numFmt w:val="upperLetter"/>
      <w:suff w:val="space"/>
      <w:lvlText w:val="%7)"/>
      <w:lvlJc w:val="left"/>
      <w:pPr>
        <w:ind w:left="0" w:firstLine="0"/>
      </w:pPr>
      <w:rPr>
        <w:rFonts w:ascii="宋体" w:eastAsia="宋体" w:hint="eastAsia"/>
        <w:spacing w:val="10"/>
        <w:w w:val="95"/>
        <w:sz w:val="21"/>
      </w:rPr>
    </w:lvl>
    <w:lvl w:ilvl="7">
      <w:start w:val="1"/>
      <w:numFmt w:val="decimal"/>
      <w:lvlText w:val="%8)"/>
      <w:lvlJc w:val="left"/>
      <w:pPr>
        <w:tabs>
          <w:tab w:val="num" w:pos="420"/>
        </w:tabs>
        <w:ind w:left="420" w:hanging="420"/>
      </w:pPr>
      <w:rPr>
        <w:rFonts w:hint="eastAsia"/>
        <w:color w:val="auto"/>
      </w:rPr>
    </w:lvl>
    <w:lvl w:ilvl="8">
      <w:start w:val="1"/>
      <w:numFmt w:val="decimal"/>
      <w:lvlText w:val="%1.%2.%3.%4.%5.%6.%7.%8.%9."/>
      <w:lvlJc w:val="left"/>
      <w:pPr>
        <w:tabs>
          <w:tab w:val="num" w:pos="7780"/>
        </w:tabs>
        <w:ind w:left="7780" w:hanging="1559"/>
      </w:pPr>
      <w:rPr>
        <w:rFonts w:hint="eastAsia"/>
      </w:rPr>
    </w:lvl>
  </w:abstractNum>
  <w:abstractNum w:abstractNumId="19" w15:restartNumberingAfterBreak="0">
    <w:nsid w:val="0000001D"/>
    <w:multiLevelType w:val="multilevel"/>
    <w:tmpl w:val="0000001D"/>
    <w:lvl w:ilvl="0">
      <w:start w:val="1"/>
      <w:numFmt w:val="decimal"/>
      <w:pStyle w:val="112"/>
      <w:lvlText w:val="%1）"/>
      <w:lvlJc w:val="left"/>
      <w:pPr>
        <w:tabs>
          <w:tab w:val="num" w:pos="482"/>
        </w:tabs>
        <w:ind w:left="482" w:hanging="2"/>
      </w:pPr>
      <w:rPr>
        <w:rFonts w:ascii="Times New Roman" w:hAnsi="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lvlText w:val="（%2）"/>
      <w:lvlJc w:val="left"/>
      <w:pPr>
        <w:tabs>
          <w:tab w:val="num" w:pos="799"/>
        </w:tabs>
        <w:ind w:left="800" w:firstLine="0"/>
      </w:pPr>
      <w:rPr>
        <w:rFonts w:hint="eastAsia"/>
      </w:rPr>
    </w:lvl>
    <w:lvl w:ilvl="2">
      <w:start w:val="1"/>
      <w:numFmt w:val="decimal"/>
      <w:pStyle w:val="3-1"/>
      <w:lvlText w:val="[%3]"/>
      <w:lvlJc w:val="left"/>
      <w:pPr>
        <w:tabs>
          <w:tab w:val="num" w:pos="1202"/>
        </w:tabs>
        <w:ind w:left="1200" w:firstLine="0"/>
      </w:pPr>
      <w:rPr>
        <w:rFonts w:hint="eastAsia"/>
      </w:rPr>
    </w:lvl>
    <w:lvl w:ilvl="3">
      <w:start w:val="1"/>
      <w:numFmt w:val="lowerLetter"/>
      <w:lvlText w:val="%4）"/>
      <w:lvlJc w:val="left"/>
      <w:pPr>
        <w:ind w:left="1880" w:hanging="420"/>
      </w:pPr>
      <w:rPr>
        <w:rFonts w:hint="eastAsia"/>
      </w:rPr>
    </w:lvl>
    <w:lvl w:ilvl="4">
      <w:start w:val="1"/>
      <w:numFmt w:val="lowerRoman"/>
      <w:lvlText w:val="%5)"/>
      <w:lvlJc w:val="left"/>
      <w:pPr>
        <w:ind w:left="2300" w:hanging="420"/>
      </w:pPr>
      <w:rPr>
        <w:rFonts w:hint="eastAsia"/>
      </w:rPr>
    </w:lvl>
    <w:lvl w:ilvl="5">
      <w:start w:val="1"/>
      <w:numFmt w:val="none"/>
      <w:lvlText w:val="%6."/>
      <w:lvlJc w:val="right"/>
      <w:pPr>
        <w:ind w:left="2720" w:hanging="420"/>
      </w:pPr>
      <w:rPr>
        <w:rFonts w:hint="eastAsia"/>
      </w:rPr>
    </w:lvl>
    <w:lvl w:ilvl="6">
      <w:start w:val="1"/>
      <w:numFmt w:val="none"/>
      <w:lvlText w:val="%7."/>
      <w:lvlJc w:val="left"/>
      <w:pPr>
        <w:ind w:left="3140" w:hanging="420"/>
      </w:pPr>
      <w:rPr>
        <w:rFonts w:hint="eastAsia"/>
      </w:rPr>
    </w:lvl>
    <w:lvl w:ilvl="7">
      <w:start w:val="1"/>
      <w:numFmt w:val="none"/>
      <w:lvlText w:val="%8)"/>
      <w:lvlJc w:val="left"/>
      <w:pPr>
        <w:ind w:left="3560" w:hanging="420"/>
      </w:pPr>
      <w:rPr>
        <w:rFonts w:hint="eastAsia"/>
      </w:rPr>
    </w:lvl>
    <w:lvl w:ilvl="8">
      <w:start w:val="1"/>
      <w:numFmt w:val="none"/>
      <w:lvlText w:val="%9."/>
      <w:lvlJc w:val="right"/>
      <w:pPr>
        <w:ind w:left="3980" w:hanging="420"/>
      </w:pPr>
      <w:rPr>
        <w:rFonts w:hint="eastAsia"/>
      </w:rPr>
    </w:lvl>
  </w:abstractNum>
  <w:abstractNum w:abstractNumId="20" w15:restartNumberingAfterBreak="0">
    <w:nsid w:val="0000001E"/>
    <w:multiLevelType w:val="multilevel"/>
    <w:tmpl w:val="0000001E"/>
    <w:lvl w:ilvl="0">
      <w:start w:val="1"/>
      <w:numFmt w:val="bullet"/>
      <w:pStyle w:val="51"/>
      <w:lvlText w:val=""/>
      <w:lvlJc w:val="left"/>
      <w:pPr>
        <w:tabs>
          <w:tab w:val="num" w:pos="422"/>
        </w:tabs>
        <w:ind w:left="422" w:hanging="420"/>
      </w:pPr>
      <w:rPr>
        <w:rFonts w:ascii="Wingdings" w:hAnsi="Wingdings" w:hint="default"/>
      </w:rPr>
    </w:lvl>
    <w:lvl w:ilvl="1">
      <w:start w:val="1"/>
      <w:numFmt w:val="bullet"/>
      <w:pStyle w:val="a7"/>
      <w:lvlText w:val=""/>
      <w:lvlJc w:val="left"/>
      <w:pPr>
        <w:tabs>
          <w:tab w:val="num" w:pos="842"/>
        </w:tabs>
        <w:ind w:left="842" w:hanging="420"/>
      </w:pPr>
      <w:rPr>
        <w:rFonts w:ascii="Wingdings" w:hAnsi="Wingdings" w:hint="default"/>
      </w:rPr>
    </w:lvl>
    <w:lvl w:ilvl="2">
      <w:start w:val="1"/>
      <w:numFmt w:val="bullet"/>
      <w:pStyle w:val="a8"/>
      <w:lvlText w:val=""/>
      <w:lvlJc w:val="left"/>
      <w:pPr>
        <w:tabs>
          <w:tab w:val="num" w:pos="1262"/>
        </w:tabs>
        <w:ind w:left="1262" w:hanging="420"/>
      </w:pPr>
      <w:rPr>
        <w:rFonts w:ascii="Wingdings" w:hAnsi="Wingdings" w:hint="default"/>
      </w:rPr>
    </w:lvl>
    <w:lvl w:ilvl="3">
      <w:start w:val="1"/>
      <w:numFmt w:val="bullet"/>
      <w:pStyle w:val="a9"/>
      <w:lvlText w:val=""/>
      <w:lvlJc w:val="left"/>
      <w:pPr>
        <w:tabs>
          <w:tab w:val="num" w:pos="1682"/>
        </w:tabs>
        <w:ind w:left="1682" w:hanging="420"/>
      </w:pPr>
      <w:rPr>
        <w:rFonts w:ascii="Wingdings" w:hAnsi="Wingdings" w:hint="default"/>
      </w:rPr>
    </w:lvl>
    <w:lvl w:ilvl="4">
      <w:start w:val="1"/>
      <w:numFmt w:val="bullet"/>
      <w:pStyle w:val="aa"/>
      <w:lvlText w:val=""/>
      <w:lvlJc w:val="left"/>
      <w:pPr>
        <w:tabs>
          <w:tab w:val="num" w:pos="2102"/>
        </w:tabs>
        <w:ind w:left="2102" w:hanging="420"/>
      </w:pPr>
      <w:rPr>
        <w:rFonts w:ascii="Wingdings" w:hAnsi="Wingdings" w:hint="default"/>
      </w:rPr>
    </w:lvl>
    <w:lvl w:ilvl="5">
      <w:start w:val="1"/>
      <w:numFmt w:val="bullet"/>
      <w:pStyle w:val="ab"/>
      <w:lvlText w:val=""/>
      <w:lvlJc w:val="left"/>
      <w:pPr>
        <w:tabs>
          <w:tab w:val="num" w:pos="2522"/>
        </w:tabs>
        <w:ind w:left="2522" w:hanging="420"/>
      </w:pPr>
      <w:rPr>
        <w:rFonts w:ascii="Wingdings" w:hAnsi="Wingdings" w:hint="default"/>
      </w:rPr>
    </w:lvl>
    <w:lvl w:ilvl="6">
      <w:start w:val="1"/>
      <w:numFmt w:val="bullet"/>
      <w:pStyle w:val="ac"/>
      <w:lvlText w:val=""/>
      <w:lvlJc w:val="left"/>
      <w:pPr>
        <w:tabs>
          <w:tab w:val="num" w:pos="2942"/>
        </w:tabs>
        <w:ind w:left="2942" w:hanging="420"/>
      </w:pPr>
      <w:rPr>
        <w:rFonts w:ascii="Wingdings" w:hAnsi="Wingdings" w:hint="default"/>
      </w:rPr>
    </w:lvl>
    <w:lvl w:ilvl="7">
      <w:start w:val="1"/>
      <w:numFmt w:val="bullet"/>
      <w:lvlText w:val=""/>
      <w:lvlJc w:val="left"/>
      <w:pPr>
        <w:tabs>
          <w:tab w:val="num" w:pos="3362"/>
        </w:tabs>
        <w:ind w:left="3362" w:hanging="420"/>
      </w:pPr>
      <w:rPr>
        <w:rFonts w:ascii="Wingdings" w:hAnsi="Wingdings" w:hint="default"/>
      </w:rPr>
    </w:lvl>
    <w:lvl w:ilvl="8">
      <w:start w:val="1"/>
      <w:numFmt w:val="bullet"/>
      <w:lvlText w:val=""/>
      <w:lvlJc w:val="left"/>
      <w:pPr>
        <w:tabs>
          <w:tab w:val="num" w:pos="3782"/>
        </w:tabs>
        <w:ind w:left="3782" w:hanging="420"/>
      </w:pPr>
      <w:rPr>
        <w:rFonts w:ascii="Wingdings" w:hAnsi="Wingdings" w:hint="default"/>
      </w:rPr>
    </w:lvl>
  </w:abstractNum>
  <w:abstractNum w:abstractNumId="21" w15:restartNumberingAfterBreak="0">
    <w:nsid w:val="0000001F"/>
    <w:multiLevelType w:val="multilevel"/>
    <w:tmpl w:val="0000001F"/>
    <w:lvl w:ilvl="0">
      <w:start w:val="1"/>
      <w:numFmt w:val="decimal"/>
      <w:pStyle w:val="ad"/>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0E452A87"/>
    <w:multiLevelType w:val="multilevel"/>
    <w:tmpl w:val="0E452A87"/>
    <w:lvl w:ilvl="0">
      <w:start w:val="1"/>
      <w:numFmt w:val="decimalEnclosedCircle"/>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3" w15:restartNumberingAfterBreak="0">
    <w:nsid w:val="358E4E6A"/>
    <w:multiLevelType w:val="multilevel"/>
    <w:tmpl w:val="358E4E6A"/>
    <w:lvl w:ilvl="0">
      <w:start w:val="1"/>
      <w:numFmt w:val="decimalEnclosedCircle"/>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4" w15:restartNumberingAfterBreak="0">
    <w:nsid w:val="4CD72624"/>
    <w:multiLevelType w:val="multilevel"/>
    <w:tmpl w:val="4CD72624"/>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4E393060"/>
    <w:multiLevelType w:val="multilevel"/>
    <w:tmpl w:val="4E393060"/>
    <w:lvl w:ilvl="0">
      <w:start w:val="1"/>
      <w:numFmt w:val="decimalEnclosedCircle"/>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6" w15:restartNumberingAfterBreak="0">
    <w:nsid w:val="5A873515"/>
    <w:multiLevelType w:val="multilevel"/>
    <w:tmpl w:val="5A873515"/>
    <w:lvl w:ilvl="0">
      <w:start w:val="1"/>
      <w:numFmt w:val="decimalEnclosedCircle"/>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7" w15:restartNumberingAfterBreak="0">
    <w:nsid w:val="5F837CEC"/>
    <w:multiLevelType w:val="multilevel"/>
    <w:tmpl w:val="5F837CEC"/>
    <w:lvl w:ilvl="0">
      <w:start w:val="1"/>
      <w:numFmt w:val="decimal"/>
      <w:pStyle w:val="13"/>
      <w:lvlText w:val="%1"/>
      <w:lvlJc w:val="left"/>
      <w:pPr>
        <w:ind w:left="432" w:hanging="432"/>
      </w:pPr>
    </w:lvl>
    <w:lvl w:ilvl="1">
      <w:start w:val="1"/>
      <w:numFmt w:val="decimal"/>
      <w:pStyle w:val="20"/>
      <w:lvlText w:val="%1.%2"/>
      <w:lvlJc w:val="left"/>
      <w:pPr>
        <w:ind w:left="576" w:hanging="576"/>
      </w:pPr>
    </w:lvl>
    <w:lvl w:ilvl="2">
      <w:start w:val="1"/>
      <w:numFmt w:val="decimal"/>
      <w:pStyle w:val="33"/>
      <w:lvlText w:val="%1.%2.%3"/>
      <w:lvlJc w:val="left"/>
      <w:pPr>
        <w:ind w:left="720" w:hanging="720"/>
      </w:pPr>
    </w:lvl>
    <w:lvl w:ilvl="3">
      <w:start w:val="1"/>
      <w:numFmt w:val="decimal"/>
      <w:pStyle w:val="40"/>
      <w:lvlText w:val="%1.%2.%3.%4"/>
      <w:lvlJc w:val="left"/>
      <w:pPr>
        <w:ind w:left="864" w:hanging="864"/>
      </w:pPr>
    </w:lvl>
    <w:lvl w:ilvl="4">
      <w:start w:val="1"/>
      <w:numFmt w:val="decimal"/>
      <w:pStyle w:val="52"/>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7"/>
  </w:num>
  <w:num w:numId="2">
    <w:abstractNumId w:val="1"/>
  </w:num>
  <w:num w:numId="3">
    <w:abstractNumId w:val="3"/>
  </w:num>
  <w:num w:numId="4">
    <w:abstractNumId w:val="6"/>
  </w:num>
  <w:num w:numId="5">
    <w:abstractNumId w:val="9"/>
  </w:num>
  <w:num w:numId="6">
    <w:abstractNumId w:val="14"/>
  </w:num>
  <w:num w:numId="7">
    <w:abstractNumId w:val="18"/>
  </w:num>
  <w:num w:numId="8">
    <w:abstractNumId w:val="5"/>
  </w:num>
  <w:num w:numId="9">
    <w:abstractNumId w:val="17"/>
  </w:num>
  <w:num w:numId="10">
    <w:abstractNumId w:val="8"/>
  </w:num>
  <w:num w:numId="11">
    <w:abstractNumId w:val="0"/>
  </w:num>
  <w:num w:numId="12">
    <w:abstractNumId w:val="4"/>
  </w:num>
  <w:num w:numId="13">
    <w:abstractNumId w:val="19"/>
  </w:num>
  <w:num w:numId="14">
    <w:abstractNumId w:val="2"/>
  </w:num>
  <w:num w:numId="15">
    <w:abstractNumId w:val="20"/>
  </w:num>
  <w:num w:numId="16">
    <w:abstractNumId w:val="16"/>
  </w:num>
  <w:num w:numId="17">
    <w:abstractNumId w:val="21"/>
  </w:num>
  <w:num w:numId="18">
    <w:abstractNumId w:val="11"/>
  </w:num>
  <w:num w:numId="19">
    <w:abstractNumId w:val="12"/>
  </w:num>
  <w:num w:numId="20">
    <w:abstractNumId w:val="10"/>
  </w:num>
  <w:num w:numId="21">
    <w:abstractNumId w:val="15"/>
  </w:num>
  <w:num w:numId="22">
    <w:abstractNumId w:val="13"/>
  </w:num>
  <w:num w:numId="23">
    <w:abstractNumId w:val="7"/>
  </w:num>
  <w:num w:numId="24">
    <w:abstractNumId w:val="24"/>
  </w:num>
  <w:num w:numId="25">
    <w:abstractNumId w:val="22"/>
  </w:num>
  <w:num w:numId="26">
    <w:abstractNumId w:val="23"/>
  </w:num>
  <w:num w:numId="27">
    <w:abstractNumId w:val="2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D47"/>
    <w:rsid w:val="000222B5"/>
    <w:rsid w:val="000D6C6A"/>
    <w:rsid w:val="00107ACD"/>
    <w:rsid w:val="00172A27"/>
    <w:rsid w:val="00222DB0"/>
    <w:rsid w:val="00233A1F"/>
    <w:rsid w:val="002C0D80"/>
    <w:rsid w:val="00356E14"/>
    <w:rsid w:val="00397A52"/>
    <w:rsid w:val="004A4D05"/>
    <w:rsid w:val="004D467E"/>
    <w:rsid w:val="0059420C"/>
    <w:rsid w:val="006A09A3"/>
    <w:rsid w:val="007146A6"/>
    <w:rsid w:val="00720DE0"/>
    <w:rsid w:val="00776010"/>
    <w:rsid w:val="008821F0"/>
    <w:rsid w:val="00930153"/>
    <w:rsid w:val="00962EB7"/>
    <w:rsid w:val="009F15AD"/>
    <w:rsid w:val="009F3997"/>
    <w:rsid w:val="00A0327D"/>
    <w:rsid w:val="00A45A03"/>
    <w:rsid w:val="00A9339B"/>
    <w:rsid w:val="00B4319B"/>
    <w:rsid w:val="00B4671C"/>
    <w:rsid w:val="00B673A0"/>
    <w:rsid w:val="00D26AF8"/>
    <w:rsid w:val="00E0185F"/>
    <w:rsid w:val="00E46B90"/>
    <w:rsid w:val="00EB0623"/>
    <w:rsid w:val="00EE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02F794"/>
  <w15:chartTrackingRefBased/>
  <w15:docId w15:val="{6610A4C8-EBD9-4613-8AB6-BC0E7563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return" w:semiHidden="1" w:uiPriority="99" w:unhideWhenUsed="1"/>
    <w:lsdException w:name="line number" w:semiHidden="1" w:uiPriority="99" w:unhideWhenUsed="1"/>
    <w:lsdException w:name="List 4" w:semiHidden="1" w:uiPriority="99" w:unhideWhenUsed="1"/>
    <w:lsdException w:name="List 5" w:semiHidden="1" w:uiPriority="99" w:unhideWhenUsed="1"/>
    <w:lsdException w:name="Title" w:qFormat="1"/>
    <w:lsdException w:name="List Continue 3" w:semiHidden="1" w:uiPriority="99"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Typewriter"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e">
    <w:name w:val="Normal"/>
    <w:qFormat/>
    <w:pPr>
      <w:spacing w:after="200" w:line="276" w:lineRule="auto"/>
    </w:pPr>
    <w:rPr>
      <w:sz w:val="22"/>
      <w:szCs w:val="22"/>
      <w:lang w:eastAsia="en-US" w:bidi="en-US"/>
    </w:rPr>
  </w:style>
  <w:style w:type="paragraph" w:styleId="13">
    <w:name w:val="heading 1"/>
    <w:basedOn w:val="ae"/>
    <w:next w:val="ae"/>
    <w:link w:val="14"/>
    <w:qFormat/>
    <w:pPr>
      <w:keepNext/>
      <w:keepLines/>
      <w:numPr>
        <w:numId w:val="1"/>
      </w:numPr>
      <w:spacing w:before="480" w:after="0"/>
      <w:outlineLvl w:val="0"/>
    </w:pPr>
    <w:rPr>
      <w:rFonts w:ascii="Cambria" w:hAnsi="Cambria"/>
      <w:b/>
      <w:bCs/>
      <w:color w:val="365F91"/>
      <w:sz w:val="28"/>
      <w:szCs w:val="28"/>
      <w:lang w:val="x-none"/>
    </w:rPr>
  </w:style>
  <w:style w:type="paragraph" w:styleId="20">
    <w:name w:val="heading 2"/>
    <w:basedOn w:val="ae"/>
    <w:next w:val="ae"/>
    <w:link w:val="22"/>
    <w:qFormat/>
    <w:pPr>
      <w:keepNext/>
      <w:keepLines/>
      <w:numPr>
        <w:ilvl w:val="1"/>
        <w:numId w:val="1"/>
      </w:numPr>
      <w:spacing w:before="200" w:after="0"/>
      <w:outlineLvl w:val="1"/>
    </w:pPr>
    <w:rPr>
      <w:rFonts w:ascii="Cambria" w:hAnsi="Cambria"/>
      <w:b/>
      <w:bCs/>
      <w:color w:val="4F81BD"/>
      <w:sz w:val="26"/>
      <w:szCs w:val="26"/>
      <w:lang w:val="x-none"/>
    </w:rPr>
  </w:style>
  <w:style w:type="paragraph" w:styleId="33">
    <w:name w:val="heading 3"/>
    <w:basedOn w:val="ae"/>
    <w:next w:val="ae"/>
    <w:link w:val="34"/>
    <w:qFormat/>
    <w:pPr>
      <w:keepNext/>
      <w:keepLines/>
      <w:numPr>
        <w:ilvl w:val="2"/>
        <w:numId w:val="1"/>
      </w:numPr>
      <w:spacing w:before="200" w:after="0"/>
      <w:outlineLvl w:val="2"/>
    </w:pPr>
    <w:rPr>
      <w:rFonts w:ascii="Cambria" w:hAnsi="Cambria"/>
      <w:b/>
      <w:bCs/>
      <w:color w:val="4F81BD"/>
      <w:lang w:val="x-none"/>
    </w:rPr>
  </w:style>
  <w:style w:type="paragraph" w:styleId="40">
    <w:name w:val="heading 4"/>
    <w:basedOn w:val="ae"/>
    <w:next w:val="ae"/>
    <w:link w:val="41"/>
    <w:qFormat/>
    <w:pPr>
      <w:keepNext/>
      <w:keepLines/>
      <w:numPr>
        <w:ilvl w:val="3"/>
        <w:numId w:val="1"/>
      </w:numPr>
      <w:spacing w:before="200" w:after="0"/>
      <w:outlineLvl w:val="3"/>
    </w:pPr>
    <w:rPr>
      <w:rFonts w:ascii="Cambria" w:hAnsi="Cambria"/>
      <w:b/>
      <w:bCs/>
      <w:i/>
      <w:iCs/>
      <w:color w:val="4F81BD"/>
      <w:lang w:val="x-none"/>
    </w:rPr>
  </w:style>
  <w:style w:type="paragraph" w:styleId="52">
    <w:name w:val="heading 5"/>
    <w:basedOn w:val="ae"/>
    <w:next w:val="ae"/>
    <w:link w:val="53"/>
    <w:qFormat/>
    <w:pPr>
      <w:keepNext/>
      <w:keepLines/>
      <w:numPr>
        <w:ilvl w:val="4"/>
        <w:numId w:val="1"/>
      </w:numPr>
      <w:spacing w:before="200" w:after="0"/>
      <w:outlineLvl w:val="4"/>
    </w:pPr>
    <w:rPr>
      <w:rFonts w:ascii="Cambria" w:hAnsi="Cambria"/>
      <w:color w:val="243F60"/>
      <w:lang w:val="x-none"/>
    </w:rPr>
  </w:style>
  <w:style w:type="paragraph" w:styleId="6">
    <w:name w:val="heading 6"/>
    <w:basedOn w:val="ae"/>
    <w:next w:val="ae"/>
    <w:link w:val="60"/>
    <w:qFormat/>
    <w:pPr>
      <w:keepNext/>
      <w:keepLines/>
      <w:numPr>
        <w:ilvl w:val="5"/>
        <w:numId w:val="1"/>
      </w:numPr>
      <w:spacing w:before="200" w:after="0"/>
      <w:outlineLvl w:val="5"/>
    </w:pPr>
    <w:rPr>
      <w:rFonts w:ascii="Cambria" w:hAnsi="Cambria"/>
      <w:i/>
      <w:iCs/>
      <w:color w:val="243F60"/>
      <w:lang w:val="x-none"/>
    </w:rPr>
  </w:style>
  <w:style w:type="paragraph" w:styleId="7">
    <w:name w:val="heading 7"/>
    <w:basedOn w:val="ae"/>
    <w:next w:val="ae"/>
    <w:link w:val="70"/>
    <w:qFormat/>
    <w:pPr>
      <w:keepNext/>
      <w:keepLines/>
      <w:numPr>
        <w:ilvl w:val="6"/>
        <w:numId w:val="1"/>
      </w:numPr>
      <w:spacing w:before="200" w:after="0"/>
      <w:outlineLvl w:val="6"/>
    </w:pPr>
    <w:rPr>
      <w:rFonts w:ascii="Cambria" w:hAnsi="Cambria"/>
      <w:i/>
      <w:iCs/>
      <w:color w:val="404040"/>
      <w:lang w:val="x-none"/>
    </w:rPr>
  </w:style>
  <w:style w:type="paragraph" w:styleId="8">
    <w:name w:val="heading 8"/>
    <w:basedOn w:val="ae"/>
    <w:next w:val="ae"/>
    <w:link w:val="80"/>
    <w:qFormat/>
    <w:pPr>
      <w:keepNext/>
      <w:keepLines/>
      <w:numPr>
        <w:ilvl w:val="7"/>
        <w:numId w:val="1"/>
      </w:numPr>
      <w:spacing w:before="200" w:after="0"/>
      <w:outlineLvl w:val="7"/>
    </w:pPr>
    <w:rPr>
      <w:rFonts w:ascii="Cambria" w:hAnsi="Cambria"/>
      <w:color w:val="4F81BD"/>
      <w:sz w:val="20"/>
      <w:szCs w:val="20"/>
      <w:lang w:val="x-none"/>
    </w:rPr>
  </w:style>
  <w:style w:type="paragraph" w:styleId="9">
    <w:name w:val="heading 9"/>
    <w:basedOn w:val="ae"/>
    <w:next w:val="ae"/>
    <w:link w:val="90"/>
    <w:qFormat/>
    <w:pPr>
      <w:keepNext/>
      <w:keepLines/>
      <w:numPr>
        <w:ilvl w:val="8"/>
        <w:numId w:val="1"/>
      </w:numPr>
      <w:spacing w:before="200" w:after="0"/>
      <w:outlineLvl w:val="8"/>
    </w:pPr>
    <w:rPr>
      <w:rFonts w:ascii="Cambria" w:hAnsi="Cambria"/>
      <w:i/>
      <w:iCs/>
      <w:color w:val="404040"/>
      <w:sz w:val="20"/>
      <w:szCs w:val="20"/>
      <w:lang w:val="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styleId="HTML">
    <w:name w:val="HTML Variable"/>
    <w:rPr>
      <w:i/>
    </w:rPr>
  </w:style>
  <w:style w:type="character" w:styleId="af2">
    <w:name w:val="endnote reference"/>
    <w:rPr>
      <w:sz w:val="18"/>
      <w:vertAlign w:val="superscript"/>
    </w:rPr>
  </w:style>
  <w:style w:type="character" w:customStyle="1" w:styleId="af3">
    <w:name w:val="已访问的超链接"/>
    <w:rPr>
      <w:color w:val="800080"/>
      <w:u w:val="single"/>
    </w:rPr>
  </w:style>
  <w:style w:type="character" w:styleId="af4">
    <w:name w:val="Strong"/>
    <w:qFormat/>
    <w:rPr>
      <w:b/>
      <w:bCs/>
    </w:rPr>
  </w:style>
  <w:style w:type="character" w:styleId="af5">
    <w:name w:val="page number"/>
    <w:basedOn w:val="af"/>
  </w:style>
  <w:style w:type="character" w:styleId="af6">
    <w:name w:val="Emphasis"/>
    <w:qFormat/>
    <w:rPr>
      <w:i/>
      <w:iCs/>
    </w:rPr>
  </w:style>
  <w:style w:type="character" w:styleId="af7">
    <w:name w:val="Hyperlink"/>
    <w:uiPriority w:val="99"/>
    <w:rPr>
      <w:color w:val="0000FF"/>
      <w:u w:val="single"/>
    </w:rPr>
  </w:style>
  <w:style w:type="character" w:styleId="af8">
    <w:name w:val="annotation reference"/>
    <w:rPr>
      <w:sz w:val="21"/>
      <w:szCs w:val="21"/>
    </w:rPr>
  </w:style>
  <w:style w:type="character" w:styleId="af9">
    <w:name w:val="footnote reference"/>
    <w:rPr>
      <w:vertAlign w:val="superscript"/>
    </w:rPr>
  </w:style>
  <w:style w:type="character" w:styleId="HTML0">
    <w:name w:val="HTML Sample"/>
    <w:rPr>
      <w:rFonts w:ascii="Courier New" w:hAnsi="Courier New"/>
    </w:rPr>
  </w:style>
  <w:style w:type="character" w:customStyle="1" w:styleId="Char">
    <w:name w:val="正文缩进 Char"/>
    <w:aliases w:val="正文缩进1,四号 Char Char Char Char Char Char Char Char Char Char Char Char Char Char Char Char Char Char Char Char Char Char Char Char Char Char Char Char Char Char Char Char Char Char Char Char Char,四号 Char Ch"/>
    <w:rPr>
      <w:rFonts w:ascii="Arial" w:eastAsia="宋体" w:hAnsi="Arial"/>
      <w:sz w:val="24"/>
      <w:szCs w:val="24"/>
      <w:lang w:val="en-US" w:eastAsia="zh-CN" w:bidi="ar-SA"/>
    </w:rPr>
  </w:style>
  <w:style w:type="character" w:customStyle="1" w:styleId="head1">
    <w:name w:val="head1"/>
    <w:basedOn w:val="af"/>
  </w:style>
  <w:style w:type="character" w:customStyle="1" w:styleId="GB23121">
    <w:name w:val="样式 (中文) 仿宋_GB2312 四号1"/>
    <w:rPr>
      <w:rFonts w:eastAsia="宋体"/>
      <w:sz w:val="24"/>
    </w:rPr>
  </w:style>
  <w:style w:type="character" w:customStyle="1" w:styleId="afa">
    <w:name w:val="题注 字符"/>
    <w:link w:val="afb"/>
    <w:rPr>
      <w:b/>
      <w:bCs/>
      <w:color w:val="4F81BD"/>
      <w:sz w:val="18"/>
      <w:szCs w:val="18"/>
    </w:rPr>
  </w:style>
  <w:style w:type="character" w:customStyle="1" w:styleId="Char1">
    <w:name w:val="正文格式 Char1"/>
    <w:link w:val="afc"/>
    <w:rPr>
      <w:rFonts w:ascii="宋体" w:eastAsia="新宋体" w:hAnsi="宋体"/>
      <w:sz w:val="24"/>
      <w:lang w:bidi="ar-SA"/>
    </w:rPr>
  </w:style>
  <w:style w:type="character" w:customStyle="1" w:styleId="unnamed51">
    <w:name w:val="unnamed51"/>
    <w:rPr>
      <w:i w:val="0"/>
      <w:iCs w:val="0"/>
      <w:strike w:val="0"/>
      <w:dstrike w:val="0"/>
      <w:color w:val="003399"/>
      <w:sz w:val="18"/>
      <w:szCs w:val="18"/>
      <w:u w:val="none"/>
    </w:rPr>
  </w:style>
  <w:style w:type="character" w:customStyle="1" w:styleId="3zw1">
    <w:name w:val="3zw1"/>
    <w:rPr>
      <w:color w:val="000000"/>
      <w:sz w:val="21"/>
      <w:szCs w:val="21"/>
    </w:rPr>
  </w:style>
  <w:style w:type="character" w:customStyle="1" w:styleId="text101">
    <w:name w:val="text101"/>
    <w:rPr>
      <w:rFonts w:ascii="Verdana" w:eastAsia="仿宋_GB2312" w:hAnsi="Verdana"/>
      <w:strike w:val="0"/>
      <w:dstrike w:val="0"/>
      <w:color w:val="000000"/>
      <w:sz w:val="21"/>
      <w:u w:val="none"/>
      <w:lang w:val="en-US" w:eastAsia="en-US"/>
    </w:rPr>
  </w:style>
  <w:style w:type="character" w:customStyle="1" w:styleId="afd">
    <w:name w:val="封面：幼圆"/>
    <w:rPr>
      <w:rFonts w:ascii="幼圆" w:eastAsia="幼圆" w:hAnsi="幼圆"/>
    </w:rPr>
  </w:style>
  <w:style w:type="character" w:styleId="afe">
    <w:name w:val="Intense Emphasis"/>
    <w:qFormat/>
    <w:rPr>
      <w:b/>
      <w:bCs/>
      <w:i/>
      <w:iCs/>
      <w:color w:val="4F81BD"/>
    </w:rPr>
  </w:style>
  <w:style w:type="character" w:customStyle="1" w:styleId="53">
    <w:name w:val="标题 5 字符"/>
    <w:link w:val="52"/>
    <w:rPr>
      <w:rFonts w:ascii="Cambria" w:hAnsi="Cambria"/>
      <w:color w:val="243F60"/>
      <w:sz w:val="22"/>
      <w:szCs w:val="22"/>
      <w:lang w:eastAsia="en-US" w:bidi="en-US"/>
    </w:rPr>
  </w:style>
  <w:style w:type="character" w:customStyle="1" w:styleId="3CharChar">
    <w:name w:val="样式 标题 3 + 小三 Char Char"/>
    <w:rPr>
      <w:rFonts w:ascii="Arial" w:eastAsia="黑体" w:hAnsi="Arial"/>
      <w:b/>
      <w:bCs/>
      <w:kern w:val="2"/>
      <w:sz w:val="30"/>
      <w:szCs w:val="28"/>
      <w:lang w:val="en-US" w:eastAsia="zh-CN" w:bidi="ar-SA"/>
    </w:rPr>
  </w:style>
  <w:style w:type="character" w:styleId="aff">
    <w:name w:val="Subtle Emphasis"/>
    <w:qFormat/>
    <w:rPr>
      <w:i/>
      <w:iCs/>
      <w:color w:val="808080"/>
    </w:rPr>
  </w:style>
  <w:style w:type="character" w:customStyle="1" w:styleId="CharChar">
    <w:name w:val="_表格文字 Char Char"/>
    <w:link w:val="aff0"/>
    <w:rPr>
      <w:rFonts w:ascii="宋体" w:eastAsia="宋体" w:hAnsi="宋体"/>
      <w:kern w:val="2"/>
      <w:sz w:val="21"/>
      <w:szCs w:val="24"/>
      <w:lang w:val="en-US" w:eastAsia="zh-CN" w:bidi="ar-SA"/>
    </w:rPr>
  </w:style>
  <w:style w:type="character" w:customStyle="1" w:styleId="CharChar0">
    <w:name w:val="正文(缩进) 五号 Char Char"/>
    <w:link w:val="aff1"/>
    <w:rPr>
      <w:rFonts w:ascii="Arial" w:eastAsia="宋体" w:hAnsi="Arial"/>
      <w:sz w:val="21"/>
      <w:lang w:val="en-US" w:eastAsia="zh-CN" w:bidi="ar-SA"/>
    </w:rPr>
  </w:style>
  <w:style w:type="character" w:customStyle="1" w:styleId="l151">
    <w:name w:val="l151"/>
    <w:basedOn w:val="af"/>
  </w:style>
  <w:style w:type="character" w:customStyle="1" w:styleId="text1">
    <w:name w:val="text1"/>
    <w:rPr>
      <w:strike w:val="0"/>
      <w:dstrike w:val="0"/>
      <w:sz w:val="18"/>
      <w:szCs w:val="18"/>
      <w:u w:val="none"/>
    </w:rPr>
  </w:style>
  <w:style w:type="character" w:styleId="aff2">
    <w:name w:val="Subtle Reference"/>
    <w:qFormat/>
    <w:rPr>
      <w:smallCaps/>
      <w:color w:val="C0504D"/>
      <w:u w:val="single"/>
    </w:rPr>
  </w:style>
  <w:style w:type="character" w:customStyle="1" w:styleId="3Char1">
    <w:name w:val="标题 3 Char1"/>
    <w:aliases w:val="标题 3 Char Char Char11,l31,CT1,3rd level1,Level 3 Topic Heading1,Heading 3 - old1,level_31,PIM 31,Level 3 Head1,sect1.2.34,prop31,3heading1,heading 31,Heading 311,1.1.1 Heading 31,list 31,Head 31,sect1.2.321,sect1.2.3111"/>
    <w:rPr>
      <w:rFonts w:ascii="Arial" w:eastAsia="黑体"/>
      <w:b/>
      <w:sz w:val="28"/>
      <w:lang w:val="en-US" w:eastAsia="zh-CN" w:bidi="ar-SA"/>
    </w:rPr>
  </w:style>
  <w:style w:type="character" w:customStyle="1" w:styleId="CharChar1">
    <w:name w:val="缺省文本 Char Char"/>
    <w:link w:val="aff3"/>
    <w:rPr>
      <w:rFonts w:eastAsia="宋体"/>
      <w:sz w:val="24"/>
      <w:lang w:val="en-US" w:eastAsia="zh-CN" w:bidi="ar-SA"/>
    </w:rPr>
  </w:style>
  <w:style w:type="character" w:customStyle="1" w:styleId="GB2312">
    <w:name w:val="样式 (中文) 仿宋_GB2312 四号"/>
    <w:rPr>
      <w:rFonts w:eastAsia="宋体"/>
      <w:sz w:val="24"/>
    </w:rPr>
  </w:style>
  <w:style w:type="character" w:customStyle="1" w:styleId="new1CharChar">
    <w:name w:val="new标题 1 Char Char"/>
    <w:rPr>
      <w:rFonts w:eastAsia="黑体"/>
      <w:b/>
      <w:snapToGrid w:val="0"/>
      <w:color w:val="000000"/>
      <w:sz w:val="36"/>
      <w:lang w:val="en-US" w:eastAsia="zh-CN"/>
    </w:rPr>
  </w:style>
  <w:style w:type="character" w:customStyle="1" w:styleId="tw4winJump">
    <w:name w:val="tw4winJump"/>
    <w:rPr>
      <w:rFonts w:ascii="Courier New" w:hAnsi="Courier New"/>
      <w:color w:val="008080"/>
    </w:rPr>
  </w:style>
  <w:style w:type="character" w:customStyle="1" w:styleId="TimesNewRomanChar">
    <w:name w:val="样式 题注 + Times New Roman Char"/>
    <w:rPr>
      <w:rFonts w:ascii="仿宋_GB2312" w:eastAsia="仿宋_GB2312" w:hAnsi="Arial" w:cs="Arial"/>
      <w:kern w:val="2"/>
      <w:sz w:val="24"/>
      <w:lang w:val="en-US" w:eastAsia="zh-CN" w:bidi="ar-SA"/>
    </w:rPr>
  </w:style>
  <w:style w:type="character" w:customStyle="1" w:styleId="aff4">
    <w:name w:val="消息标题号"/>
    <w:rPr>
      <w:rFonts w:ascii="Arial" w:eastAsia="楷体_GB2312" w:hAnsi="Arial"/>
      <w:b/>
      <w:spacing w:val="-4"/>
      <w:sz w:val="18"/>
      <w:lang w:eastAsia="zh-CN"/>
    </w:rPr>
  </w:style>
  <w:style w:type="character" w:customStyle="1" w:styleId="txt1">
    <w:name w:val="txt1"/>
    <w:rPr>
      <w:rFonts w:ascii="宋体" w:eastAsia="宋体" w:hAnsi="宋体" w:hint="eastAsia"/>
      <w:strike w:val="0"/>
      <w:dstrike w:val="0"/>
      <w:sz w:val="22"/>
      <w:szCs w:val="22"/>
      <w:u w:val="none"/>
    </w:rPr>
  </w:style>
  <w:style w:type="character" w:customStyle="1" w:styleId="aff5">
    <w:name w:val="个人答复风格"/>
    <w:rPr>
      <w:rFonts w:ascii="Arial" w:eastAsia="宋体" w:hAnsi="Arial"/>
      <w:color w:val="auto"/>
      <w:sz w:val="20"/>
    </w:rPr>
  </w:style>
  <w:style w:type="character" w:customStyle="1" w:styleId="aff6">
    <w:name w:val="注释标题 字符"/>
    <w:link w:val="aff7"/>
    <w:rPr>
      <w:kern w:val="2"/>
      <w:sz w:val="21"/>
      <w:szCs w:val="24"/>
    </w:rPr>
  </w:style>
  <w:style w:type="character" w:customStyle="1" w:styleId="CharChar2">
    <w:name w:val="_题注 Char Char"/>
    <w:link w:val="aff8"/>
    <w:rPr>
      <w:rFonts w:ascii="黑体" w:eastAsia="黑体" w:hAnsi="Arial" w:cs="Arial"/>
      <w:kern w:val="2"/>
      <w:sz w:val="21"/>
      <w:lang w:val="en-US" w:eastAsia="zh-CN" w:bidi="ar-SA"/>
    </w:rPr>
  </w:style>
  <w:style w:type="character" w:customStyle="1" w:styleId="CharChar3">
    <w:name w:val="正文缩进（紧缩） Char Char"/>
    <w:link w:val="aff9"/>
    <w:rPr>
      <w:rFonts w:eastAsia="宋体"/>
      <w:kern w:val="2"/>
      <w:sz w:val="21"/>
      <w:szCs w:val="24"/>
      <w:lang w:val="en-US" w:eastAsia="zh-CN" w:bidi="ar-SA"/>
    </w:rPr>
  </w:style>
  <w:style w:type="character" w:customStyle="1" w:styleId="txt">
    <w:name w:val="txt"/>
    <w:basedOn w:val="af"/>
  </w:style>
  <w:style w:type="character" w:customStyle="1" w:styleId="TableTextCharChar">
    <w:name w:val="Table Text Char Char"/>
    <w:rPr>
      <w:rFonts w:eastAsia="宋体"/>
      <w:sz w:val="21"/>
      <w:szCs w:val="24"/>
      <w:lang w:val="en-US" w:eastAsia="zh-CN" w:bidi="ar-SA"/>
    </w:rPr>
  </w:style>
  <w:style w:type="character" w:customStyle="1" w:styleId="CharChar4">
    <w:name w:val="正文格式 Char Char"/>
    <w:rPr>
      <w:rFonts w:ascii="宋体" w:eastAsia="新宋体" w:hAnsi="宋体"/>
      <w:sz w:val="24"/>
      <w:lang w:val="en-US" w:eastAsia="zh-CN" w:bidi="ar-SA"/>
    </w:rPr>
  </w:style>
  <w:style w:type="character" w:styleId="affa">
    <w:name w:val="Intense Reference"/>
    <w:qFormat/>
    <w:rPr>
      <w:b/>
      <w:bCs/>
      <w:smallCaps/>
      <w:color w:val="C0504D"/>
      <w:spacing w:val="5"/>
      <w:u w:val="single"/>
    </w:rPr>
  </w:style>
  <w:style w:type="character" w:customStyle="1" w:styleId="affb">
    <w:name w:val="明显引用 字符"/>
    <w:link w:val="affc"/>
    <w:rPr>
      <w:b/>
      <w:bCs/>
      <w:i/>
      <w:iCs/>
      <w:color w:val="4F81BD"/>
    </w:rPr>
  </w:style>
  <w:style w:type="character" w:customStyle="1" w:styleId="CharChar5">
    <w:name w:val="普通正文 Char Char"/>
    <w:link w:val="affd"/>
    <w:rPr>
      <w:rFonts w:ascii="宋体" w:eastAsia="宋体" w:hAnsi="宋体"/>
      <w:b/>
      <w:color w:val="000080"/>
      <w:sz w:val="24"/>
      <w:szCs w:val="52"/>
      <w:lang w:val="en-US" w:eastAsia="zh-CN" w:bidi="ar-SA"/>
    </w:rPr>
  </w:style>
  <w:style w:type="character" w:customStyle="1" w:styleId="GB23123">
    <w:name w:val="样式 (中文) 仿宋_GB2312 四号3"/>
    <w:rPr>
      <w:rFonts w:eastAsia="宋体"/>
      <w:sz w:val="24"/>
    </w:rPr>
  </w:style>
  <w:style w:type="character" w:customStyle="1" w:styleId="70">
    <w:name w:val="标题 7 字符"/>
    <w:link w:val="7"/>
    <w:rPr>
      <w:rFonts w:ascii="Cambria" w:hAnsi="Cambria"/>
      <w:i/>
      <w:iCs/>
      <w:color w:val="404040"/>
      <w:sz w:val="22"/>
      <w:szCs w:val="22"/>
      <w:lang w:eastAsia="en-US" w:bidi="en-US"/>
    </w:rPr>
  </w:style>
  <w:style w:type="character" w:customStyle="1" w:styleId="23">
    <w:name w:val="正文文本缩进 2 字符"/>
    <w:link w:val="24"/>
    <w:rPr>
      <w:rFonts w:eastAsia="宋体"/>
      <w:kern w:val="2"/>
      <w:sz w:val="24"/>
      <w:szCs w:val="24"/>
      <w:lang w:val="en-US" w:eastAsia="zh-CN" w:bidi="ar-SA"/>
    </w:rPr>
  </w:style>
  <w:style w:type="character" w:customStyle="1" w:styleId="90">
    <w:name w:val="标题 9 字符"/>
    <w:link w:val="9"/>
    <w:rPr>
      <w:rFonts w:ascii="Cambria" w:hAnsi="Cambria"/>
      <w:i/>
      <w:iCs/>
      <w:color w:val="404040"/>
      <w:lang w:eastAsia="en-US" w:bidi="en-US"/>
    </w:rPr>
  </w:style>
  <w:style w:type="character" w:customStyle="1" w:styleId="80">
    <w:name w:val="标题 8 字符"/>
    <w:link w:val="8"/>
    <w:rPr>
      <w:rFonts w:ascii="Cambria" w:hAnsi="Cambria"/>
      <w:color w:val="4F81BD"/>
      <w:lang w:eastAsia="en-US" w:bidi="en-US"/>
    </w:rPr>
  </w:style>
  <w:style w:type="character" w:customStyle="1" w:styleId="postbody1">
    <w:name w:val="postbody1"/>
    <w:rPr>
      <w:sz w:val="21"/>
      <w:szCs w:val="21"/>
    </w:rPr>
  </w:style>
  <w:style w:type="character" w:customStyle="1" w:styleId="60">
    <w:name w:val="标题 6 字符"/>
    <w:link w:val="6"/>
    <w:rPr>
      <w:rFonts w:ascii="Cambria" w:hAnsi="Cambria"/>
      <w:i/>
      <w:iCs/>
      <w:color w:val="243F60"/>
      <w:sz w:val="22"/>
      <w:szCs w:val="22"/>
      <w:lang w:eastAsia="en-US" w:bidi="en-US"/>
    </w:rPr>
  </w:style>
  <w:style w:type="character" w:customStyle="1" w:styleId="figcap">
    <w:name w:val="figcap"/>
    <w:rPr>
      <w:rFonts w:ascii="Tahoma" w:eastAsia="宋体" w:hAnsi="Tahoma"/>
      <w:i/>
      <w:kern w:val="2"/>
      <w:sz w:val="24"/>
      <w:lang w:val="en-US" w:eastAsia="zh-CN"/>
    </w:rPr>
  </w:style>
  <w:style w:type="character" w:customStyle="1" w:styleId="CharChar6">
    <w:name w:val="_正文段落加粗 Char Char"/>
    <w:link w:val="affe"/>
    <w:rPr>
      <w:rFonts w:ascii="宋体" w:eastAsia="宋体" w:hAnsi="宋体"/>
      <w:b/>
      <w:kern w:val="2"/>
      <w:sz w:val="24"/>
      <w:szCs w:val="24"/>
      <w:lang w:val="en-US" w:eastAsia="zh-CN" w:bidi="ar-SA"/>
    </w:rPr>
  </w:style>
  <w:style w:type="character" w:customStyle="1" w:styleId="small1">
    <w:name w:val="small1"/>
    <w:rPr>
      <w:strike w:val="0"/>
      <w:dstrike w:val="0"/>
      <w:sz w:val="18"/>
      <w:szCs w:val="18"/>
      <w:u w:val="none"/>
    </w:rPr>
  </w:style>
  <w:style w:type="character" w:customStyle="1" w:styleId="blue1">
    <w:name w:val="blue1"/>
    <w:rPr>
      <w:strike w:val="0"/>
      <w:dstrike w:val="0"/>
      <w:color w:val="315494"/>
      <w:sz w:val="18"/>
      <w:szCs w:val="18"/>
      <w:u w:val="none"/>
    </w:rPr>
  </w:style>
  <w:style w:type="character" w:customStyle="1" w:styleId="unnamed41">
    <w:name w:val="unnamed41"/>
    <w:rPr>
      <w:rFonts w:ascii="Verdana" w:eastAsia="仿宋_GB2312" w:hAnsi="Verdana"/>
      <w:color w:val="000000"/>
      <w:sz w:val="24"/>
      <w:lang w:val="en-US" w:eastAsia="en-US"/>
    </w:rPr>
  </w:style>
  <w:style w:type="character" w:customStyle="1" w:styleId="CharChar7">
    <w:name w:val="项目符号：二级 Char Char"/>
    <w:link w:val="afff"/>
    <w:rPr>
      <w:rFonts w:ascii="宋体" w:eastAsia="新宋体" w:hAnsi="宋体"/>
      <w:bCs/>
      <w:sz w:val="24"/>
      <w:lang w:val="x-none" w:eastAsia="x-none"/>
    </w:rPr>
  </w:style>
  <w:style w:type="character" w:customStyle="1" w:styleId="specifications1">
    <w:name w:val="specifications1"/>
    <w:rPr>
      <w:strike w:val="0"/>
      <w:dstrike w:val="0"/>
      <w:color w:val="FF3300"/>
      <w:u w:val="none"/>
    </w:rPr>
  </w:style>
  <w:style w:type="character" w:customStyle="1" w:styleId="jsunnamed1">
    <w:name w:val="js/unnamed1"/>
    <w:basedOn w:val="af"/>
  </w:style>
  <w:style w:type="character" w:customStyle="1" w:styleId="14">
    <w:name w:val="标题 1 字符"/>
    <w:link w:val="13"/>
    <w:rPr>
      <w:rFonts w:ascii="Cambria" w:hAnsi="Cambria"/>
      <w:b/>
      <w:bCs/>
      <w:color w:val="365F91"/>
      <w:sz w:val="28"/>
      <w:szCs w:val="28"/>
      <w:lang w:eastAsia="en-US" w:bidi="en-US"/>
    </w:rPr>
  </w:style>
  <w:style w:type="character" w:customStyle="1" w:styleId="2CharChar">
    <w:name w:val="样式 首行缩进:  2 字符 Char Char"/>
    <w:link w:val="25"/>
    <w:rPr>
      <w:rFonts w:eastAsia="宋体" w:cs="宋体"/>
      <w:kern w:val="2"/>
      <w:sz w:val="28"/>
      <w:szCs w:val="28"/>
      <w:lang w:val="en-US" w:eastAsia="zh-CN" w:bidi="ar-SA"/>
    </w:rPr>
  </w:style>
  <w:style w:type="character" w:customStyle="1" w:styleId="4bulletblbbPIM4H4h4heading4sect1234RefHead1CharChar">
    <w:name w:val="样式 标题 4bulletblbbPIM 4H4h4heading 4sect 1.2.3.4Ref Head...1 Char Char"/>
    <w:link w:val="4bulletblbbPIM4H4h4heading4sect1234RefHead1"/>
    <w:rPr>
      <w:rFonts w:eastAsia="宋体"/>
      <w:b/>
      <w:snapToGrid w:val="0"/>
      <w:color w:val="000000"/>
      <w:sz w:val="24"/>
      <w:lang w:val="en-US" w:eastAsia="zh-CN" w:bidi="ar-SA"/>
    </w:rPr>
  </w:style>
  <w:style w:type="character" w:customStyle="1" w:styleId="afff0">
    <w:name w:val="标题 字符"/>
    <w:link w:val="afff1"/>
    <w:rPr>
      <w:rFonts w:ascii="Cambria" w:eastAsia="宋体" w:hAnsi="Cambria" w:cs="Times New Roman"/>
      <w:color w:val="17365D"/>
      <w:spacing w:val="5"/>
      <w:kern w:val="28"/>
      <w:sz w:val="52"/>
      <w:szCs w:val="52"/>
    </w:rPr>
  </w:style>
  <w:style w:type="character" w:customStyle="1" w:styleId="4Char2">
    <w:name w:val="标题 4 Char2"/>
    <w:aliases w:val="标题 4 Char Char Char,标题 4 Char1 Char"/>
    <w:rPr>
      <w:rFonts w:ascii="宋体" w:eastAsia="宋体"/>
      <w:b/>
      <w:bCs/>
      <w:snapToGrid w:val="0"/>
      <w:kern w:val="44"/>
      <w:sz w:val="28"/>
      <w:szCs w:val="44"/>
      <w:lang w:val="en-US" w:eastAsia="zh-CN" w:bidi="ar-SA"/>
    </w:rPr>
  </w:style>
  <w:style w:type="character" w:customStyle="1" w:styleId="zhenwen1">
    <w:name w:val="zhenwen1"/>
    <w:rPr>
      <w:color w:val="666666"/>
      <w:sz w:val="18"/>
      <w:szCs w:val="18"/>
    </w:rPr>
  </w:style>
  <w:style w:type="character" w:customStyle="1" w:styleId="211Heading211Heading22Heading2HiddenHeaCharChar">
    <w:name w:val="样式 样式 标题 21.1Heading 21.1 Heading 2第一章 标题 2Heading 2 HiddenHea..... Char Char"/>
    <w:link w:val="211Heading211Heading22Heading2HiddenHea"/>
    <w:rPr>
      <w:rFonts w:ascii="宋体" w:eastAsia="宋体" w:hAnsi="宋体"/>
      <w:b/>
      <w:color w:val="000000"/>
      <w:sz w:val="32"/>
      <w:lang w:val="en-US" w:eastAsia="zh-CN" w:bidi="ar-SA"/>
    </w:rPr>
  </w:style>
  <w:style w:type="character" w:customStyle="1" w:styleId="afff2">
    <w:name w:val="样式 宋体"/>
    <w:rPr>
      <w:rFonts w:ascii="宋体" w:eastAsia="宋体" w:hAnsi="宋体"/>
      <w:kern w:val="2"/>
      <w:sz w:val="24"/>
      <w:lang w:val="en-US" w:eastAsia="zh-CN"/>
    </w:rPr>
  </w:style>
  <w:style w:type="character" w:customStyle="1" w:styleId="41">
    <w:name w:val="标题 4 字符"/>
    <w:link w:val="40"/>
    <w:rPr>
      <w:rFonts w:ascii="Cambria" w:hAnsi="Cambria"/>
      <w:b/>
      <w:bCs/>
      <w:i/>
      <w:iCs/>
      <w:color w:val="4F81BD"/>
      <w:sz w:val="22"/>
      <w:szCs w:val="22"/>
      <w:lang w:eastAsia="en-US" w:bidi="en-US"/>
    </w:rPr>
  </w:style>
  <w:style w:type="character" w:customStyle="1" w:styleId="CharChar8">
    <w:name w:val="表格标题 Char Char"/>
    <w:link w:val="afff3"/>
    <w:rPr>
      <w:rFonts w:ascii="Arial" w:hAnsi="Arial" w:cs="Arial"/>
      <w:b/>
      <w:snapToGrid w:val="0"/>
      <w:szCs w:val="21"/>
    </w:rPr>
  </w:style>
  <w:style w:type="character" w:customStyle="1" w:styleId="afff4">
    <w:name w:val="引用 字符"/>
    <w:link w:val="afff5"/>
    <w:rPr>
      <w:i/>
      <w:iCs/>
      <w:color w:val="000000"/>
    </w:rPr>
  </w:style>
  <w:style w:type="character" w:customStyle="1" w:styleId="1CharChar">
    <w:name w:val="_标题1 Char Char"/>
    <w:link w:val="15"/>
    <w:rPr>
      <w:rFonts w:ascii="宋体" w:hAnsi="宋体"/>
      <w:b/>
      <w:bCs/>
      <w:kern w:val="44"/>
      <w:sz w:val="36"/>
      <w:szCs w:val="44"/>
      <w:lang w:val="x-none" w:eastAsia="x-none"/>
    </w:rPr>
  </w:style>
  <w:style w:type="character" w:customStyle="1" w:styleId="CharChar9">
    <w:name w:val="_列表 Char Char"/>
    <w:basedOn w:val="CharChara"/>
    <w:link w:val="a0"/>
    <w:rPr>
      <w:rFonts w:ascii="宋体" w:eastAsia="宋体" w:hAnsi="宋体"/>
      <w:kern w:val="2"/>
      <w:sz w:val="24"/>
      <w:szCs w:val="24"/>
      <w:lang w:val="en-US" w:eastAsia="zh-CN" w:bidi="ar-SA"/>
    </w:rPr>
  </w:style>
  <w:style w:type="character" w:customStyle="1" w:styleId="CharChara">
    <w:name w:val="_正文段落 Char Char"/>
    <w:link w:val="afff6"/>
    <w:rPr>
      <w:rFonts w:ascii="宋体" w:eastAsia="宋体" w:hAnsi="宋体"/>
      <w:kern w:val="2"/>
      <w:sz w:val="24"/>
      <w:szCs w:val="24"/>
      <w:lang w:val="en-US" w:eastAsia="zh-CN" w:bidi="ar-SA"/>
    </w:rPr>
  </w:style>
  <w:style w:type="character" w:customStyle="1" w:styleId="CharCharb">
    <w:name w:val="标书图注 Char Char"/>
    <w:link w:val="afff7"/>
    <w:rPr>
      <w:rFonts w:eastAsia="宋体"/>
      <w:kern w:val="2"/>
      <w:sz w:val="21"/>
      <w:lang w:val="en-US" w:eastAsia="zh-CN" w:bidi="ar-SA"/>
    </w:rPr>
  </w:style>
  <w:style w:type="character" w:customStyle="1" w:styleId="text">
    <w:name w:val="text"/>
    <w:basedOn w:val="af"/>
  </w:style>
  <w:style w:type="character" w:customStyle="1" w:styleId="tw4winInternal">
    <w:name w:val="tw4winInternal"/>
    <w:rPr>
      <w:rFonts w:ascii="Courier New" w:hAnsi="Courier New"/>
      <w:color w:val="FF0000"/>
    </w:rPr>
  </w:style>
  <w:style w:type="character" w:customStyle="1" w:styleId="DCCharChar">
    <w:name w:val="DC正文 Char Char"/>
    <w:link w:val="DC0"/>
    <w:rPr>
      <w:rFonts w:ascii="宋体" w:eastAsia="宋体" w:hAnsi="宋体"/>
      <w:kern w:val="2"/>
      <w:sz w:val="24"/>
      <w:szCs w:val="24"/>
      <w:lang w:val="en-US" w:eastAsia="zh-CN" w:bidi="ar-SA"/>
    </w:rPr>
  </w:style>
  <w:style w:type="character" w:customStyle="1" w:styleId="afff8">
    <w:name w:val="页脚 字符"/>
    <w:link w:val="afff9"/>
    <w:rPr>
      <w:kern w:val="2"/>
      <w:sz w:val="18"/>
      <w:szCs w:val="18"/>
    </w:rPr>
  </w:style>
  <w:style w:type="character" w:customStyle="1" w:styleId="074CharChar">
    <w:name w:val="标书正文:  0.74 厘米 Char Char"/>
    <w:link w:val="074"/>
    <w:rPr>
      <w:rFonts w:eastAsia="宋体"/>
      <w:kern w:val="2"/>
      <w:sz w:val="24"/>
      <w:lang w:val="en-US" w:eastAsia="zh-CN" w:bidi="ar-SA"/>
    </w:rPr>
  </w:style>
  <w:style w:type="character" w:customStyle="1" w:styleId="afffa">
    <w:name w:val="副标题 字符"/>
    <w:link w:val="afffb"/>
    <w:rPr>
      <w:rFonts w:ascii="Cambria" w:eastAsia="宋体" w:hAnsi="Cambria" w:cs="Times New Roman"/>
      <w:i/>
      <w:iCs/>
      <w:color w:val="4F81BD"/>
      <w:spacing w:val="15"/>
      <w:sz w:val="24"/>
      <w:szCs w:val="24"/>
    </w:rPr>
  </w:style>
  <w:style w:type="character" w:customStyle="1" w:styleId="NormalIndentCharChar">
    <w:name w:val="Normal Indent Char Char"/>
    <w:aliases w:val="Normal Indent Char2 Char Char,Normal Indent Char Char1 Char Char,Normal Indent Char2 Char Char Char Char,Normal Indent Char Char1 Char Char Char Char,正文（首行缩进两字） Char Char Char Char Char Char,缩进 Char Char1 Char Char Char Char"/>
    <w:rPr>
      <w:rFonts w:eastAsia="宋体"/>
      <w:kern w:val="2"/>
      <w:sz w:val="21"/>
      <w:szCs w:val="24"/>
      <w:lang w:val="en-US" w:eastAsia="zh-CN" w:bidi="ar-SA"/>
    </w:rPr>
  </w:style>
  <w:style w:type="character" w:customStyle="1" w:styleId="4CharChar">
    <w:name w:val="_标题4 Char Char"/>
    <w:link w:val="42"/>
    <w:rPr>
      <w:rFonts w:ascii="Arial" w:eastAsia="黑体" w:hAnsi="Arial"/>
      <w:b/>
      <w:bCs/>
      <w:kern w:val="2"/>
      <w:sz w:val="28"/>
      <w:szCs w:val="28"/>
      <w:lang w:val="x-none" w:eastAsia="x-none"/>
    </w:rPr>
  </w:style>
  <w:style w:type="character" w:customStyle="1" w:styleId="22">
    <w:name w:val="标题 2 字符"/>
    <w:link w:val="20"/>
    <w:rPr>
      <w:rFonts w:ascii="Cambria" w:hAnsi="Cambria"/>
      <w:b/>
      <w:bCs/>
      <w:color w:val="4F81BD"/>
      <w:sz w:val="26"/>
      <w:szCs w:val="26"/>
      <w:lang w:eastAsia="en-US" w:bidi="en-US"/>
    </w:rPr>
  </w:style>
  <w:style w:type="character" w:customStyle="1" w:styleId="lx1">
    <w:name w:val="lx1"/>
    <w:rPr>
      <w:rFonts w:ascii="Arial" w:hAnsi="Arial" w:cs="Arial" w:hint="default"/>
      <w:b w:val="0"/>
      <w:bCs w:val="0"/>
      <w:i w:val="0"/>
      <w:iCs w:val="0"/>
      <w:caps w:val="0"/>
      <w:strike w:val="0"/>
      <w:dstrike w:val="0"/>
      <w:color w:val="525252"/>
      <w:sz w:val="21"/>
      <w:szCs w:val="21"/>
      <w:u w:val="none"/>
    </w:rPr>
  </w:style>
  <w:style w:type="character" w:customStyle="1" w:styleId="tw4winMark">
    <w:name w:val="tw4winMark"/>
    <w:rPr>
      <w:rFonts w:ascii="Courier New" w:hAnsi="Courier New"/>
      <w:vanish/>
      <w:color w:val="800080"/>
      <w:vertAlign w:val="subscript"/>
    </w:rPr>
  </w:style>
  <w:style w:type="character" w:customStyle="1" w:styleId="DCCharChar0">
    <w:name w:val="DC一级项目符号 Char Char"/>
    <w:link w:val="DC1"/>
    <w:rPr>
      <w:rFonts w:ascii="宋体" w:eastAsia="宋体" w:hAnsi="宋体"/>
      <w:kern w:val="2"/>
      <w:sz w:val="24"/>
      <w:szCs w:val="24"/>
      <w:lang w:val="en-US" w:eastAsia="zh-CN" w:bidi="ar-SA"/>
    </w:rPr>
  </w:style>
  <w:style w:type="character" w:customStyle="1" w:styleId="3037111">
    <w:name w:val="样式 样式 样式 样式 _标题3 + 右侧:  0.37 厘米 + 右侧:  1 字符 + 右侧:  1 字符 + 右侧:  1..."/>
    <w:rPr>
      <w:rFonts w:cs="Times New Roman"/>
    </w:rPr>
  </w:style>
  <w:style w:type="character" w:styleId="afffc">
    <w:name w:val="Book Title"/>
    <w:qFormat/>
    <w:rPr>
      <w:b/>
      <w:bCs/>
      <w:smallCaps/>
      <w:spacing w:val="5"/>
    </w:rPr>
  </w:style>
  <w:style w:type="character" w:customStyle="1" w:styleId="tw4winPopup">
    <w:name w:val="tw4winPopup"/>
    <w:rPr>
      <w:rFonts w:ascii="Courier New" w:hAnsi="Courier New"/>
      <w:color w:val="008000"/>
    </w:rPr>
  </w:style>
  <w:style w:type="character" w:customStyle="1" w:styleId="CharCharCharChar">
    <w:name w:val="金宏发行正文 Char Char Char Char"/>
    <w:rPr>
      <w:rFonts w:eastAsia="仿宋_GB2312" w:cs="宋体"/>
      <w:kern w:val="2"/>
      <w:sz w:val="28"/>
      <w:lang w:val="en-US" w:eastAsia="zh-CN" w:bidi="ar-SA"/>
    </w:rPr>
  </w:style>
  <w:style w:type="character" w:customStyle="1" w:styleId="afffd">
    <w:name w:val="页眉 字符"/>
    <w:link w:val="afffe"/>
    <w:rPr>
      <w:sz w:val="18"/>
      <w:szCs w:val="18"/>
      <w:lang w:eastAsia="en-US" w:bidi="en-US"/>
    </w:rPr>
  </w:style>
  <w:style w:type="character" w:customStyle="1" w:styleId="CharCharc">
    <w:name w:val="_表格标题 Char Char"/>
    <w:link w:val="affff"/>
    <w:rPr>
      <w:rFonts w:ascii="宋体" w:eastAsia="宋体" w:hAnsi="宋体"/>
      <w:b/>
      <w:kern w:val="2"/>
      <w:sz w:val="21"/>
      <w:szCs w:val="24"/>
      <w:lang w:val="en-US" w:eastAsia="zh-CN" w:bidi="ar-SA"/>
    </w:rPr>
  </w:style>
  <w:style w:type="character" w:customStyle="1" w:styleId="affff0">
    <w:name w:val="正文缩进 字符"/>
    <w:link w:val="affff1"/>
    <w:rPr>
      <w:rFonts w:eastAsia="宋体"/>
      <w:kern w:val="2"/>
      <w:sz w:val="28"/>
      <w:lang w:val="en-US" w:eastAsia="zh-CN" w:bidi="ar-SA"/>
    </w:rPr>
  </w:style>
  <w:style w:type="character" w:customStyle="1" w:styleId="tw4winTerm">
    <w:name w:val="tw4winTerm"/>
    <w:rPr>
      <w:color w:val="0000FF"/>
    </w:rPr>
  </w:style>
  <w:style w:type="character" w:customStyle="1" w:styleId="CharChar30">
    <w:name w:val="Char Char3"/>
    <w:rPr>
      <w:rFonts w:ascii="Arial" w:eastAsia="黑体" w:hAnsi="Arial"/>
      <w:b/>
      <w:bCs/>
      <w:kern w:val="2"/>
      <w:sz w:val="32"/>
      <w:szCs w:val="32"/>
      <w:lang w:val="en-US" w:eastAsia="zh-CN" w:bidi="ar-SA"/>
    </w:rPr>
  </w:style>
  <w:style w:type="character" w:customStyle="1" w:styleId="34">
    <w:name w:val="标题 3 字符"/>
    <w:link w:val="33"/>
    <w:rPr>
      <w:rFonts w:ascii="Cambria" w:hAnsi="Cambria"/>
      <w:b/>
      <w:bCs/>
      <w:color w:val="4F81BD"/>
      <w:sz w:val="22"/>
      <w:szCs w:val="22"/>
      <w:lang w:eastAsia="en-US" w:bidi="en-US"/>
    </w:rPr>
  </w:style>
  <w:style w:type="character" w:customStyle="1" w:styleId="tw4winExternal">
    <w:name w:val="tw4winExternal"/>
    <w:rPr>
      <w:rFonts w:ascii="Courier New" w:hAnsi="Courier New"/>
      <w:color w:val="808080"/>
    </w:rPr>
  </w:style>
  <w:style w:type="character" w:customStyle="1" w:styleId="GB23122">
    <w:name w:val="样式 (中文) 仿宋_GB2312 四号2"/>
    <w:rPr>
      <w:rFonts w:eastAsia="宋体"/>
      <w:sz w:val="24"/>
    </w:rPr>
  </w:style>
  <w:style w:type="character" w:customStyle="1" w:styleId="2Char">
    <w:name w:val="正文文字缩进 2 Char"/>
    <w:aliases w:val="子标题 Char Char"/>
    <w:rPr>
      <w:rFonts w:eastAsia="宋体"/>
      <w:kern w:val="2"/>
      <w:sz w:val="24"/>
      <w:szCs w:val="24"/>
      <w:lang w:val="en-US" w:eastAsia="zh-CN" w:bidi="ar-SA"/>
    </w:rPr>
  </w:style>
  <w:style w:type="character" w:customStyle="1" w:styleId="tw4winError">
    <w:name w:val="tw4winError"/>
    <w:rPr>
      <w:rFonts w:ascii="Courier New" w:hAnsi="Courier New"/>
      <w:color w:val="00FF00"/>
      <w:sz w:val="40"/>
    </w:rPr>
  </w:style>
  <w:style w:type="character" w:customStyle="1" w:styleId="CSS3Char">
    <w:name w:val="CSS3级编号 Char"/>
    <w:rPr>
      <w:rFonts w:ascii="Verdana" w:eastAsia="仿宋_GB2312" w:hAnsi="Verdana"/>
      <w:kern w:val="2"/>
      <w:sz w:val="24"/>
      <w:lang w:val="en-US" w:eastAsia="zh-CN"/>
    </w:rPr>
  </w:style>
  <w:style w:type="character" w:customStyle="1" w:styleId="CharChard">
    <w:name w:val="正文段落 Char Char"/>
    <w:link w:val="affff2"/>
    <w:rPr>
      <w:rFonts w:eastAsia="宋体"/>
      <w:kern w:val="2"/>
      <w:sz w:val="24"/>
      <w:lang w:val="en-US" w:eastAsia="zh-CN" w:bidi="ar-SA"/>
    </w:rPr>
  </w:style>
  <w:style w:type="character" w:customStyle="1" w:styleId="CharChare">
    <w:name w:val="Char Char"/>
    <w:rPr>
      <w:rFonts w:ascii="Arial" w:eastAsia="黑体" w:hAnsi="Arial" w:cs="Arial"/>
      <w:kern w:val="2"/>
      <w:lang w:val="en-US" w:eastAsia="zh-CN" w:bidi="ar-SA"/>
    </w:rPr>
  </w:style>
  <w:style w:type="character" w:customStyle="1" w:styleId="text121">
    <w:name w:val="text_121"/>
    <w:rPr>
      <w:rFonts w:ascii="sө" w:hAnsi="sө" w:hint="default"/>
      <w:color w:val="000000"/>
      <w:sz w:val="15"/>
      <w:szCs w:val="15"/>
    </w:rPr>
  </w:style>
  <w:style w:type="character" w:customStyle="1" w:styleId="red1">
    <w:name w:val="red1"/>
    <w:rPr>
      <w:strike w:val="0"/>
      <w:dstrike w:val="0"/>
      <w:color w:val="FF9933"/>
      <w:sz w:val="18"/>
      <w:szCs w:val="18"/>
      <w:u w:val="none"/>
    </w:rPr>
  </w:style>
  <w:style w:type="character" w:customStyle="1" w:styleId="a14px1">
    <w:name w:val="a14px1"/>
    <w:rPr>
      <w:rFonts w:ascii="Arial" w:hAnsi="Arial" w:hint="default"/>
      <w:sz w:val="23"/>
    </w:rPr>
  </w:style>
  <w:style w:type="character" w:customStyle="1" w:styleId="3CharCharChar">
    <w:name w:val="标题 3 Char Char Char"/>
    <w:rPr>
      <w:rFonts w:ascii="Arial" w:eastAsia="黑体"/>
      <w:b/>
      <w:sz w:val="28"/>
      <w:lang w:val="en-US" w:eastAsia="zh-CN" w:bidi="ar-SA"/>
    </w:rPr>
  </w:style>
  <w:style w:type="character" w:customStyle="1" w:styleId="5CharChar">
    <w:name w:val="_标题5 Char Char"/>
    <w:link w:val="54"/>
    <w:rPr>
      <w:rFonts w:ascii="宋体" w:hAnsi="宋体"/>
      <w:b/>
      <w:bCs/>
      <w:kern w:val="2"/>
      <w:sz w:val="28"/>
      <w:szCs w:val="28"/>
      <w:lang w:val="x-none" w:eastAsia="x-none"/>
    </w:rPr>
  </w:style>
  <w:style w:type="paragraph" w:styleId="affff3">
    <w:name w:val="E-mail Signature"/>
    <w:basedOn w:val="ae"/>
    <w:pPr>
      <w:spacing w:line="360" w:lineRule="auto"/>
    </w:pPr>
    <w:rPr>
      <w:sz w:val="24"/>
    </w:rPr>
  </w:style>
  <w:style w:type="paragraph" w:customStyle="1" w:styleId="3h3H3level3PIM3Level3HeadHeading3-oldsect121">
    <w:name w:val="样式 标题 3h3H3level_3PIM 3Level 3 HeadHeading 3 - oldsect1.2...1"/>
    <w:basedOn w:val="33"/>
    <w:next w:val="ae"/>
    <w:pPr>
      <w:keepNext w:val="0"/>
      <w:keepLines w:val="0"/>
      <w:widowControl w:val="0"/>
      <w:spacing w:before="240" w:after="240" w:line="480" w:lineRule="auto"/>
    </w:pPr>
    <w:rPr>
      <w:rFonts w:ascii="宋体" w:hAnsi="宋体"/>
      <w:color w:val="000000"/>
      <w:sz w:val="30"/>
      <w:szCs w:val="20"/>
    </w:rPr>
  </w:style>
  <w:style w:type="paragraph" w:customStyle="1" w:styleId="1">
    <w:name w:val="标题1，章节第一层"/>
    <w:basedOn w:val="ae"/>
    <w:next w:val="afc"/>
    <w:pPr>
      <w:numPr>
        <w:numId w:val="2"/>
      </w:numPr>
      <w:tabs>
        <w:tab w:val="clear" w:pos="360"/>
        <w:tab w:val="left" w:pos="693"/>
      </w:tabs>
      <w:spacing w:beforeLines="200" w:before="624" w:afterLines="200" w:after="624" w:line="300" w:lineRule="auto"/>
      <w:outlineLvl w:val="0"/>
    </w:pPr>
    <w:rPr>
      <w:rFonts w:ascii="Arial" w:eastAsia="黑体" w:hAnsi="Arial"/>
      <w:sz w:val="36"/>
    </w:rPr>
  </w:style>
  <w:style w:type="paragraph" w:customStyle="1" w:styleId="ArialArial085">
    <w:name w:val="样式 (西文) Arial (中文) 宋体 (复杂脚本) Arial 首行缩进:  0.85 厘米"/>
    <w:basedOn w:val="ae"/>
    <w:pPr>
      <w:spacing w:beforeLines="50" w:before="156" w:afterLines="50" w:after="156" w:line="360" w:lineRule="auto"/>
      <w:ind w:rightChars="100" w:right="210"/>
    </w:pPr>
    <w:rPr>
      <w:rFonts w:ascii="宋体" w:hAnsi="宋体" w:cs="Arial"/>
      <w:szCs w:val="21"/>
    </w:rPr>
  </w:style>
  <w:style w:type="paragraph" w:styleId="24">
    <w:name w:val="Body Text Indent 2"/>
    <w:basedOn w:val="ae"/>
    <w:link w:val="23"/>
    <w:pPr>
      <w:adjustRightInd w:val="0"/>
      <w:snapToGrid w:val="0"/>
      <w:spacing w:line="300" w:lineRule="auto"/>
      <w:ind w:firstLineChars="200" w:firstLine="200"/>
    </w:pPr>
    <w:rPr>
      <w:kern w:val="2"/>
      <w:sz w:val="24"/>
      <w:szCs w:val="24"/>
      <w:lang w:eastAsia="zh-CN" w:bidi="ar-SA"/>
    </w:rPr>
  </w:style>
  <w:style w:type="paragraph" w:customStyle="1" w:styleId="afff3">
    <w:name w:val="表格标题"/>
    <w:basedOn w:val="ae"/>
    <w:link w:val="CharChar8"/>
    <w:pPr>
      <w:widowControl w:val="0"/>
      <w:snapToGrid w:val="0"/>
      <w:spacing w:beforeLines="50" w:before="156" w:after="0" w:line="240" w:lineRule="auto"/>
      <w:jc w:val="center"/>
    </w:pPr>
    <w:rPr>
      <w:rFonts w:ascii="Arial" w:hAnsi="Arial"/>
      <w:b/>
      <w:snapToGrid w:val="0"/>
      <w:sz w:val="20"/>
      <w:szCs w:val="21"/>
      <w:lang w:val="x-none" w:eastAsia="x-none" w:bidi="ar-SA"/>
    </w:rPr>
  </w:style>
  <w:style w:type="paragraph" w:styleId="10">
    <w:name w:val="index 1"/>
    <w:basedOn w:val="ae"/>
    <w:next w:val="ae"/>
    <w:pPr>
      <w:numPr>
        <w:ilvl w:val="4"/>
        <w:numId w:val="3"/>
      </w:numPr>
      <w:autoSpaceDE w:val="0"/>
      <w:adjustRightInd w:val="0"/>
      <w:snapToGrid w:val="0"/>
    </w:pPr>
    <w:rPr>
      <w:rFonts w:ascii="宋体" w:hAnsi="宋体" w:cs="宋体"/>
      <w:snapToGrid w:val="0"/>
    </w:rPr>
  </w:style>
  <w:style w:type="paragraph" w:customStyle="1" w:styleId="ListBullet2">
    <w:name w:val="List Bullet2"/>
    <w:basedOn w:val="ListBullet1"/>
    <w:pPr>
      <w:tabs>
        <w:tab w:val="left" w:pos="720"/>
      </w:tabs>
      <w:spacing w:before="120"/>
      <w:ind w:left="720" w:right="340" w:hanging="360"/>
    </w:pPr>
  </w:style>
  <w:style w:type="paragraph" w:styleId="affff4">
    <w:name w:val="index heading"/>
    <w:basedOn w:val="ae"/>
    <w:next w:val="10"/>
    <w:pPr>
      <w:keepNext/>
      <w:autoSpaceDE w:val="0"/>
      <w:adjustRightInd w:val="0"/>
      <w:snapToGrid w:val="0"/>
      <w:spacing w:after="120" w:line="480" w:lineRule="exact"/>
      <w:ind w:firstLine="482"/>
    </w:pPr>
    <w:rPr>
      <w:rFonts w:ascii="Garamond" w:eastAsia="PMingLiU" w:hAnsi="Garamond"/>
      <w:caps/>
      <w:snapToGrid w:val="0"/>
      <w:color w:val="808080"/>
      <w:kern w:val="28"/>
      <w:sz w:val="36"/>
      <w:szCs w:val="20"/>
      <w:lang w:eastAsia="zh-TW"/>
    </w:rPr>
  </w:style>
  <w:style w:type="paragraph" w:customStyle="1" w:styleId="affff5">
    <w:name w:val="±íÉí"/>
    <w:basedOn w:val="ae"/>
    <w:pPr>
      <w:overflowPunct w:val="0"/>
      <w:autoSpaceDE w:val="0"/>
      <w:autoSpaceDN w:val="0"/>
      <w:adjustRightInd w:val="0"/>
      <w:spacing w:line="300" w:lineRule="auto"/>
      <w:textAlignment w:val="baseline"/>
    </w:pPr>
    <w:rPr>
      <w:sz w:val="18"/>
      <w:szCs w:val="20"/>
    </w:rPr>
  </w:style>
  <w:style w:type="paragraph" w:customStyle="1" w:styleId="xl43">
    <w:name w:val="xl43"/>
    <w:basedOn w:val="ae"/>
    <w:pPr>
      <w:pBdr>
        <w:top w:val="single" w:sz="4" w:space="0" w:color="auto"/>
        <w:left w:val="single" w:sz="4"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NW">
    <w:name w:val="NW正文"/>
    <w:basedOn w:val="affff6"/>
    <w:pPr>
      <w:spacing w:before="120" w:after="0"/>
      <w:ind w:leftChars="0" w:left="0" w:firstLine="425"/>
    </w:pPr>
    <w:rPr>
      <w:rFonts w:ascii="Arial" w:hAnsi="Arial"/>
      <w:sz w:val="24"/>
      <w:szCs w:val="20"/>
    </w:rPr>
  </w:style>
  <w:style w:type="paragraph" w:customStyle="1" w:styleId="TableHeading">
    <w:name w:val="Table Heading"/>
    <w:basedOn w:val="TableText"/>
    <w:pPr>
      <w:numPr>
        <w:numId w:val="4"/>
      </w:numPr>
      <w:tabs>
        <w:tab w:val="clear" w:pos="984"/>
      </w:tabs>
      <w:spacing w:line="288" w:lineRule="auto"/>
      <w:ind w:left="0" w:firstLine="0"/>
      <w:jc w:val="center"/>
    </w:pPr>
    <w:rPr>
      <w:b/>
    </w:rPr>
  </w:style>
  <w:style w:type="paragraph" w:styleId="35">
    <w:name w:val="Body Text 3"/>
    <w:basedOn w:val="ae"/>
    <w:pPr>
      <w:spacing w:after="120"/>
    </w:pPr>
    <w:rPr>
      <w:sz w:val="16"/>
      <w:szCs w:val="16"/>
    </w:rPr>
  </w:style>
  <w:style w:type="paragraph" w:customStyle="1" w:styleId="affff7">
    <w:name w:val="二级节标题"/>
    <w:next w:val="ae"/>
    <w:pPr>
      <w:tabs>
        <w:tab w:val="left" w:pos="672"/>
        <w:tab w:val="left" w:pos="1080"/>
      </w:tabs>
      <w:spacing w:before="240" w:after="240" w:line="400" w:lineRule="atLeast"/>
      <w:ind w:left="709" w:hanging="709"/>
      <w:outlineLvl w:val="2"/>
    </w:pPr>
    <w:rPr>
      <w:rFonts w:ascii="Arial" w:hAnsi="Arial"/>
      <w:b/>
      <w:sz w:val="30"/>
      <w:szCs w:val="30"/>
    </w:rPr>
  </w:style>
  <w:style w:type="paragraph" w:customStyle="1" w:styleId="CM137">
    <w:name w:val="CM137"/>
    <w:basedOn w:val="Default"/>
    <w:next w:val="Default"/>
    <w:pPr>
      <w:spacing w:after="180"/>
    </w:pPr>
    <w:rPr>
      <w:rFonts w:ascii="EPKJJF+DFPHeiW5" w:eastAsia="EPKJJF+DFPHeiW5" w:cs="EPKJJF+DFPHeiW5"/>
      <w:color w:val="auto"/>
    </w:rPr>
  </w:style>
  <w:style w:type="paragraph" w:customStyle="1" w:styleId="16">
    <w:name w:val="附录1层"/>
    <w:basedOn w:val="ae"/>
    <w:next w:val="ae"/>
    <w:pPr>
      <w:adjustRightInd w:val="0"/>
      <w:snapToGrid w:val="0"/>
      <w:spacing w:beforeLines="25" w:before="78" w:line="300" w:lineRule="auto"/>
      <w:textAlignment w:val="baseline"/>
    </w:pPr>
    <w:rPr>
      <w:rFonts w:ascii="Arial" w:eastAsia="黑体" w:hAnsi="Arial"/>
      <w:sz w:val="28"/>
      <w:szCs w:val="20"/>
    </w:rPr>
  </w:style>
  <w:style w:type="paragraph" w:styleId="affff8">
    <w:name w:val="Signature"/>
    <w:basedOn w:val="ae"/>
    <w:pPr>
      <w:spacing w:line="360" w:lineRule="auto"/>
      <w:ind w:leftChars="2100" w:left="100"/>
    </w:pPr>
    <w:rPr>
      <w:sz w:val="24"/>
    </w:rPr>
  </w:style>
  <w:style w:type="paragraph" w:customStyle="1" w:styleId="jhTitle3">
    <w:name w:val="jhTitle3"/>
    <w:basedOn w:val="33"/>
    <w:next w:val="ae"/>
    <w:pPr>
      <w:keepNext w:val="0"/>
      <w:widowControl w:val="0"/>
      <w:numPr>
        <w:numId w:val="5"/>
      </w:numPr>
      <w:tabs>
        <w:tab w:val="clear" w:pos="1740"/>
        <w:tab w:val="left" w:pos="1134"/>
      </w:tabs>
      <w:spacing w:before="120" w:after="100"/>
      <w:jc w:val="both"/>
    </w:pPr>
    <w:rPr>
      <w:kern w:val="2"/>
      <w:sz w:val="32"/>
      <w:szCs w:val="20"/>
    </w:rPr>
  </w:style>
  <w:style w:type="paragraph" w:styleId="affff9">
    <w:name w:val="toa heading"/>
    <w:basedOn w:val="ae"/>
    <w:next w:val="ae"/>
    <w:pPr>
      <w:spacing w:before="240" w:after="120" w:line="288" w:lineRule="auto"/>
    </w:pPr>
    <w:rPr>
      <w:rFonts w:ascii="Arial" w:hAnsi="Arial" w:cs="Arial"/>
      <w:b/>
      <w:bCs/>
      <w:sz w:val="24"/>
    </w:rPr>
  </w:style>
  <w:style w:type="paragraph" w:customStyle="1" w:styleId="a0">
    <w:name w:val="_列表"/>
    <w:basedOn w:val="afff6"/>
    <w:link w:val="CharChar9"/>
    <w:pPr>
      <w:numPr>
        <w:numId w:val="3"/>
      </w:numPr>
      <w:tabs>
        <w:tab w:val="left" w:pos="902"/>
      </w:tabs>
      <w:spacing w:beforeLines="0" w:before="0" w:afterLines="0" w:after="0"/>
      <w:ind w:firstLineChars="0"/>
    </w:pPr>
  </w:style>
  <w:style w:type="paragraph" w:customStyle="1" w:styleId="26">
    <w:name w:val="标题2级"/>
    <w:basedOn w:val="ae"/>
    <w:pPr>
      <w:outlineLvl w:val="1"/>
    </w:pPr>
    <w:rPr>
      <w:b/>
    </w:rPr>
  </w:style>
  <w:style w:type="paragraph" w:customStyle="1" w:styleId="27">
    <w:name w:val="条目2"/>
    <w:basedOn w:val="ae"/>
    <w:pPr>
      <w:tabs>
        <w:tab w:val="left" w:pos="720"/>
      </w:tabs>
      <w:spacing w:line="360" w:lineRule="auto"/>
      <w:ind w:left="717" w:hanging="358"/>
    </w:pPr>
    <w:rPr>
      <w:sz w:val="24"/>
      <w:szCs w:val="20"/>
    </w:rPr>
  </w:style>
  <w:style w:type="paragraph" w:customStyle="1" w:styleId="43">
    <w:name w:val="标题4级"/>
    <w:basedOn w:val="ae"/>
    <w:pPr>
      <w:outlineLvl w:val="3"/>
    </w:pPr>
  </w:style>
  <w:style w:type="paragraph" w:customStyle="1" w:styleId="affffa">
    <w:name w:val="插入对象"/>
    <w:basedOn w:val="ae"/>
    <w:pPr>
      <w:keepLines/>
      <w:adjustRightInd w:val="0"/>
      <w:spacing w:line="354" w:lineRule="auto"/>
      <w:ind w:firstLine="425"/>
      <w:jc w:val="center"/>
      <w:textAlignment w:val="baseline"/>
    </w:pPr>
    <w:rPr>
      <w:sz w:val="24"/>
      <w:szCs w:val="20"/>
    </w:rPr>
  </w:style>
  <w:style w:type="paragraph" w:styleId="afff9">
    <w:name w:val="footer"/>
    <w:basedOn w:val="ae"/>
    <w:link w:val="afff8"/>
    <w:pPr>
      <w:tabs>
        <w:tab w:val="center" w:pos="4153"/>
        <w:tab w:val="right" w:pos="8306"/>
      </w:tabs>
      <w:snapToGrid w:val="0"/>
    </w:pPr>
    <w:rPr>
      <w:kern w:val="2"/>
      <w:sz w:val="18"/>
      <w:szCs w:val="18"/>
      <w:lang w:val="x-none" w:eastAsia="x-none" w:bidi="ar-SA"/>
    </w:rPr>
  </w:style>
  <w:style w:type="paragraph" w:customStyle="1" w:styleId="affffb">
    <w:name w:val="应答"/>
    <w:basedOn w:val="ae"/>
    <w:pPr>
      <w:spacing w:before="240" w:after="120" w:line="288" w:lineRule="auto"/>
      <w:ind w:left="624" w:hanging="624"/>
    </w:pPr>
    <w:rPr>
      <w:rFonts w:eastAsia="黑体"/>
      <w:bCs/>
    </w:rPr>
  </w:style>
  <w:style w:type="paragraph" w:styleId="55">
    <w:name w:val="index 5"/>
    <w:basedOn w:val="ae"/>
    <w:next w:val="ae"/>
    <w:pPr>
      <w:autoSpaceDE w:val="0"/>
      <w:adjustRightInd w:val="0"/>
      <w:snapToGrid w:val="0"/>
      <w:spacing w:beforeLines="50" w:before="156" w:afterLines="50" w:after="156"/>
      <w:ind w:leftChars="800" w:left="800" w:firstLine="482"/>
    </w:pPr>
    <w:rPr>
      <w:rFonts w:ascii="宋体" w:hAnsi="宋体"/>
      <w:snapToGrid w:val="0"/>
      <w:szCs w:val="20"/>
    </w:rPr>
  </w:style>
  <w:style w:type="paragraph" w:customStyle="1" w:styleId="xl30">
    <w:name w:val="xl30"/>
    <w:basedOn w:val="a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hAnsi="Arial Unicode MS"/>
      <w:color w:val="000000"/>
      <w:sz w:val="16"/>
      <w:szCs w:val="16"/>
    </w:rPr>
  </w:style>
  <w:style w:type="paragraph" w:customStyle="1" w:styleId="xl70">
    <w:name w:val="xl70"/>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sz w:val="20"/>
      <w:szCs w:val="20"/>
    </w:rPr>
  </w:style>
  <w:style w:type="paragraph" w:styleId="affffc">
    <w:name w:val="Message Header"/>
    <w:basedOn w:val="a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0"/>
    </w:rPr>
  </w:style>
  <w:style w:type="paragraph" w:styleId="affffd">
    <w:name w:val="No Spacing"/>
    <w:qFormat/>
    <w:rPr>
      <w:sz w:val="22"/>
      <w:szCs w:val="22"/>
      <w:lang w:eastAsia="en-US" w:bidi="en-US"/>
    </w:rPr>
  </w:style>
  <w:style w:type="paragraph" w:styleId="44">
    <w:name w:val="List Number 4"/>
    <w:basedOn w:val="ae"/>
    <w:pPr>
      <w:tabs>
        <w:tab w:val="left" w:pos="425"/>
      </w:tabs>
      <w:adjustRightInd w:val="0"/>
      <w:spacing w:before="120" w:after="120" w:line="400" w:lineRule="atLeast"/>
      <w:ind w:left="425" w:hanging="425"/>
      <w:textAlignment w:val="baseline"/>
    </w:pPr>
    <w:rPr>
      <w:sz w:val="24"/>
      <w:szCs w:val="20"/>
    </w:rPr>
  </w:style>
  <w:style w:type="paragraph" w:customStyle="1" w:styleId="17">
    <w:name w:val="正文1"/>
    <w:basedOn w:val="ae"/>
    <w:pPr>
      <w:overflowPunct w:val="0"/>
      <w:autoSpaceDE w:val="0"/>
      <w:autoSpaceDN w:val="0"/>
      <w:adjustRightInd w:val="0"/>
      <w:spacing w:line="360" w:lineRule="auto"/>
      <w:ind w:firstLine="567"/>
    </w:pPr>
    <w:rPr>
      <w:rFonts w:ascii="Arial" w:hAnsi="Arial"/>
      <w:bCs/>
      <w:sz w:val="28"/>
      <w:szCs w:val="20"/>
    </w:rPr>
  </w:style>
  <w:style w:type="paragraph" w:customStyle="1" w:styleId="Paragraph3">
    <w:name w:val="Paragraph3"/>
    <w:basedOn w:val="ae"/>
    <w:pPr>
      <w:spacing w:before="80"/>
      <w:ind w:left="1530"/>
    </w:pPr>
    <w:rPr>
      <w:rFonts w:ascii="宋体"/>
      <w:snapToGrid w:val="0"/>
      <w:sz w:val="24"/>
      <w:szCs w:val="20"/>
    </w:rPr>
  </w:style>
  <w:style w:type="paragraph" w:customStyle="1" w:styleId="54">
    <w:name w:val="_标题5"/>
    <w:basedOn w:val="52"/>
    <w:next w:val="afff6"/>
    <w:link w:val="5CharChar"/>
    <w:pPr>
      <w:widowControl w:val="0"/>
      <w:numPr>
        <w:ilvl w:val="0"/>
        <w:numId w:val="0"/>
      </w:numPr>
      <w:spacing w:before="0"/>
      <w:jc w:val="both"/>
    </w:pPr>
    <w:rPr>
      <w:rFonts w:ascii="宋体" w:hAnsi="宋体"/>
      <w:b/>
      <w:bCs/>
      <w:color w:val="auto"/>
      <w:kern w:val="2"/>
      <w:sz w:val="28"/>
      <w:szCs w:val="28"/>
      <w:lang w:eastAsia="x-none" w:bidi="ar-SA"/>
    </w:rPr>
  </w:style>
  <w:style w:type="paragraph" w:styleId="affffe">
    <w:name w:val="macro"/>
    <w:basedOn w:val="ae"/>
    <w:rPr>
      <w:rFonts w:ascii="Courier New" w:hAnsi="Courier New"/>
      <w:snapToGrid w:val="0"/>
      <w:spacing w:val="-5"/>
      <w:sz w:val="24"/>
      <w:szCs w:val="20"/>
    </w:rPr>
  </w:style>
  <w:style w:type="paragraph" w:customStyle="1" w:styleId="afffff">
    <w:name w:val="正文居中"/>
    <w:basedOn w:val="ae"/>
    <w:pPr>
      <w:spacing w:beforeLines="50" w:before="156" w:afterLines="50" w:after="156"/>
      <w:jc w:val="center"/>
    </w:pPr>
    <w:rPr>
      <w:rFonts w:eastAsia="仿宋_GB2312"/>
      <w:sz w:val="24"/>
      <w:szCs w:val="20"/>
    </w:rPr>
  </w:style>
  <w:style w:type="paragraph" w:customStyle="1" w:styleId="bodytext2">
    <w:name w:val="bodytext2"/>
    <w:basedOn w:val="ae"/>
    <w:pPr>
      <w:spacing w:before="100" w:beforeAutospacing="1" w:after="100" w:afterAutospacing="1"/>
    </w:pPr>
    <w:rPr>
      <w:rFonts w:ascii="宋体" w:hAnsi="宋体"/>
      <w:sz w:val="24"/>
    </w:rPr>
  </w:style>
  <w:style w:type="paragraph" w:styleId="56">
    <w:name w:val="toc 5"/>
    <w:basedOn w:val="ae"/>
    <w:next w:val="ae"/>
    <w:pPr>
      <w:ind w:left="840"/>
    </w:pPr>
    <w:rPr>
      <w:sz w:val="20"/>
      <w:szCs w:val="18"/>
    </w:rPr>
  </w:style>
  <w:style w:type="paragraph" w:customStyle="1" w:styleId="p16">
    <w:name w:val="p16"/>
    <w:basedOn w:val="ae"/>
    <w:pPr>
      <w:spacing w:before="152" w:after="160" w:line="360" w:lineRule="auto"/>
      <w:jc w:val="center"/>
    </w:pPr>
    <w:rPr>
      <w:rFonts w:ascii="仿宋_GB2312" w:eastAsia="仿宋_GB2312" w:hAnsi="宋体" w:cs="宋体"/>
      <w:sz w:val="24"/>
    </w:rPr>
  </w:style>
  <w:style w:type="paragraph" w:styleId="71">
    <w:name w:val="toc 7"/>
    <w:basedOn w:val="ae"/>
    <w:next w:val="ae"/>
    <w:pPr>
      <w:ind w:left="1260"/>
    </w:pPr>
    <w:rPr>
      <w:sz w:val="18"/>
      <w:szCs w:val="18"/>
    </w:rPr>
  </w:style>
  <w:style w:type="paragraph" w:customStyle="1" w:styleId="CharCharCharCharCharChar1Char">
    <w:name w:val="Char Char Char Char Char Char1 Char"/>
    <w:basedOn w:val="ae"/>
    <w:pPr>
      <w:spacing w:after="160" w:line="240" w:lineRule="exact"/>
    </w:pPr>
    <w:rPr>
      <w:rFonts w:ascii="Verdana" w:eastAsia="仿宋_GB2312" w:hAnsi="Verdana"/>
      <w:sz w:val="30"/>
      <w:szCs w:val="30"/>
    </w:rPr>
  </w:style>
  <w:style w:type="paragraph" w:customStyle="1" w:styleId="xl52">
    <w:name w:val="xl52"/>
    <w:basedOn w:val="ae"/>
    <w:pPr>
      <w:pBdr>
        <w:top w:val="single" w:sz="4" w:space="0" w:color="auto"/>
        <w:left w:val="single" w:sz="4" w:space="0" w:color="auto"/>
        <w:bottom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NormalIndentalCharCharCharCharCharChar">
    <w:name w:val="Normal Indental Char Char Char Char Char Char"/>
    <w:basedOn w:val="ae"/>
    <w:pPr>
      <w:overflowPunct w:val="0"/>
      <w:autoSpaceDE w:val="0"/>
      <w:autoSpaceDN w:val="0"/>
      <w:adjustRightInd w:val="0"/>
      <w:spacing w:after="240" w:line="360" w:lineRule="auto"/>
      <w:ind w:firstLineChars="200" w:firstLine="520"/>
    </w:pPr>
    <w:rPr>
      <w:rFonts w:ascii="Arial Narrow" w:eastAsia="楷体_GB2312" w:hAnsi="Arial Narrow"/>
      <w:spacing w:val="10"/>
      <w:sz w:val="24"/>
      <w:szCs w:val="20"/>
    </w:rPr>
  </w:style>
  <w:style w:type="paragraph" w:customStyle="1" w:styleId="xl91">
    <w:name w:val="xl91"/>
    <w:basedOn w:val="ae"/>
    <w:pPr>
      <w:pBdr>
        <w:left w:val="single" w:sz="4" w:space="0" w:color="auto"/>
        <w:bottom w:val="single" w:sz="4" w:space="0" w:color="auto"/>
        <w:right w:val="single" w:sz="4" w:space="0" w:color="auto"/>
      </w:pBdr>
      <w:spacing w:before="100" w:beforeAutospacing="1" w:after="100" w:afterAutospacing="1"/>
    </w:pPr>
    <w:rPr>
      <w:rFonts w:ascii="宋体" w:hAnsi="宋体"/>
      <w:b/>
      <w:bCs/>
      <w:sz w:val="20"/>
      <w:szCs w:val="20"/>
    </w:rPr>
  </w:style>
  <w:style w:type="paragraph" w:styleId="91">
    <w:name w:val="toc 9"/>
    <w:basedOn w:val="ae"/>
    <w:next w:val="ae"/>
    <w:pPr>
      <w:ind w:left="1680"/>
    </w:pPr>
    <w:rPr>
      <w:sz w:val="18"/>
      <w:szCs w:val="18"/>
    </w:rPr>
  </w:style>
  <w:style w:type="paragraph" w:customStyle="1" w:styleId="ParaChar">
    <w:name w:val="默认段落字体 Para Char"/>
    <w:basedOn w:val="ae"/>
    <w:pPr>
      <w:numPr>
        <w:numId w:val="6"/>
      </w:numPr>
      <w:tabs>
        <w:tab w:val="clear" w:pos="420"/>
        <w:tab w:val="left" w:pos="360"/>
        <w:tab w:val="left" w:pos="1380"/>
      </w:tabs>
      <w:ind w:left="0" w:firstLine="425"/>
    </w:pPr>
    <w:rPr>
      <w:sz w:val="24"/>
      <w:szCs w:val="20"/>
    </w:rPr>
  </w:style>
  <w:style w:type="paragraph" w:customStyle="1" w:styleId="afffff0">
    <w:name w:val="答复"/>
    <w:basedOn w:val="affff1"/>
    <w:next w:val="ae"/>
    <w:pPr>
      <w:adjustRightInd/>
      <w:snapToGrid/>
      <w:ind w:firstLineChars="0" w:firstLine="0"/>
    </w:pPr>
    <w:rPr>
      <w:b/>
      <w:spacing w:val="20"/>
      <w:sz w:val="24"/>
    </w:rPr>
  </w:style>
  <w:style w:type="paragraph" w:styleId="72">
    <w:name w:val="index 7"/>
    <w:basedOn w:val="ae"/>
    <w:next w:val="ae"/>
    <w:pPr>
      <w:autoSpaceDE w:val="0"/>
      <w:adjustRightInd w:val="0"/>
      <w:snapToGrid w:val="0"/>
      <w:spacing w:beforeLines="50" w:before="156" w:afterLines="50" w:after="156"/>
      <w:ind w:leftChars="1200" w:left="1200" w:firstLine="482"/>
    </w:pPr>
    <w:rPr>
      <w:rFonts w:ascii="宋体" w:hAnsi="宋体"/>
      <w:snapToGrid w:val="0"/>
      <w:szCs w:val="20"/>
    </w:rPr>
  </w:style>
  <w:style w:type="paragraph" w:customStyle="1" w:styleId="xl62">
    <w:name w:val="xl62"/>
    <w:basedOn w:val="ae"/>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styleId="afffff1">
    <w:name w:val="Block Text"/>
    <w:basedOn w:val="ae"/>
    <w:pPr>
      <w:spacing w:after="120"/>
      <w:ind w:leftChars="700" w:left="1440" w:rightChars="700" w:right="1440"/>
    </w:pPr>
    <w:rPr>
      <w:szCs w:val="20"/>
    </w:rPr>
  </w:style>
  <w:style w:type="paragraph" w:customStyle="1" w:styleId="afffff2">
    <w:name w:val="三级节标题"/>
    <w:next w:val="ae"/>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aff1">
    <w:name w:val="正文(缩进) 五号"/>
    <w:basedOn w:val="ae"/>
    <w:link w:val="CharChar0"/>
    <w:pPr>
      <w:spacing w:after="120" w:line="360" w:lineRule="auto"/>
      <w:ind w:firstLineChars="200" w:firstLine="420"/>
    </w:pPr>
    <w:rPr>
      <w:rFonts w:ascii="Arial" w:hAnsi="Arial"/>
      <w:sz w:val="21"/>
      <w:szCs w:val="20"/>
      <w:lang w:eastAsia="zh-CN" w:bidi="ar-SA"/>
    </w:rPr>
  </w:style>
  <w:style w:type="paragraph" w:customStyle="1" w:styleId="afffff3">
    <w:name w:val="首行缩进"/>
    <w:basedOn w:val="ae"/>
    <w:pPr>
      <w:autoSpaceDE w:val="0"/>
      <w:adjustRightInd w:val="0"/>
      <w:snapToGrid w:val="0"/>
      <w:spacing w:line="360" w:lineRule="auto"/>
      <w:ind w:firstLineChars="200" w:firstLine="480"/>
    </w:pPr>
    <w:rPr>
      <w:rFonts w:ascii="宋体" w:hAnsi="宋体"/>
      <w:snapToGrid w:val="0"/>
      <w:sz w:val="24"/>
      <w:szCs w:val="20"/>
    </w:rPr>
  </w:style>
  <w:style w:type="paragraph" w:customStyle="1" w:styleId="line15">
    <w:name w:val="line15"/>
    <w:basedOn w:val="ae"/>
    <w:pPr>
      <w:spacing w:before="100" w:beforeAutospacing="1" w:after="100" w:afterAutospacing="1" w:line="300" w:lineRule="atLeast"/>
    </w:pPr>
    <w:rPr>
      <w:rFonts w:ascii="Arial" w:hAnsi="Arial" w:cs="Arial"/>
      <w:sz w:val="24"/>
    </w:rPr>
  </w:style>
  <w:style w:type="paragraph" w:customStyle="1" w:styleId="4bulletblbbPIM4H4h4heading4sect1234RefHead">
    <w:name w:val="样式 标题 4bulletblbbPIM 4H4h4heading 4sect 1.2.3.4Ref Head..."/>
    <w:basedOn w:val="40"/>
    <w:pPr>
      <w:keepNext w:val="0"/>
      <w:numPr>
        <w:numId w:val="0"/>
      </w:numPr>
      <w:spacing w:before="156"/>
    </w:pPr>
    <w:rPr>
      <w:szCs w:val="20"/>
    </w:rPr>
  </w:style>
  <w:style w:type="paragraph" w:styleId="afffff4">
    <w:name w:val="footnote text"/>
    <w:basedOn w:val="ae"/>
    <w:pPr>
      <w:snapToGrid w:val="0"/>
    </w:pPr>
    <w:rPr>
      <w:sz w:val="18"/>
      <w:szCs w:val="18"/>
    </w:rPr>
  </w:style>
  <w:style w:type="paragraph" w:customStyle="1" w:styleId="xl32">
    <w:name w:val="xl32"/>
    <w:basedOn w:val="ae"/>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styleId="affff6">
    <w:name w:val="Body Text Indent"/>
    <w:basedOn w:val="ae"/>
    <w:pPr>
      <w:spacing w:after="120"/>
      <w:ind w:leftChars="200" w:left="420"/>
    </w:pPr>
  </w:style>
  <w:style w:type="paragraph" w:customStyle="1" w:styleId="afffff5">
    <w:name w:val="文件标识号"/>
    <w:basedOn w:val="ae"/>
    <w:pPr>
      <w:adjustRightInd w:val="0"/>
      <w:snapToGrid w:val="0"/>
      <w:spacing w:before="120" w:after="120" w:line="1440" w:lineRule="auto"/>
      <w:jc w:val="center"/>
      <w:textAlignment w:val="baseline"/>
    </w:pPr>
    <w:rPr>
      <w:rFonts w:ascii="Arial" w:eastAsia="黑体" w:hAnsi="Arial"/>
      <w:spacing w:val="10"/>
      <w:sz w:val="32"/>
      <w:szCs w:val="20"/>
    </w:rPr>
  </w:style>
  <w:style w:type="paragraph" w:customStyle="1" w:styleId="Bullet2">
    <w:name w:val="Bullet2"/>
    <w:basedOn w:val="ae"/>
    <w:pPr>
      <w:spacing w:line="360" w:lineRule="auto"/>
      <w:ind w:left="1440" w:hanging="360"/>
    </w:pPr>
    <w:rPr>
      <w:rFonts w:ascii="宋体"/>
      <w:snapToGrid w:val="0"/>
      <w:color w:val="000080"/>
      <w:sz w:val="24"/>
      <w:szCs w:val="20"/>
    </w:rPr>
  </w:style>
  <w:style w:type="paragraph" w:customStyle="1" w:styleId="1H1H11H12H13H14H15H16H17H18H19H110H111H112H12">
    <w:name w:val="样式 标题 1H1H11H12H13H14H15H16H17H18H19H110H111H112H1...2"/>
    <w:basedOn w:val="13"/>
    <w:next w:val="28"/>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Heading1">
    <w:name w:val="附录 Heading 1"/>
    <w:basedOn w:val="13"/>
    <w:pPr>
      <w:keepLines w:val="0"/>
      <w:pageBreakBefore/>
      <w:numPr>
        <w:numId w:val="5"/>
      </w:numPr>
      <w:tabs>
        <w:tab w:val="left" w:pos="900"/>
      </w:tabs>
      <w:spacing w:before="100" w:beforeAutospacing="1" w:after="120" w:line="480" w:lineRule="auto"/>
      <w:jc w:val="center"/>
    </w:pPr>
    <w:rPr>
      <w:rFonts w:ascii="宋体" w:hAnsi="宋体" w:cs="Microsoft Sans Serif"/>
      <w:color w:val="000000"/>
      <w:kern w:val="32"/>
      <w:sz w:val="40"/>
      <w:szCs w:val="32"/>
    </w:rPr>
  </w:style>
  <w:style w:type="paragraph" w:customStyle="1" w:styleId="Bullet">
    <w:name w:val="Bullet"/>
    <w:basedOn w:val="ae"/>
    <w:pPr>
      <w:tabs>
        <w:tab w:val="left" w:pos="0"/>
        <w:tab w:val="left" w:pos="720"/>
      </w:tabs>
      <w:spacing w:before="120"/>
      <w:ind w:left="720" w:right="360"/>
    </w:pPr>
    <w:rPr>
      <w:rFonts w:ascii="宋体"/>
      <w:snapToGrid w:val="0"/>
      <w:sz w:val="24"/>
      <w:szCs w:val="20"/>
    </w:rPr>
  </w:style>
  <w:style w:type="paragraph" w:styleId="afffb">
    <w:name w:val="Subtitle"/>
    <w:basedOn w:val="ae"/>
    <w:next w:val="ae"/>
    <w:link w:val="afffa"/>
    <w:qFormat/>
    <w:rPr>
      <w:rFonts w:ascii="Cambria" w:hAnsi="Cambria"/>
      <w:i/>
      <w:iCs/>
      <w:color w:val="4F81BD"/>
      <w:spacing w:val="15"/>
      <w:sz w:val="24"/>
      <w:szCs w:val="24"/>
      <w:lang w:val="x-none" w:eastAsia="x-none" w:bidi="ar-SA"/>
    </w:rPr>
  </w:style>
  <w:style w:type="paragraph" w:customStyle="1" w:styleId="NormalCenered">
    <w:name w:val="Normal Cenered"/>
    <w:basedOn w:val="ae"/>
    <w:pPr>
      <w:tabs>
        <w:tab w:val="left" w:pos="6660"/>
      </w:tabs>
      <w:spacing w:before="240" w:after="120" w:line="288" w:lineRule="auto"/>
      <w:jc w:val="center"/>
    </w:pPr>
  </w:style>
  <w:style w:type="paragraph" w:styleId="afffff6">
    <w:name w:val="Closing"/>
    <w:basedOn w:val="ae"/>
    <w:pPr>
      <w:ind w:leftChars="2100" w:left="100"/>
    </w:pPr>
    <w:rPr>
      <w:rFonts w:ascii="宋体" w:hAnsi="宋体"/>
      <w:snapToGrid w:val="0"/>
      <w:sz w:val="28"/>
      <w:szCs w:val="20"/>
    </w:rPr>
  </w:style>
  <w:style w:type="paragraph" w:customStyle="1" w:styleId="18">
    <w:name w:val="段落1"/>
    <w:basedOn w:val="ae"/>
    <w:pPr>
      <w:tabs>
        <w:tab w:val="left" w:pos="2520"/>
      </w:tabs>
      <w:adjustRightInd w:val="0"/>
      <w:spacing w:after="120" w:line="360" w:lineRule="auto"/>
      <w:ind w:firstLineChars="200" w:firstLine="420"/>
      <w:textAlignment w:val="baseline"/>
    </w:pPr>
    <w:rPr>
      <w:rFonts w:ascii="宋体"/>
      <w:color w:val="000000"/>
      <w:szCs w:val="21"/>
    </w:rPr>
  </w:style>
  <w:style w:type="paragraph" w:customStyle="1" w:styleId="xl80">
    <w:name w:val="xl80"/>
    <w:basedOn w:val="ae"/>
    <w:pPr>
      <w:pBdr>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sz w:val="20"/>
      <w:szCs w:val="20"/>
    </w:rPr>
  </w:style>
  <w:style w:type="paragraph" w:customStyle="1" w:styleId="Default">
    <w:name w:val="Default"/>
    <w:pPr>
      <w:widowControl w:val="0"/>
      <w:autoSpaceDE w:val="0"/>
      <w:autoSpaceDN w:val="0"/>
      <w:adjustRightInd w:val="0"/>
      <w:spacing w:after="200" w:line="276" w:lineRule="auto"/>
    </w:pPr>
    <w:rPr>
      <w:rFonts w:ascii="宋体" w:cs="宋体"/>
      <w:color w:val="000000"/>
      <w:sz w:val="24"/>
      <w:szCs w:val="24"/>
    </w:rPr>
  </w:style>
  <w:style w:type="paragraph" w:customStyle="1" w:styleId="afffff7">
    <w:name w:val="文头字"/>
    <w:basedOn w:val="ae"/>
    <w:pPr>
      <w:adjustRightInd w:val="0"/>
      <w:snapToGrid w:val="0"/>
      <w:spacing w:before="200" w:line="360" w:lineRule="auto"/>
      <w:jc w:val="center"/>
      <w:textAlignment w:val="baseline"/>
    </w:pPr>
    <w:rPr>
      <w:rFonts w:ascii="Arial" w:hAnsi="Arial"/>
      <w:b/>
      <w:snapToGrid w:val="0"/>
      <w:color w:val="FF0000"/>
      <w:spacing w:val="100"/>
      <w:sz w:val="48"/>
      <w:szCs w:val="20"/>
    </w:rPr>
  </w:style>
  <w:style w:type="paragraph" w:customStyle="1" w:styleId="xl81">
    <w:name w:val="xl81"/>
    <w:basedOn w:val="ae"/>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sz w:val="20"/>
      <w:szCs w:val="20"/>
    </w:rPr>
  </w:style>
  <w:style w:type="paragraph" w:styleId="afffff8">
    <w:name w:val="annotation text"/>
    <w:basedOn w:val="ae"/>
  </w:style>
  <w:style w:type="paragraph" w:customStyle="1" w:styleId="11">
    <w:name w:val="招标文件1"/>
    <w:basedOn w:val="ae"/>
    <w:pPr>
      <w:keepLines/>
      <w:numPr>
        <w:ilvl w:val="1"/>
        <w:numId w:val="7"/>
      </w:numPr>
      <w:tabs>
        <w:tab w:val="left" w:pos="420"/>
      </w:tabs>
      <w:spacing w:before="120" w:after="120" w:line="480" w:lineRule="exact"/>
      <w:outlineLvl w:val="1"/>
    </w:pPr>
    <w:rPr>
      <w:rFonts w:ascii="宋体"/>
      <w:b/>
      <w:spacing w:val="10"/>
      <w:w w:val="95"/>
      <w:sz w:val="28"/>
    </w:rPr>
  </w:style>
  <w:style w:type="paragraph" w:customStyle="1" w:styleId="36">
    <w:name w:val="样式 _标题3 + 两端对齐"/>
    <w:basedOn w:val="37"/>
    <w:pPr>
      <w:ind w:right="100"/>
    </w:pPr>
    <w:rPr>
      <w:rFonts w:cs="宋体"/>
      <w:szCs w:val="20"/>
    </w:rPr>
  </w:style>
  <w:style w:type="paragraph" w:customStyle="1" w:styleId="afffff9">
    <w:name w:val="文件修改历史"/>
    <w:next w:val="ae"/>
    <w:pPr>
      <w:snapToGrid w:val="0"/>
      <w:jc w:val="center"/>
    </w:pPr>
    <w:rPr>
      <w:rFonts w:ascii="宋体" w:hAnsi="Times New Roman"/>
      <w:b/>
      <w:sz w:val="44"/>
      <w:szCs w:val="30"/>
    </w:rPr>
  </w:style>
  <w:style w:type="paragraph" w:customStyle="1" w:styleId="xl83">
    <w:name w:val="xl83"/>
    <w:basedOn w:val="ae"/>
    <w:pPr>
      <w:pBdr>
        <w:left w:val="single" w:sz="4" w:space="0" w:color="auto"/>
        <w:bottom w:val="single" w:sz="4" w:space="0" w:color="auto"/>
        <w:right w:val="single" w:sz="4" w:space="0" w:color="auto"/>
      </w:pBdr>
      <w:shd w:val="clear" w:color="auto" w:fill="FFFFFF"/>
      <w:spacing w:before="100" w:beforeAutospacing="1" w:after="100" w:afterAutospacing="1"/>
      <w:jc w:val="center"/>
    </w:pPr>
    <w:rPr>
      <w:sz w:val="20"/>
      <w:szCs w:val="20"/>
    </w:rPr>
  </w:style>
  <w:style w:type="paragraph" w:styleId="19">
    <w:name w:val="toc 1"/>
    <w:basedOn w:val="ae"/>
    <w:next w:val="ae"/>
    <w:uiPriority w:val="39"/>
    <w:pPr>
      <w:spacing w:before="120" w:after="120"/>
    </w:pPr>
    <w:rPr>
      <w:bCs/>
      <w:caps/>
      <w:sz w:val="21"/>
      <w:szCs w:val="20"/>
    </w:rPr>
  </w:style>
  <w:style w:type="paragraph" w:styleId="afffffa">
    <w:name w:val="endnote text"/>
    <w:basedOn w:val="ae"/>
    <w:pPr>
      <w:tabs>
        <w:tab w:val="left" w:pos="187"/>
      </w:tabs>
      <w:autoSpaceDE w:val="0"/>
      <w:adjustRightInd w:val="0"/>
      <w:snapToGrid w:val="0"/>
      <w:spacing w:after="120" w:line="220" w:lineRule="exact"/>
      <w:ind w:left="187" w:hanging="187"/>
    </w:pPr>
    <w:rPr>
      <w:rFonts w:ascii="Garamond" w:eastAsia="PMingLiU" w:hAnsi="Garamond"/>
      <w:snapToGrid w:val="0"/>
      <w:sz w:val="18"/>
      <w:szCs w:val="20"/>
      <w:lang w:eastAsia="zh-TW"/>
    </w:rPr>
  </w:style>
  <w:style w:type="paragraph" w:customStyle="1" w:styleId="a1">
    <w:name w:val="注×："/>
    <w:pPr>
      <w:widowControl w:val="0"/>
      <w:numPr>
        <w:numId w:val="8"/>
      </w:numPr>
      <w:tabs>
        <w:tab w:val="clear" w:pos="840"/>
        <w:tab w:val="left" w:pos="630"/>
      </w:tabs>
      <w:autoSpaceDE w:val="0"/>
      <w:autoSpaceDN w:val="0"/>
      <w:spacing w:after="200" w:line="276" w:lineRule="auto"/>
      <w:jc w:val="both"/>
    </w:pPr>
    <w:rPr>
      <w:rFonts w:ascii="宋体"/>
      <w:sz w:val="18"/>
      <w:szCs w:val="22"/>
    </w:rPr>
  </w:style>
  <w:style w:type="paragraph" w:styleId="afffffb">
    <w:name w:val="List Number"/>
    <w:basedOn w:val="ae"/>
  </w:style>
  <w:style w:type="paragraph" w:customStyle="1" w:styleId="4">
    <w:name w:val="标题4，章节第四层"/>
    <w:basedOn w:val="ae"/>
    <w:next w:val="afc"/>
    <w:pPr>
      <w:numPr>
        <w:ilvl w:val="3"/>
        <w:numId w:val="2"/>
      </w:numPr>
      <w:tabs>
        <w:tab w:val="clear" w:pos="1965"/>
        <w:tab w:val="left" w:pos="630"/>
      </w:tabs>
      <w:outlineLvl w:val="3"/>
    </w:pPr>
    <w:rPr>
      <w:rFonts w:ascii="Arial" w:eastAsia="华文细黑" w:hAnsi="Arial"/>
      <w:sz w:val="30"/>
    </w:rPr>
  </w:style>
  <w:style w:type="paragraph" w:customStyle="1" w:styleId="affe">
    <w:name w:val="_正文段落加粗"/>
    <w:basedOn w:val="afff6"/>
    <w:link w:val="CharChar6"/>
    <w:rPr>
      <w:b/>
    </w:rPr>
  </w:style>
  <w:style w:type="paragraph" w:customStyle="1" w:styleId="Char0">
    <w:name w:val="Char"/>
    <w:basedOn w:val="ae"/>
    <w:pPr>
      <w:spacing w:line="360" w:lineRule="auto"/>
    </w:pPr>
    <w:rPr>
      <w:rFonts w:ascii="Tahoma" w:hAnsi="Tahoma"/>
      <w:sz w:val="24"/>
      <w:szCs w:val="20"/>
    </w:rPr>
  </w:style>
  <w:style w:type="paragraph" w:customStyle="1" w:styleId="afffffc">
    <w:name w:val="单位名称"/>
    <w:basedOn w:val="ae"/>
    <w:pPr>
      <w:adjustRightInd w:val="0"/>
      <w:snapToGrid w:val="0"/>
      <w:spacing w:before="240" w:after="40" w:line="300" w:lineRule="auto"/>
      <w:jc w:val="center"/>
      <w:textAlignment w:val="baseline"/>
    </w:pPr>
    <w:rPr>
      <w:rFonts w:ascii="Arial" w:hAnsi="Arial"/>
      <w:snapToGrid w:val="0"/>
      <w:spacing w:val="10"/>
      <w:sz w:val="32"/>
      <w:szCs w:val="20"/>
    </w:rPr>
  </w:style>
  <w:style w:type="paragraph" w:styleId="29">
    <w:name w:val="index 2"/>
    <w:basedOn w:val="ae"/>
    <w:next w:val="ae"/>
    <w:pPr>
      <w:autoSpaceDE w:val="0"/>
      <w:adjustRightInd w:val="0"/>
      <w:snapToGrid w:val="0"/>
      <w:spacing w:beforeLines="50" w:before="156" w:afterLines="50" w:after="156"/>
      <w:ind w:leftChars="200" w:left="200" w:firstLine="482"/>
    </w:pPr>
    <w:rPr>
      <w:rFonts w:ascii="宋体" w:hAnsi="宋体"/>
      <w:snapToGrid w:val="0"/>
      <w:szCs w:val="20"/>
    </w:rPr>
  </w:style>
  <w:style w:type="paragraph" w:customStyle="1" w:styleId="afc">
    <w:name w:val="正文格式"/>
    <w:basedOn w:val="ae"/>
    <w:link w:val="Char1"/>
    <w:pPr>
      <w:tabs>
        <w:tab w:val="left" w:pos="-426"/>
      </w:tabs>
      <w:adjustRightInd w:val="0"/>
      <w:snapToGrid w:val="0"/>
      <w:spacing w:beforeLines="25" w:before="78" w:line="400" w:lineRule="exact"/>
      <w:ind w:left="-426"/>
    </w:pPr>
    <w:rPr>
      <w:rFonts w:ascii="宋体" w:eastAsia="新宋体" w:hAnsi="宋体"/>
      <w:sz w:val="24"/>
      <w:szCs w:val="20"/>
      <w:lang w:val="x-none" w:eastAsia="x-none" w:bidi="ar-SA"/>
    </w:rPr>
  </w:style>
  <w:style w:type="paragraph" w:customStyle="1" w:styleId="2a">
    <w:name w:val="样式 正文文本缩进 + 段前: 2 字符"/>
    <w:basedOn w:val="affff6"/>
    <w:pPr>
      <w:spacing w:beforeLines="50" w:before="156" w:afterLines="50" w:after="156" w:line="360" w:lineRule="auto"/>
      <w:ind w:leftChars="0" w:left="0" w:firstLineChars="200" w:firstLine="480"/>
    </w:pPr>
    <w:rPr>
      <w:sz w:val="24"/>
      <w:szCs w:val="20"/>
      <w:lang w:eastAsia="zh-TW"/>
    </w:rPr>
  </w:style>
  <w:style w:type="paragraph" w:styleId="HTML1">
    <w:name w:val="HTML Preformatted"/>
    <w:basedOn w:val="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仿宋体"/>
      <w:sz w:val="20"/>
      <w:szCs w:val="20"/>
    </w:rPr>
  </w:style>
  <w:style w:type="paragraph" w:customStyle="1" w:styleId="xl44">
    <w:name w:val="xl44"/>
    <w:basedOn w:val="ae"/>
    <w:pP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styleId="81">
    <w:name w:val="toc 8"/>
    <w:basedOn w:val="ae"/>
    <w:next w:val="ae"/>
    <w:pPr>
      <w:ind w:left="1470"/>
    </w:pPr>
    <w:rPr>
      <w:sz w:val="18"/>
      <w:szCs w:val="18"/>
    </w:rPr>
  </w:style>
  <w:style w:type="paragraph" w:customStyle="1" w:styleId="xl71">
    <w:name w:val="xl71"/>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sz w:val="20"/>
      <w:szCs w:val="20"/>
    </w:rPr>
  </w:style>
  <w:style w:type="paragraph" w:customStyle="1" w:styleId="Char1CharCharCharCharCharChar">
    <w:name w:val="Char1 Char Char Char Char Char Char"/>
    <w:basedOn w:val="ae"/>
    <w:rPr>
      <w:rFonts w:ascii="Tahoma" w:hAnsi="Tahoma"/>
      <w:sz w:val="24"/>
      <w:szCs w:val="20"/>
    </w:rPr>
  </w:style>
  <w:style w:type="paragraph" w:customStyle="1" w:styleId="NABBNKNormal">
    <w:name w:val="N ABBNK Normal"/>
    <w:basedOn w:val="ae"/>
    <w:pPr>
      <w:keepLines/>
    </w:pPr>
    <w:rPr>
      <w:rFonts w:ascii="Arial" w:hAnsi="Arial"/>
      <w:sz w:val="20"/>
      <w:szCs w:val="20"/>
      <w:lang w:val="nb-NO"/>
    </w:rPr>
  </w:style>
  <w:style w:type="paragraph" w:styleId="aff7">
    <w:name w:val="Note Heading"/>
    <w:basedOn w:val="ae"/>
    <w:next w:val="ae"/>
    <w:link w:val="aff6"/>
    <w:pPr>
      <w:jc w:val="center"/>
    </w:pPr>
    <w:rPr>
      <w:kern w:val="2"/>
      <w:sz w:val="21"/>
      <w:szCs w:val="24"/>
      <w:lang w:val="x-none" w:eastAsia="x-none" w:bidi="ar-SA"/>
    </w:rPr>
  </w:style>
  <w:style w:type="paragraph" w:customStyle="1" w:styleId="37">
    <w:name w:val="_标题3"/>
    <w:basedOn w:val="33"/>
    <w:next w:val="afff6"/>
    <w:pPr>
      <w:widowControl w:val="0"/>
      <w:numPr>
        <w:ilvl w:val="0"/>
        <w:numId w:val="0"/>
      </w:numPr>
      <w:spacing w:before="0"/>
      <w:ind w:left="851" w:rightChars="100" w:right="210"/>
    </w:pPr>
    <w:rPr>
      <w:rFonts w:ascii="微软雅黑" w:eastAsia="微软雅黑" w:hAnsi="微软雅黑"/>
      <w:bCs w:val="0"/>
      <w:kern w:val="2"/>
      <w:sz w:val="30"/>
      <w:szCs w:val="30"/>
    </w:rPr>
  </w:style>
  <w:style w:type="paragraph" w:customStyle="1" w:styleId="Heading4forinserts">
    <w:name w:val="Heading4 for inserts"/>
    <w:basedOn w:val="40"/>
    <w:pPr>
      <w:keepLines w:val="0"/>
      <w:tabs>
        <w:tab w:val="left" w:pos="900"/>
      </w:tabs>
      <w:spacing w:before="240" w:after="60" w:line="288" w:lineRule="auto"/>
    </w:pPr>
    <w:rPr>
      <w:rFonts w:ascii="Microsoft Sans Serif" w:hAnsi="Microsoft Sans Serif" w:cs="Microsoft Sans Serif"/>
      <w:bCs w:val="0"/>
      <w:color w:val="auto"/>
    </w:rPr>
  </w:style>
  <w:style w:type="paragraph" w:styleId="38">
    <w:name w:val="toc 3"/>
    <w:basedOn w:val="ae"/>
    <w:next w:val="ae"/>
    <w:pPr>
      <w:ind w:left="420"/>
    </w:pPr>
    <w:rPr>
      <w:iCs/>
      <w:sz w:val="20"/>
      <w:szCs w:val="20"/>
    </w:rPr>
  </w:style>
  <w:style w:type="paragraph" w:customStyle="1" w:styleId="xl79">
    <w:name w:val="xl79"/>
    <w:basedOn w:val="ae"/>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olor w:val="FF0000"/>
      <w:sz w:val="20"/>
      <w:szCs w:val="20"/>
    </w:rPr>
  </w:style>
  <w:style w:type="paragraph" w:customStyle="1" w:styleId="xl51">
    <w:name w:val="xl51"/>
    <w:basedOn w:val="ae"/>
    <w:pPr>
      <w:pBdr>
        <w:top w:val="single" w:sz="4" w:space="0" w:color="auto"/>
        <w:left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2b">
    <w:name w:val="_列表2"/>
    <w:basedOn w:val="1a"/>
    <w:pPr>
      <w:ind w:leftChars="230" w:left="843" w:hangingChars="150" w:hanging="360"/>
    </w:pPr>
  </w:style>
  <w:style w:type="paragraph" w:customStyle="1" w:styleId="BodyTextKeep">
    <w:name w:val="Body Text Keep"/>
    <w:basedOn w:val="afffffd"/>
    <w:pPr>
      <w:keepNext/>
      <w:tabs>
        <w:tab w:val="left" w:pos="180"/>
      </w:tabs>
      <w:snapToGrid w:val="0"/>
      <w:spacing w:before="120" w:afterLines="50" w:after="156" w:line="220" w:lineRule="atLeast"/>
      <w:ind w:leftChars="100" w:left="300" w:rightChars="100" w:right="300" w:firstLineChars="200" w:firstLine="600"/>
    </w:pPr>
    <w:rPr>
      <w:rFonts w:ascii="宋体" w:hAnsi="宋体"/>
      <w:spacing w:val="20"/>
      <w:sz w:val="28"/>
      <w:szCs w:val="32"/>
    </w:rPr>
  </w:style>
  <w:style w:type="paragraph" w:customStyle="1" w:styleId="xl29">
    <w:name w:val="xl29"/>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b/>
      <w:bCs/>
      <w:sz w:val="24"/>
    </w:rPr>
  </w:style>
  <w:style w:type="paragraph" w:styleId="2c">
    <w:name w:val="Body Text 2"/>
    <w:basedOn w:val="ae"/>
    <w:pPr>
      <w:spacing w:before="240" w:after="120" w:line="480" w:lineRule="auto"/>
      <w:ind w:firstLine="454"/>
    </w:pPr>
  </w:style>
  <w:style w:type="paragraph" w:styleId="afffffe">
    <w:name w:val="Body Text First Indent"/>
    <w:basedOn w:val="afffffd"/>
    <w:pPr>
      <w:ind w:firstLineChars="100" w:firstLine="420"/>
    </w:pPr>
  </w:style>
  <w:style w:type="paragraph" w:customStyle="1" w:styleId="font0">
    <w:name w:val="font0"/>
    <w:basedOn w:val="ae"/>
    <w:pPr>
      <w:spacing w:before="100" w:beforeAutospacing="1" w:after="100" w:afterAutospacing="1"/>
    </w:pPr>
    <w:rPr>
      <w:rFonts w:ascii="宋体" w:hAnsi="宋体"/>
      <w:sz w:val="24"/>
    </w:rPr>
  </w:style>
  <w:style w:type="paragraph" w:styleId="92">
    <w:name w:val="index 9"/>
    <w:basedOn w:val="ae"/>
    <w:next w:val="ae"/>
    <w:pPr>
      <w:autoSpaceDE w:val="0"/>
      <w:adjustRightInd w:val="0"/>
      <w:snapToGrid w:val="0"/>
      <w:spacing w:beforeLines="50" w:before="156" w:afterLines="50" w:after="156"/>
      <w:ind w:leftChars="1600" w:left="1600" w:firstLine="482"/>
    </w:pPr>
    <w:rPr>
      <w:rFonts w:ascii="宋体" w:hAnsi="宋体"/>
      <w:snapToGrid w:val="0"/>
      <w:szCs w:val="20"/>
    </w:rPr>
  </w:style>
  <w:style w:type="paragraph" w:customStyle="1" w:styleId="1b">
    <w:name w:val="小标题 1"/>
    <w:basedOn w:val="ae"/>
    <w:pPr>
      <w:autoSpaceDE w:val="0"/>
      <w:autoSpaceDN w:val="0"/>
      <w:adjustRightInd w:val="0"/>
      <w:spacing w:line="360" w:lineRule="atLeast"/>
    </w:pPr>
    <w:rPr>
      <w:rFonts w:ascii="文鼎粗黑" w:eastAsia="文鼎粗黑"/>
      <w:szCs w:val="20"/>
    </w:rPr>
  </w:style>
  <w:style w:type="paragraph" w:styleId="2d">
    <w:name w:val="List Bullet 2"/>
    <w:basedOn w:val="ae"/>
    <w:pPr>
      <w:tabs>
        <w:tab w:val="left" w:pos="420"/>
      </w:tabs>
      <w:adjustRightInd w:val="0"/>
      <w:spacing w:line="360" w:lineRule="auto"/>
      <w:ind w:left="1105" w:hanging="420"/>
    </w:pPr>
    <w:rPr>
      <w:rFonts w:ascii="Arial" w:hAnsi="Arial"/>
      <w:sz w:val="28"/>
      <w:szCs w:val="20"/>
    </w:rPr>
  </w:style>
  <w:style w:type="paragraph" w:customStyle="1" w:styleId="MyPoints">
    <w:name w:val="MyPoints"/>
    <w:basedOn w:val="ae"/>
    <w:pPr>
      <w:ind w:left="936" w:hanging="360"/>
    </w:pPr>
    <w:rPr>
      <w:rFonts w:ascii="Century Gothic" w:hAnsi="Century Gothic"/>
      <w:sz w:val="20"/>
      <w:szCs w:val="20"/>
      <w:lang w:val="en-GB"/>
    </w:rPr>
  </w:style>
  <w:style w:type="paragraph" w:customStyle="1" w:styleId="1c">
    <w:name w:val="并列正文缩进1"/>
    <w:basedOn w:val="ae"/>
    <w:pPr>
      <w:adjustRightInd w:val="0"/>
      <w:snapToGrid w:val="0"/>
      <w:spacing w:line="360" w:lineRule="auto"/>
      <w:ind w:firstLineChars="200" w:firstLine="482"/>
    </w:pPr>
    <w:rPr>
      <w:rFonts w:ascii="宋体" w:hAnsi="宋体"/>
      <w:b/>
      <w:bCs/>
      <w:color w:val="000000"/>
      <w:sz w:val="24"/>
      <w:szCs w:val="20"/>
    </w:rPr>
  </w:style>
  <w:style w:type="paragraph" w:customStyle="1" w:styleId="xl50">
    <w:name w:val="xl50"/>
    <w:basedOn w:val="ae"/>
    <w:pPr>
      <w:pBdr>
        <w:top w:val="single" w:sz="4" w:space="0" w:color="auto"/>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30371112">
    <w:name w:val="样式 样式 样式 样式 _标题3 + 右侧:  0.37 厘米 + 右侧:  1 字符 + 右侧:  1 字符 + 右侧:  1...2"/>
    <w:basedOn w:val="303711"/>
    <w:pPr>
      <w:ind w:leftChars="0" w:left="0"/>
    </w:pPr>
  </w:style>
  <w:style w:type="paragraph" w:customStyle="1" w:styleId="xl35">
    <w:name w:val="xl35"/>
    <w:basedOn w:val="ae"/>
    <w:pPr>
      <w:pBdr>
        <w:top w:val="single" w:sz="4" w:space="0" w:color="auto"/>
        <w:left w:val="single" w:sz="8"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3Heading3-oldH3H31H32H33H34H35H36H37H38H39H">
    <w:name w:val="样式 标题 3Heading 3 - oldH3H31H32H33H34H35H36H37H38H39H..."/>
    <w:basedOn w:val="33"/>
    <w:pPr>
      <w:keepNext w:val="0"/>
      <w:widowControl w:val="0"/>
      <w:tabs>
        <w:tab w:val="left" w:pos="720"/>
        <w:tab w:val="left" w:pos="840"/>
      </w:tabs>
      <w:spacing w:before="156" w:after="156" w:line="300" w:lineRule="auto"/>
      <w:jc w:val="both"/>
    </w:pPr>
    <w:rPr>
      <w:rFonts w:ascii="宋体"/>
      <w:sz w:val="24"/>
      <w:szCs w:val="20"/>
    </w:rPr>
  </w:style>
  <w:style w:type="paragraph" w:customStyle="1" w:styleId="1H1PIM1Huvudrubrikh1AppendixChapterNbrH11H12H">
    <w:name w:val="样式 标题 1H1PIM 1Huvudrubrikh1Appendix(Chapter Nbr)H11H12H..."/>
    <w:basedOn w:val="13"/>
    <w:next w:val="ae"/>
    <w:pPr>
      <w:numPr>
        <w:numId w:val="0"/>
      </w:numPr>
      <w:tabs>
        <w:tab w:val="left" w:pos="1380"/>
      </w:tabs>
      <w:adjustRightInd w:val="0"/>
      <w:spacing w:beforeLines="50" w:before="156" w:afterLines="50" w:after="156" w:line="300" w:lineRule="auto"/>
      <w:ind w:left="420" w:hanging="420"/>
    </w:pPr>
    <w:rPr>
      <w:rFonts w:ascii="宋体" w:hAnsi="宋体"/>
      <w:bCs w:val="0"/>
      <w:sz w:val="32"/>
      <w:szCs w:val="20"/>
    </w:rPr>
  </w:style>
  <w:style w:type="paragraph" w:customStyle="1" w:styleId="jhText">
    <w:name w:val="jhText"/>
    <w:basedOn w:val="ae"/>
    <w:pPr>
      <w:spacing w:line="360" w:lineRule="auto"/>
      <w:ind w:firstLineChars="200" w:firstLine="200"/>
    </w:pPr>
    <w:rPr>
      <w:sz w:val="24"/>
      <w:szCs w:val="20"/>
    </w:rPr>
  </w:style>
  <w:style w:type="paragraph" w:styleId="32">
    <w:name w:val="List Number 3"/>
    <w:basedOn w:val="ae"/>
    <w:pPr>
      <w:numPr>
        <w:numId w:val="9"/>
      </w:numPr>
      <w:tabs>
        <w:tab w:val="left" w:pos="1260"/>
      </w:tabs>
      <w:spacing w:line="360" w:lineRule="auto"/>
    </w:pPr>
    <w:rPr>
      <w:sz w:val="24"/>
    </w:rPr>
  </w:style>
  <w:style w:type="paragraph" w:customStyle="1" w:styleId="affffff">
    <w:name w:val="正文缩进一"/>
    <w:basedOn w:val="ae"/>
    <w:next w:val="ae"/>
    <w:pPr>
      <w:adjustRightInd w:val="0"/>
      <w:snapToGrid w:val="0"/>
      <w:spacing w:line="360" w:lineRule="auto"/>
    </w:pPr>
    <w:rPr>
      <w:rFonts w:ascii="宋体" w:hAnsi="宋体"/>
      <w:spacing w:val="8"/>
      <w:sz w:val="28"/>
      <w:szCs w:val="20"/>
    </w:rPr>
  </w:style>
  <w:style w:type="paragraph" w:customStyle="1" w:styleId="xl88">
    <w:name w:val="xl88"/>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affd">
    <w:name w:val="普通正文"/>
    <w:basedOn w:val="ae"/>
    <w:link w:val="CharChar5"/>
    <w:pPr>
      <w:adjustRightInd w:val="0"/>
      <w:spacing w:after="120" w:line="360" w:lineRule="auto"/>
      <w:textAlignment w:val="baseline"/>
      <w:outlineLvl w:val="0"/>
    </w:pPr>
    <w:rPr>
      <w:rFonts w:ascii="宋体" w:hAnsi="宋体"/>
      <w:b/>
      <w:color w:val="000080"/>
      <w:sz w:val="24"/>
      <w:szCs w:val="52"/>
      <w:lang w:eastAsia="zh-CN" w:bidi="ar-SA"/>
    </w:rPr>
  </w:style>
  <w:style w:type="paragraph" w:customStyle="1" w:styleId="xl90">
    <w:name w:val="xl90"/>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styleId="61">
    <w:name w:val="toc 6"/>
    <w:basedOn w:val="ae"/>
    <w:next w:val="ae"/>
    <w:pPr>
      <w:ind w:left="1050"/>
    </w:pPr>
    <w:rPr>
      <w:sz w:val="18"/>
      <w:szCs w:val="18"/>
    </w:rPr>
  </w:style>
  <w:style w:type="paragraph" w:customStyle="1" w:styleId="xl72">
    <w:name w:val="xl72"/>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sz w:val="20"/>
      <w:szCs w:val="20"/>
    </w:rPr>
  </w:style>
  <w:style w:type="paragraph" w:styleId="a2">
    <w:name w:val="List Bullet"/>
    <w:basedOn w:val="ae"/>
    <w:pPr>
      <w:numPr>
        <w:numId w:val="10"/>
      </w:numPr>
      <w:tabs>
        <w:tab w:val="left" w:pos="902"/>
      </w:tabs>
      <w:spacing w:line="360" w:lineRule="auto"/>
      <w:ind w:leftChars="200" w:left="200" w:firstLineChars="200" w:firstLine="200"/>
    </w:pPr>
    <w:rPr>
      <w:sz w:val="24"/>
      <w:szCs w:val="20"/>
    </w:rPr>
  </w:style>
  <w:style w:type="paragraph" w:customStyle="1" w:styleId="NormalIndentalCharCharCharCharCharChar0">
    <w:name w:val="样式 Normal Indental Char Char Char Char Char Char + (西文) 宋体 (中文)..."/>
    <w:basedOn w:val="ae"/>
    <w:pPr>
      <w:autoSpaceDE w:val="0"/>
      <w:adjustRightInd w:val="0"/>
      <w:snapToGrid w:val="0"/>
      <w:spacing w:before="120" w:line="360" w:lineRule="auto"/>
      <w:ind w:firstLine="482"/>
    </w:pPr>
    <w:rPr>
      <w:rFonts w:ascii="宋体" w:hAnsi="宋体"/>
      <w:snapToGrid w:val="0"/>
      <w:sz w:val="24"/>
      <w:szCs w:val="20"/>
    </w:rPr>
  </w:style>
  <w:style w:type="paragraph" w:customStyle="1" w:styleId="4157">
    <w:name w:val="样式 _标题4 + 两端对齐 行距: 多倍行距 1.57 字行"/>
    <w:basedOn w:val="42"/>
    <w:pPr>
      <w:ind w:right="100"/>
    </w:pPr>
    <w:rPr>
      <w:rFonts w:cs="宋体"/>
      <w:szCs w:val="20"/>
    </w:rPr>
  </w:style>
  <w:style w:type="paragraph" w:customStyle="1" w:styleId="57">
    <w:name w:val="标题5级"/>
    <w:basedOn w:val="43"/>
    <w:pPr>
      <w:outlineLvl w:val="4"/>
    </w:pPr>
  </w:style>
  <w:style w:type="paragraph" w:customStyle="1" w:styleId="CharCharChar">
    <w:name w:val="Char Char Char"/>
    <w:basedOn w:val="ae"/>
    <w:next w:val="ae"/>
    <w:rPr>
      <w:rFonts w:ascii="Tahoma" w:hAnsi="Tahoma"/>
      <w:szCs w:val="20"/>
    </w:rPr>
  </w:style>
  <w:style w:type="paragraph" w:customStyle="1" w:styleId="affffff0">
    <w:name w:val="正文加粗"/>
    <w:basedOn w:val="ae"/>
    <w:next w:val="ae"/>
    <w:pPr>
      <w:spacing w:beforeLines="50" w:before="156" w:afterLines="50" w:after="156" w:line="360" w:lineRule="auto"/>
    </w:pPr>
    <w:rPr>
      <w:rFonts w:ascii="宋体"/>
      <w:b/>
      <w:sz w:val="24"/>
    </w:rPr>
  </w:style>
  <w:style w:type="paragraph" w:customStyle="1" w:styleId="xl87">
    <w:name w:val="xl87"/>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styleId="62">
    <w:name w:val="index 6"/>
    <w:basedOn w:val="ae"/>
    <w:next w:val="ae"/>
    <w:pPr>
      <w:autoSpaceDE w:val="0"/>
      <w:adjustRightInd w:val="0"/>
      <w:snapToGrid w:val="0"/>
      <w:spacing w:beforeLines="50" w:before="156" w:afterLines="50" w:after="156"/>
      <w:ind w:leftChars="1000" w:left="1000" w:firstLine="482"/>
    </w:pPr>
    <w:rPr>
      <w:rFonts w:ascii="宋体" w:hAnsi="宋体"/>
      <w:snapToGrid w:val="0"/>
      <w:szCs w:val="20"/>
    </w:rPr>
  </w:style>
  <w:style w:type="paragraph" w:customStyle="1" w:styleId="xl57">
    <w:name w:val="xl57"/>
    <w:basedOn w:val="ae"/>
    <w:pPr>
      <w:pBdr>
        <w:top w:val="single" w:sz="4" w:space="0" w:color="auto"/>
        <w:lef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1d">
    <w:name w:val="超链接1"/>
    <w:basedOn w:val="ae"/>
    <w:rPr>
      <w:sz w:val="24"/>
    </w:rPr>
  </w:style>
  <w:style w:type="paragraph" w:styleId="45">
    <w:name w:val="List Continue 4"/>
    <w:basedOn w:val="ae"/>
    <w:pPr>
      <w:spacing w:after="120" w:line="360" w:lineRule="auto"/>
      <w:ind w:leftChars="800" w:left="1680"/>
    </w:pPr>
    <w:rPr>
      <w:sz w:val="24"/>
    </w:rPr>
  </w:style>
  <w:style w:type="paragraph" w:customStyle="1" w:styleId="xl34">
    <w:name w:val="xl34"/>
    <w:basedOn w:val="ae"/>
    <w:pPr>
      <w:pBdr>
        <w:left w:val="single" w:sz="8"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styleId="28">
    <w:name w:val="Body Text First Indent 2"/>
    <w:basedOn w:val="affff6"/>
    <w:pPr>
      <w:ind w:leftChars="0" w:left="0" w:firstLine="210"/>
    </w:pPr>
    <w:rPr>
      <w:szCs w:val="20"/>
    </w:rPr>
  </w:style>
  <w:style w:type="paragraph" w:customStyle="1" w:styleId="Bullet1">
    <w:name w:val="Bullet1"/>
    <w:basedOn w:val="ae"/>
    <w:pPr>
      <w:spacing w:line="360" w:lineRule="auto"/>
      <w:ind w:left="720" w:hanging="432"/>
    </w:pPr>
    <w:rPr>
      <w:rFonts w:ascii="宋体"/>
      <w:snapToGrid w:val="0"/>
      <w:sz w:val="24"/>
      <w:szCs w:val="20"/>
    </w:rPr>
  </w:style>
  <w:style w:type="paragraph" w:styleId="affffff1">
    <w:name w:val="envelope address"/>
    <w:basedOn w:val="ae"/>
    <w:pPr>
      <w:snapToGrid w:val="0"/>
      <w:ind w:leftChars="1400" w:left="100"/>
    </w:pPr>
    <w:rPr>
      <w:rFonts w:ascii="Arial" w:hAnsi="Arial" w:cs="Arial"/>
      <w:sz w:val="24"/>
    </w:rPr>
  </w:style>
  <w:style w:type="paragraph" w:customStyle="1" w:styleId="affffff2">
    <w:name w:val="大标题"/>
    <w:basedOn w:val="13"/>
    <w:pPr>
      <w:keepNext w:val="0"/>
      <w:keepLines w:val="0"/>
      <w:spacing w:before="0" w:line="240" w:lineRule="auto"/>
      <w:jc w:val="center"/>
      <w:outlineLvl w:val="9"/>
    </w:pPr>
    <w:rPr>
      <w:rFonts w:ascii="黑体" w:eastAsia="黑体" w:hAnsi="宋体"/>
      <w:snapToGrid w:val="0"/>
      <w:color w:val="008000"/>
      <w:sz w:val="30"/>
      <w:szCs w:val="30"/>
      <w:shd w:val="pct10" w:color="auto" w:fill="FFFFFF"/>
    </w:rPr>
  </w:style>
  <w:style w:type="paragraph" w:customStyle="1" w:styleId="1e">
    <w:name w:val="正文文本缩进1"/>
    <w:basedOn w:val="ae"/>
    <w:pPr>
      <w:ind w:firstLine="420"/>
    </w:pPr>
    <w:rPr>
      <w:b/>
      <w:bCs/>
      <w:color w:val="0000FF"/>
    </w:rPr>
  </w:style>
  <w:style w:type="paragraph" w:customStyle="1" w:styleId="CharCharChar0">
    <w:name w:val="Char Char Char"/>
    <w:basedOn w:val="ae"/>
    <w:pPr>
      <w:spacing w:after="160" w:line="240" w:lineRule="exact"/>
    </w:pPr>
    <w:rPr>
      <w:rFonts w:ascii="Arial" w:hAnsi="Arial"/>
      <w:sz w:val="20"/>
      <w:szCs w:val="20"/>
    </w:rPr>
  </w:style>
  <w:style w:type="paragraph" w:customStyle="1" w:styleId="a">
    <w:name w:val="图目录"/>
    <w:basedOn w:val="affffff3"/>
    <w:next w:val="affff1"/>
    <w:pPr>
      <w:numPr>
        <w:numId w:val="11"/>
      </w:numPr>
      <w:tabs>
        <w:tab w:val="left" w:pos="220"/>
      </w:tabs>
      <w:spacing w:line="240" w:lineRule="auto"/>
      <w:ind w:leftChars="0" w:left="0" w:firstLineChars="0" w:firstLine="0"/>
      <w:jc w:val="center"/>
    </w:pPr>
    <w:rPr>
      <w:sz w:val="21"/>
      <w:szCs w:val="24"/>
    </w:rPr>
  </w:style>
  <w:style w:type="paragraph" w:customStyle="1" w:styleId="93">
    <w:name w:val="9"/>
    <w:basedOn w:val="ae"/>
    <w:next w:val="affffff4"/>
    <w:rPr>
      <w:rFonts w:ascii="宋体" w:hAnsi="Courier New" w:cs="Courier New"/>
      <w:snapToGrid w:val="0"/>
      <w:szCs w:val="21"/>
    </w:rPr>
  </w:style>
  <w:style w:type="paragraph" w:styleId="afff1">
    <w:name w:val="Title"/>
    <w:basedOn w:val="ae"/>
    <w:next w:val="ae"/>
    <w:link w:val="afff0"/>
    <w:qFormat/>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customStyle="1" w:styleId="affffff5">
    <w:name w:val="一级节标题"/>
    <w:next w:val="ae"/>
    <w:pPr>
      <w:numPr>
        <w:ilvl w:val="1"/>
        <w:numId w:val="12"/>
      </w:numPr>
      <w:tabs>
        <w:tab w:val="left" w:pos="420"/>
      </w:tabs>
      <w:spacing w:before="360" w:after="360" w:line="400" w:lineRule="exact"/>
      <w:outlineLvl w:val="1"/>
    </w:pPr>
    <w:rPr>
      <w:rFonts w:eastAsia="黑体"/>
      <w:b/>
      <w:sz w:val="30"/>
      <w:szCs w:val="22"/>
    </w:rPr>
  </w:style>
  <w:style w:type="paragraph" w:styleId="affff1">
    <w:name w:val="Normal Indent"/>
    <w:basedOn w:val="ae"/>
    <w:link w:val="affff0"/>
    <w:pPr>
      <w:adjustRightInd w:val="0"/>
      <w:snapToGrid w:val="0"/>
      <w:spacing w:line="360" w:lineRule="auto"/>
      <w:ind w:firstLineChars="200" w:firstLine="567"/>
    </w:pPr>
    <w:rPr>
      <w:kern w:val="2"/>
      <w:sz w:val="28"/>
      <w:szCs w:val="20"/>
      <w:lang w:eastAsia="zh-CN" w:bidi="ar-SA"/>
    </w:rPr>
  </w:style>
  <w:style w:type="paragraph" w:customStyle="1" w:styleId="CSSN-2">
    <w:name w:val="CSSN-标题2"/>
    <w:basedOn w:val="ae"/>
    <w:pPr>
      <w:keepNext/>
      <w:spacing w:before="360" w:after="120" w:line="360" w:lineRule="auto"/>
      <w:outlineLvl w:val="2"/>
    </w:pPr>
    <w:rPr>
      <w:rFonts w:eastAsia="黑体" w:cs="宋体"/>
      <w:b/>
      <w:bCs/>
      <w:sz w:val="30"/>
      <w:szCs w:val="20"/>
      <w14:shadow w14:blurRad="50800" w14:dist="38100" w14:dir="2700000" w14:sx="100000" w14:sy="100000" w14:kx="0" w14:ky="0" w14:algn="tl">
        <w14:srgbClr w14:val="000000">
          <w14:alpha w14:val="60000"/>
        </w14:srgbClr>
      </w14:shadow>
    </w:rPr>
  </w:style>
  <w:style w:type="paragraph" w:customStyle="1" w:styleId="affffff6">
    <w:name w:val="表身"/>
    <w:pPr>
      <w:keepNext/>
      <w:spacing w:before="40" w:after="40" w:line="300" w:lineRule="auto"/>
      <w:textAlignment w:val="center"/>
    </w:pPr>
    <w:rPr>
      <w:sz w:val="18"/>
      <w:szCs w:val="22"/>
    </w:rPr>
  </w:style>
  <w:style w:type="paragraph" w:styleId="58">
    <w:name w:val="List Continue 5"/>
    <w:basedOn w:val="ae"/>
    <w:pPr>
      <w:spacing w:after="120" w:line="360" w:lineRule="auto"/>
      <w:ind w:leftChars="1000" w:left="2100"/>
    </w:pPr>
    <w:rPr>
      <w:sz w:val="24"/>
    </w:rPr>
  </w:style>
  <w:style w:type="paragraph" w:styleId="affffff7">
    <w:name w:val="Normal (Web)"/>
    <w:basedOn w:val="ae"/>
    <w:pPr>
      <w:spacing w:before="100" w:beforeAutospacing="1" w:after="100" w:afterAutospacing="1"/>
    </w:pPr>
    <w:rPr>
      <w:rFonts w:ascii="宋体" w:hAnsi="宋体" w:cs="宋体"/>
      <w:color w:val="000000"/>
      <w:sz w:val="24"/>
    </w:rPr>
  </w:style>
  <w:style w:type="paragraph" w:customStyle="1" w:styleId="GB2312099">
    <w:name w:val="样式 (中文) 仿宋_GB2312 首行缩进:  0.99 厘米"/>
    <w:basedOn w:val="ae"/>
    <w:pPr>
      <w:autoSpaceDE w:val="0"/>
      <w:adjustRightInd w:val="0"/>
      <w:snapToGrid w:val="0"/>
      <w:spacing w:line="360" w:lineRule="auto"/>
      <w:ind w:firstLine="561"/>
    </w:pPr>
    <w:rPr>
      <w:rFonts w:ascii="宋体" w:hAnsi="宋体"/>
      <w:snapToGrid w:val="0"/>
      <w:sz w:val="24"/>
      <w:szCs w:val="20"/>
    </w:rPr>
  </w:style>
  <w:style w:type="paragraph" w:styleId="39">
    <w:name w:val="index 3"/>
    <w:basedOn w:val="ae"/>
    <w:next w:val="ae"/>
    <w:pPr>
      <w:autoSpaceDE w:val="0"/>
      <w:adjustRightInd w:val="0"/>
      <w:snapToGrid w:val="0"/>
      <w:spacing w:beforeLines="50" w:before="156" w:afterLines="50" w:after="156"/>
      <w:ind w:leftChars="400" w:left="400" w:firstLine="482"/>
    </w:pPr>
    <w:rPr>
      <w:rFonts w:ascii="宋体" w:hAnsi="宋体"/>
      <w:snapToGrid w:val="0"/>
      <w:szCs w:val="20"/>
    </w:rPr>
  </w:style>
  <w:style w:type="paragraph" w:customStyle="1" w:styleId="xl26">
    <w:name w:val="xl26"/>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rPr>
  </w:style>
  <w:style w:type="paragraph" w:styleId="46">
    <w:name w:val="List Bullet 4"/>
    <w:basedOn w:val="ae"/>
    <w:pPr>
      <w:tabs>
        <w:tab w:val="left" w:pos="840"/>
      </w:tabs>
      <w:spacing w:line="360" w:lineRule="auto"/>
      <w:ind w:left="840" w:hanging="360"/>
    </w:pPr>
    <w:rPr>
      <w:sz w:val="24"/>
    </w:rPr>
  </w:style>
  <w:style w:type="paragraph" w:customStyle="1" w:styleId="Web1">
    <w:name w:val="普通(Web)1"/>
    <w:basedOn w:val="ae"/>
    <w:pPr>
      <w:spacing w:before="100" w:beforeAutospacing="1" w:after="100" w:afterAutospacing="1" w:line="270" w:lineRule="atLeast"/>
    </w:pPr>
    <w:rPr>
      <w:rFonts w:ascii="宋体" w:hAnsi="宋体" w:cs="宋体"/>
      <w:color w:val="000000"/>
      <w:sz w:val="18"/>
      <w:szCs w:val="18"/>
    </w:rPr>
  </w:style>
  <w:style w:type="paragraph" w:customStyle="1" w:styleId="Char1CharCharCharCharCharCharCharChar1CharCharCharCharCharCharChar">
    <w:name w:val="Char1 Char Char Char Char Char Char Char Char1 Char Char Char Char Char Char Char"/>
    <w:basedOn w:val="ae"/>
    <w:rPr>
      <w:rFonts w:ascii="仿宋_GB2312" w:eastAsia="仿宋_GB2312"/>
      <w:b/>
      <w:sz w:val="32"/>
      <w:szCs w:val="32"/>
    </w:rPr>
  </w:style>
  <w:style w:type="paragraph" w:customStyle="1" w:styleId="Version">
    <w:name w:val="Version"/>
    <w:basedOn w:val="affffff8"/>
    <w:pPr>
      <w:spacing w:after="120" w:line="240" w:lineRule="atLeast"/>
      <w:ind w:left="1080"/>
      <w:jc w:val="right"/>
    </w:pPr>
    <w:rPr>
      <w:rFonts w:ascii="Arial" w:hAnsi="Arial"/>
      <w:spacing w:val="-5"/>
      <w:sz w:val="28"/>
      <w:lang w:eastAsia="zh-CN"/>
    </w:rPr>
  </w:style>
  <w:style w:type="paragraph" w:customStyle="1" w:styleId="ListBullet0">
    <w:name w:val="List Bullet0"/>
    <w:basedOn w:val="ListBullet2"/>
    <w:pPr>
      <w:tabs>
        <w:tab w:val="clear" w:pos="720"/>
        <w:tab w:val="left" w:pos="840"/>
      </w:tabs>
      <w:spacing w:before="0" w:after="0"/>
      <w:ind w:left="840" w:right="113"/>
    </w:pPr>
  </w:style>
  <w:style w:type="paragraph" w:customStyle="1" w:styleId="affffff9">
    <w:name w:val="目次"/>
    <w:basedOn w:val="ae"/>
    <w:pPr>
      <w:adjustRightInd w:val="0"/>
      <w:snapToGrid w:val="0"/>
      <w:spacing w:before="600" w:after="800" w:line="300" w:lineRule="auto"/>
      <w:jc w:val="center"/>
      <w:textAlignment w:val="baseline"/>
    </w:pPr>
    <w:rPr>
      <w:rFonts w:ascii="黑体" w:eastAsia="黑体" w:hAnsi="Arial"/>
      <w:spacing w:val="100"/>
      <w:sz w:val="30"/>
      <w:szCs w:val="20"/>
    </w:rPr>
  </w:style>
  <w:style w:type="paragraph" w:styleId="affffff4">
    <w:name w:val="Plain Text"/>
    <w:basedOn w:val="ae"/>
    <w:rPr>
      <w:rFonts w:ascii="宋体" w:hAnsi="Courier New"/>
      <w:szCs w:val="20"/>
    </w:rPr>
  </w:style>
  <w:style w:type="paragraph" w:customStyle="1" w:styleId="2e">
    <w:name w:val="列表项目符号2"/>
    <w:basedOn w:val="ae"/>
    <w:pPr>
      <w:tabs>
        <w:tab w:val="left" w:pos="620"/>
      </w:tabs>
      <w:adjustRightInd w:val="0"/>
      <w:spacing w:line="360" w:lineRule="auto"/>
      <w:ind w:left="620" w:hanging="420"/>
    </w:pPr>
    <w:rPr>
      <w:sz w:val="24"/>
    </w:rPr>
  </w:style>
  <w:style w:type="paragraph" w:styleId="2f">
    <w:name w:val="List Number 2"/>
    <w:basedOn w:val="ae"/>
    <w:pPr>
      <w:spacing w:line="360" w:lineRule="auto"/>
    </w:pPr>
    <w:rPr>
      <w:sz w:val="24"/>
    </w:rPr>
  </w:style>
  <w:style w:type="paragraph" w:customStyle="1" w:styleId="112">
    <w:name w:val="正文样式1－1）"/>
    <w:basedOn w:val="ae"/>
    <w:pPr>
      <w:numPr>
        <w:numId w:val="13"/>
      </w:numPr>
      <w:tabs>
        <w:tab w:val="left" w:pos="482"/>
      </w:tabs>
      <w:spacing w:beforeLines="50" w:before="156" w:afterLines="50" w:after="156" w:line="360" w:lineRule="auto"/>
      <w:ind w:firstLine="0"/>
    </w:pPr>
    <w:rPr>
      <w:sz w:val="24"/>
    </w:rPr>
  </w:style>
  <w:style w:type="paragraph" w:customStyle="1" w:styleId="xl39">
    <w:name w:val="xl39"/>
    <w:basedOn w:val="ae"/>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Heading3">
    <w:name w:val="附录Heading 3"/>
    <w:basedOn w:val="33"/>
    <w:pPr>
      <w:keepNext w:val="0"/>
      <w:keepLines w:val="0"/>
      <w:numPr>
        <w:ilvl w:val="1"/>
        <w:numId w:val="14"/>
      </w:numPr>
      <w:pBdr>
        <w:bottom w:val="single" w:sz="4" w:space="1" w:color="auto"/>
      </w:pBdr>
      <w:tabs>
        <w:tab w:val="clear" w:pos="1320"/>
        <w:tab w:val="left" w:pos="900"/>
      </w:tabs>
      <w:spacing w:before="240" w:after="120" w:line="415" w:lineRule="auto"/>
      <w:ind w:left="0"/>
    </w:pPr>
    <w:rPr>
      <w:rFonts w:ascii="宋体" w:hAnsi="宋体"/>
      <w:bCs w:val="0"/>
      <w:iCs/>
      <w:sz w:val="24"/>
      <w:szCs w:val="24"/>
    </w:rPr>
  </w:style>
  <w:style w:type="paragraph" w:customStyle="1" w:styleId="xl49">
    <w:name w:val="xl49"/>
    <w:basedOn w:val="ae"/>
    <w:pPr>
      <w:pBdr>
        <w:top w:val="single" w:sz="4" w:space="0" w:color="auto"/>
        <w:left w:val="single" w:sz="4" w:space="0" w:color="auto"/>
        <w:bottom w:val="single" w:sz="8" w:space="0" w:color="auto"/>
        <w:right w:val="single" w:sz="8"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2Heading2HiddenHeading2CCBSTitre3HD2h2H2H21H22">
    <w:name w:val="样式 标题 2Heading 2 HiddenHeading 2 CCBSTitre3HD2h2H2H21H22..."/>
    <w:basedOn w:val="20"/>
    <w:pPr>
      <w:numPr>
        <w:numId w:val="12"/>
      </w:numPr>
      <w:spacing w:before="156" w:after="156" w:line="300" w:lineRule="auto"/>
      <w:ind w:left="540" w:firstLine="0"/>
    </w:pPr>
    <w:rPr>
      <w:rFonts w:ascii="宋体" w:hAnsi="宋体"/>
      <w:bCs w:val="0"/>
      <w:color w:val="000000"/>
      <w:sz w:val="28"/>
      <w:szCs w:val="20"/>
    </w:rPr>
  </w:style>
  <w:style w:type="paragraph" w:customStyle="1" w:styleId="p0">
    <w:name w:val="p0"/>
    <w:basedOn w:val="ae"/>
    <w:pPr>
      <w:spacing w:line="360" w:lineRule="auto"/>
    </w:pPr>
    <w:rPr>
      <w:sz w:val="28"/>
      <w:szCs w:val="28"/>
    </w:rPr>
  </w:style>
  <w:style w:type="paragraph" w:styleId="2f0">
    <w:name w:val="List 2"/>
    <w:basedOn w:val="ae"/>
    <w:pPr>
      <w:spacing w:before="240" w:after="120" w:line="288" w:lineRule="auto"/>
      <w:ind w:leftChars="200" w:left="100" w:hangingChars="200" w:hanging="200"/>
    </w:pPr>
  </w:style>
  <w:style w:type="paragraph" w:customStyle="1" w:styleId="GB23120991">
    <w:name w:val="样式 (中文) 仿宋_GB2312 首行缩进:  0.99 厘米1"/>
    <w:basedOn w:val="ae"/>
    <w:pPr>
      <w:autoSpaceDE w:val="0"/>
      <w:adjustRightInd w:val="0"/>
      <w:snapToGrid w:val="0"/>
      <w:spacing w:line="360" w:lineRule="auto"/>
      <w:ind w:firstLine="561"/>
    </w:pPr>
    <w:rPr>
      <w:rFonts w:ascii="宋体" w:hAnsi="宋体"/>
      <w:snapToGrid w:val="0"/>
      <w:sz w:val="24"/>
      <w:szCs w:val="20"/>
    </w:rPr>
  </w:style>
  <w:style w:type="paragraph" w:customStyle="1" w:styleId="affffffa">
    <w:name w:val="签署页"/>
    <w:basedOn w:val="ae"/>
    <w:pPr>
      <w:adjustRightInd w:val="0"/>
      <w:snapToGrid w:val="0"/>
      <w:spacing w:line="480" w:lineRule="auto"/>
      <w:ind w:left="2438" w:hanging="1701"/>
      <w:textAlignment w:val="baseline"/>
    </w:pPr>
    <w:rPr>
      <w:rFonts w:ascii="宋体" w:hAnsi="Arial"/>
      <w:spacing w:val="6"/>
      <w:sz w:val="32"/>
      <w:szCs w:val="20"/>
    </w:rPr>
  </w:style>
  <w:style w:type="paragraph" w:customStyle="1" w:styleId="4bulletblbbPIM4H4h4heading4sect1234RefHead2">
    <w:name w:val="样式 标题 4bulletblbbPIM 4H4h4heading 4sect 1.2.3.4Ref Head...2"/>
    <w:basedOn w:val="40"/>
    <w:pPr>
      <w:keepNext w:val="0"/>
      <w:numPr>
        <w:numId w:val="0"/>
      </w:numPr>
      <w:spacing w:before="156" w:after="290" w:line="377" w:lineRule="auto"/>
      <w:jc w:val="both"/>
    </w:pPr>
    <w:rPr>
      <w:szCs w:val="20"/>
    </w:rPr>
  </w:style>
  <w:style w:type="paragraph" w:customStyle="1" w:styleId="xl27">
    <w:name w:val="xl27"/>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Highlight">
    <w:name w:val="Highlight"/>
    <w:basedOn w:val="ae"/>
    <w:pPr>
      <w:spacing w:before="240" w:after="120" w:line="288" w:lineRule="auto"/>
      <w:ind w:firstLine="454"/>
    </w:pPr>
    <w:rPr>
      <w:b/>
      <w:u w:val="single"/>
    </w:rPr>
  </w:style>
  <w:style w:type="paragraph" w:customStyle="1" w:styleId="59">
    <w:name w:val="样式5"/>
    <w:basedOn w:val="2f1"/>
    <w:pPr>
      <w:spacing w:before="50" w:after="50"/>
    </w:pPr>
  </w:style>
  <w:style w:type="paragraph" w:customStyle="1" w:styleId="indfont">
    <w:name w:val="indfont"/>
    <w:basedOn w:val="ae"/>
    <w:pPr>
      <w:spacing w:before="100" w:beforeAutospacing="1" w:after="100" w:afterAutospacing="1" w:line="268" w:lineRule="atLeast"/>
    </w:pPr>
    <w:rPr>
      <w:rFonts w:ascii="Verdana" w:hAnsi="Verdana" w:cs="宋体"/>
      <w:color w:val="000000"/>
      <w:sz w:val="20"/>
      <w:szCs w:val="20"/>
    </w:rPr>
  </w:style>
  <w:style w:type="paragraph" w:customStyle="1" w:styleId="xl74">
    <w:name w:val="xl74"/>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0"/>
      <w:szCs w:val="20"/>
    </w:rPr>
  </w:style>
  <w:style w:type="paragraph" w:styleId="51">
    <w:name w:val="List Number 5"/>
    <w:basedOn w:val="ae"/>
    <w:pPr>
      <w:numPr>
        <w:numId w:val="15"/>
      </w:numPr>
      <w:tabs>
        <w:tab w:val="left" w:pos="422"/>
      </w:tabs>
      <w:spacing w:line="360" w:lineRule="auto"/>
    </w:pPr>
    <w:rPr>
      <w:sz w:val="24"/>
    </w:rPr>
  </w:style>
  <w:style w:type="paragraph" w:customStyle="1" w:styleId="xl56">
    <w:name w:val="xl56"/>
    <w:basedOn w:val="ae"/>
    <w:pPr>
      <w:pBdr>
        <w:left w:val="single" w:sz="4" w:space="0" w:color="auto"/>
        <w:bottom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styleId="30">
    <w:name w:val="List Bullet 3"/>
    <w:basedOn w:val="ae"/>
    <w:pPr>
      <w:numPr>
        <w:numId w:val="14"/>
      </w:numPr>
      <w:tabs>
        <w:tab w:val="left" w:pos="900"/>
      </w:tabs>
      <w:spacing w:line="360" w:lineRule="auto"/>
    </w:pPr>
    <w:rPr>
      <w:sz w:val="24"/>
    </w:rPr>
  </w:style>
  <w:style w:type="paragraph" w:customStyle="1" w:styleId="affffffb">
    <w:name w:val="辑要页内容"/>
    <w:basedOn w:val="ae"/>
    <w:pPr>
      <w:adjustRightInd w:val="0"/>
      <w:snapToGrid w:val="0"/>
      <w:spacing w:after="120" w:line="480" w:lineRule="auto"/>
      <w:textAlignment w:val="baseline"/>
    </w:pPr>
    <w:rPr>
      <w:rFonts w:ascii="黑体" w:eastAsia="黑体" w:hAnsi="Arial"/>
      <w:sz w:val="28"/>
      <w:szCs w:val="20"/>
    </w:rPr>
  </w:style>
  <w:style w:type="paragraph" w:customStyle="1" w:styleId="1f">
    <w:name w:val="样式1"/>
    <w:basedOn w:val="40"/>
    <w:pPr>
      <w:widowControl w:val="0"/>
      <w:numPr>
        <w:ilvl w:val="0"/>
        <w:numId w:val="0"/>
      </w:numPr>
      <w:tabs>
        <w:tab w:val="left" w:pos="420"/>
      </w:tabs>
      <w:spacing w:before="280" w:after="290" w:line="376" w:lineRule="auto"/>
      <w:ind w:left="420" w:hanging="420"/>
      <w:jc w:val="both"/>
    </w:pPr>
    <w:rPr>
      <w:rFonts w:ascii="Arial" w:eastAsia="黑体" w:hAnsi="Arial"/>
      <w:b w:val="0"/>
      <w:bCs w:val="0"/>
      <w:color w:val="auto"/>
      <w:kern w:val="2"/>
      <w:sz w:val="28"/>
      <w:szCs w:val="28"/>
    </w:rPr>
  </w:style>
  <w:style w:type="paragraph" w:customStyle="1" w:styleId="NW0">
    <w:name w:val="NW加重项"/>
    <w:next w:val="NW"/>
    <w:pPr>
      <w:keepNext/>
      <w:spacing w:before="240" w:after="120" w:line="276" w:lineRule="auto"/>
    </w:pPr>
    <w:rPr>
      <w:rFonts w:eastAsia="黑体"/>
      <w:b/>
      <w:sz w:val="24"/>
      <w:szCs w:val="22"/>
    </w:rPr>
  </w:style>
  <w:style w:type="paragraph" w:customStyle="1" w:styleId="font6">
    <w:name w:val="font6"/>
    <w:basedOn w:val="ae"/>
    <w:pPr>
      <w:spacing w:before="100" w:beforeAutospacing="1" w:after="100" w:afterAutospacing="1"/>
    </w:pPr>
    <w:rPr>
      <w:rFonts w:ascii="宋体" w:hAnsi="宋体"/>
      <w:sz w:val="18"/>
      <w:szCs w:val="18"/>
    </w:rPr>
  </w:style>
  <w:style w:type="paragraph" w:styleId="affffff3">
    <w:name w:val="table of figures"/>
    <w:basedOn w:val="ae"/>
    <w:next w:val="ae"/>
    <w:pPr>
      <w:spacing w:line="360" w:lineRule="auto"/>
      <w:ind w:leftChars="200" w:left="840" w:firstLineChars="200" w:hanging="420"/>
    </w:pPr>
    <w:rPr>
      <w:sz w:val="24"/>
      <w:szCs w:val="20"/>
    </w:rPr>
  </w:style>
  <w:style w:type="paragraph" w:customStyle="1" w:styleId="xl28">
    <w:name w:val="xl28"/>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b/>
      <w:bCs/>
      <w:sz w:val="24"/>
    </w:rPr>
  </w:style>
  <w:style w:type="paragraph" w:styleId="31">
    <w:name w:val="List 3"/>
    <w:basedOn w:val="ae"/>
    <w:pPr>
      <w:numPr>
        <w:numId w:val="16"/>
      </w:numPr>
      <w:tabs>
        <w:tab w:val="clear" w:pos="840"/>
        <w:tab w:val="left" w:pos="1758"/>
      </w:tabs>
      <w:adjustRightInd w:val="0"/>
      <w:spacing w:line="360" w:lineRule="auto"/>
      <w:ind w:left="1758" w:hanging="567"/>
    </w:pPr>
    <w:rPr>
      <w:rFonts w:ascii="Arial" w:hAnsi="Arial"/>
      <w:sz w:val="28"/>
      <w:szCs w:val="20"/>
    </w:rPr>
  </w:style>
  <w:style w:type="paragraph" w:customStyle="1" w:styleId="1H1H11H12H13H14H15H16H17H18H19H110H111H112H11">
    <w:name w:val="样式 标题 1H1H11H12H13H14H15H16H17H18H19H110H111H112H1...1"/>
    <w:basedOn w:val="13"/>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affffffc">
    <w:name w:val="第一章"/>
    <w:basedOn w:val="ae"/>
    <w:pPr>
      <w:pageBreakBefore/>
      <w:tabs>
        <w:tab w:val="left" w:pos="900"/>
      </w:tabs>
      <w:spacing w:afterLines="100" w:after="312" w:line="360" w:lineRule="auto"/>
      <w:ind w:left="900" w:firstLineChars="200" w:firstLine="200"/>
    </w:pPr>
    <w:rPr>
      <w:rFonts w:eastAsia="黑体"/>
      <w:b/>
      <w:sz w:val="32"/>
      <w:szCs w:val="20"/>
    </w:rPr>
  </w:style>
  <w:style w:type="paragraph" w:customStyle="1" w:styleId="1f0">
    <w:name w:val="正文 1"/>
    <w:basedOn w:val="ae"/>
    <w:pPr>
      <w:snapToGrid w:val="0"/>
      <w:spacing w:before="80" w:after="80" w:line="360" w:lineRule="auto"/>
      <w:ind w:left="1418"/>
    </w:pPr>
    <w:rPr>
      <w:szCs w:val="20"/>
    </w:rPr>
  </w:style>
  <w:style w:type="paragraph" w:customStyle="1" w:styleId="xl86">
    <w:name w:val="xl86"/>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ad">
    <w:name w:val="项目符号：一级"/>
    <w:basedOn w:val="ae"/>
    <w:next w:val="ae"/>
    <w:pPr>
      <w:numPr>
        <w:numId w:val="17"/>
      </w:numPr>
      <w:tabs>
        <w:tab w:val="clear" w:pos="390"/>
        <w:tab w:val="left" w:pos="425"/>
      </w:tabs>
      <w:adjustRightInd w:val="0"/>
      <w:snapToGrid w:val="0"/>
      <w:spacing w:beforeLines="25" w:before="78" w:line="400" w:lineRule="exact"/>
      <w:ind w:left="425" w:hanging="425"/>
      <w:jc w:val="center"/>
      <w:textAlignment w:val="baseline"/>
    </w:pPr>
    <w:rPr>
      <w:rFonts w:ascii="宋体" w:eastAsia="新宋体" w:hAnsi="宋体"/>
      <w:color w:val="000000"/>
      <w:sz w:val="24"/>
      <w:szCs w:val="20"/>
    </w:rPr>
  </w:style>
  <w:style w:type="paragraph" w:customStyle="1" w:styleId="figureno">
    <w:name w:val="figure_no"/>
    <w:basedOn w:val="ae"/>
    <w:next w:val="ae"/>
    <w:pPr>
      <w:spacing w:line="360" w:lineRule="auto"/>
      <w:jc w:val="center"/>
    </w:pPr>
    <w:rPr>
      <w:spacing w:val="20"/>
      <w:sz w:val="24"/>
      <w:szCs w:val="20"/>
    </w:rPr>
  </w:style>
  <w:style w:type="paragraph" w:styleId="47">
    <w:name w:val="toc 4"/>
    <w:basedOn w:val="ae"/>
    <w:next w:val="ae"/>
    <w:pPr>
      <w:ind w:left="629"/>
    </w:pPr>
    <w:rPr>
      <w:sz w:val="20"/>
      <w:szCs w:val="18"/>
    </w:rPr>
  </w:style>
  <w:style w:type="paragraph" w:customStyle="1" w:styleId="xl73">
    <w:name w:val="xl73"/>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sz w:val="20"/>
      <w:szCs w:val="20"/>
    </w:rPr>
  </w:style>
  <w:style w:type="paragraph" w:customStyle="1" w:styleId="affffffd">
    <w:name w:val="附录标题"/>
    <w:basedOn w:val="afc"/>
    <w:pPr>
      <w:tabs>
        <w:tab w:val="clear" w:pos="-426"/>
        <w:tab w:val="left" w:pos="902"/>
      </w:tabs>
      <w:spacing w:beforeLines="0" w:before="120" w:after="60"/>
      <w:ind w:left="902" w:firstLine="482"/>
      <w:jc w:val="center"/>
      <w:textAlignment w:val="baseline"/>
    </w:pPr>
    <w:rPr>
      <w:rFonts w:eastAsia="黑体"/>
      <w:lang w:val="en-US" w:eastAsia="zh-CN"/>
    </w:rPr>
  </w:style>
  <w:style w:type="paragraph" w:customStyle="1" w:styleId="3037">
    <w:name w:val="样式 _标题3 + 右侧:  0.37 厘米"/>
    <w:basedOn w:val="37"/>
    <w:pPr>
      <w:ind w:right="100"/>
    </w:pPr>
    <w:rPr>
      <w:rFonts w:cs="宋体"/>
      <w:szCs w:val="20"/>
    </w:rPr>
  </w:style>
  <w:style w:type="paragraph" w:customStyle="1" w:styleId="affffffe">
    <w:name w:val="所用内容"/>
    <w:basedOn w:val="ae"/>
    <w:pPr>
      <w:spacing w:line="360" w:lineRule="auto"/>
      <w:ind w:firstLineChars="200" w:firstLine="480"/>
    </w:pPr>
    <w:rPr>
      <w:sz w:val="24"/>
      <w:szCs w:val="20"/>
    </w:rPr>
  </w:style>
  <w:style w:type="paragraph" w:styleId="afffffff">
    <w:name w:val="Salutation"/>
    <w:basedOn w:val="ae"/>
    <w:next w:val="ae"/>
    <w:pPr>
      <w:adjustRightInd w:val="0"/>
      <w:spacing w:line="312" w:lineRule="atLeast"/>
    </w:pPr>
    <w:rPr>
      <w:rFonts w:ascii="宋体"/>
      <w:sz w:val="24"/>
      <w:szCs w:val="20"/>
    </w:rPr>
  </w:style>
  <w:style w:type="paragraph" w:customStyle="1" w:styleId="41571">
    <w:name w:val="样式 样式 _标题4 + 两端对齐 行距: 多倍行距 1.57 字行 + 右侧:  1 字符"/>
    <w:basedOn w:val="4157"/>
  </w:style>
  <w:style w:type="paragraph" w:customStyle="1" w:styleId="GB231215">
    <w:name w:val="样式 仿宋_GB2312 行距: 1.5 倍行距"/>
    <w:basedOn w:val="ae"/>
    <w:pPr>
      <w:adjustRightInd w:val="0"/>
      <w:snapToGrid w:val="0"/>
      <w:spacing w:line="520" w:lineRule="exact"/>
      <w:ind w:firstLineChars="200" w:firstLine="560"/>
    </w:pPr>
    <w:rPr>
      <w:rFonts w:eastAsia="仿宋_GB2312"/>
      <w:sz w:val="28"/>
      <w:szCs w:val="20"/>
    </w:rPr>
  </w:style>
  <w:style w:type="paragraph" w:styleId="afffe">
    <w:name w:val="header"/>
    <w:basedOn w:val="ae"/>
    <w:link w:val="afffd"/>
    <w:pPr>
      <w:pBdr>
        <w:bottom w:val="single" w:sz="6" w:space="1" w:color="auto"/>
      </w:pBdr>
      <w:tabs>
        <w:tab w:val="center" w:pos="4153"/>
        <w:tab w:val="right" w:pos="8306"/>
      </w:tabs>
      <w:snapToGrid w:val="0"/>
      <w:jc w:val="center"/>
    </w:pPr>
    <w:rPr>
      <w:sz w:val="18"/>
      <w:szCs w:val="18"/>
      <w:lang w:val="x-none"/>
    </w:rPr>
  </w:style>
  <w:style w:type="paragraph" w:customStyle="1" w:styleId="xl31">
    <w:name w:val="xl31"/>
    <w:basedOn w:val="a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afffffff0">
    <w:name w:val="条目"/>
    <w:basedOn w:val="ae"/>
    <w:pPr>
      <w:tabs>
        <w:tab w:val="left" w:pos="1260"/>
      </w:tabs>
      <w:spacing w:line="360" w:lineRule="auto"/>
      <w:ind w:left="1260" w:hanging="420"/>
    </w:pPr>
    <w:rPr>
      <w:sz w:val="24"/>
    </w:rPr>
  </w:style>
  <w:style w:type="paragraph" w:styleId="afffffff1">
    <w:name w:val="Document Map"/>
    <w:basedOn w:val="ae"/>
    <w:pPr>
      <w:shd w:val="clear" w:color="auto" w:fill="000080"/>
    </w:pPr>
  </w:style>
  <w:style w:type="paragraph" w:customStyle="1" w:styleId="DC1">
    <w:name w:val="DC一级项目符号"/>
    <w:basedOn w:val="ae"/>
    <w:link w:val="DCCharChar0"/>
    <w:pPr>
      <w:spacing w:line="360" w:lineRule="auto"/>
    </w:pPr>
    <w:rPr>
      <w:rFonts w:ascii="宋体" w:hAnsi="宋体"/>
      <w:kern w:val="2"/>
      <w:sz w:val="24"/>
      <w:szCs w:val="24"/>
      <w:lang w:eastAsia="zh-CN" w:bidi="ar-SA"/>
    </w:rPr>
  </w:style>
  <w:style w:type="paragraph" w:customStyle="1" w:styleId="afffffff2">
    <w:name w:val="标准正文"/>
    <w:basedOn w:val="ae"/>
    <w:pPr>
      <w:adjustRightInd w:val="0"/>
      <w:spacing w:before="120" w:line="400" w:lineRule="atLeast"/>
      <w:ind w:firstLine="576"/>
      <w:textAlignment w:val="baseline"/>
    </w:pPr>
    <w:rPr>
      <w:rFonts w:eastAsia="楷体_GB2312"/>
      <w:sz w:val="28"/>
      <w:szCs w:val="20"/>
    </w:rPr>
  </w:style>
  <w:style w:type="paragraph" w:styleId="afffffff3">
    <w:name w:val="Balloon Text"/>
    <w:basedOn w:val="ae"/>
    <w:rPr>
      <w:sz w:val="18"/>
      <w:szCs w:val="18"/>
    </w:rPr>
  </w:style>
  <w:style w:type="paragraph" w:customStyle="1" w:styleId="afffffff4">
    <w:name w:val="小正文"/>
    <w:basedOn w:val="ae"/>
    <w:pPr>
      <w:adjustRightInd w:val="0"/>
      <w:snapToGrid w:val="0"/>
      <w:spacing w:line="240" w:lineRule="atLeast"/>
      <w:jc w:val="center"/>
      <w:textAlignment w:val="baseline"/>
    </w:pPr>
    <w:rPr>
      <w:rFonts w:ascii="Arial" w:hAnsi="Arial"/>
      <w:szCs w:val="20"/>
    </w:rPr>
  </w:style>
  <w:style w:type="paragraph" w:styleId="afb">
    <w:name w:val="caption"/>
    <w:basedOn w:val="ae"/>
    <w:next w:val="ae"/>
    <w:link w:val="afa"/>
    <w:qFormat/>
    <w:pPr>
      <w:spacing w:line="240" w:lineRule="auto"/>
    </w:pPr>
    <w:rPr>
      <w:b/>
      <w:bCs/>
      <w:color w:val="4F81BD"/>
      <w:sz w:val="18"/>
      <w:szCs w:val="18"/>
      <w:lang w:val="x-none" w:eastAsia="x-none" w:bidi="ar-SA"/>
    </w:rPr>
  </w:style>
  <w:style w:type="paragraph" w:customStyle="1" w:styleId="3a">
    <w:name w:val="标题3"/>
    <w:basedOn w:val="ae"/>
    <w:pPr>
      <w:keepNext/>
      <w:tabs>
        <w:tab w:val="left" w:pos="450"/>
      </w:tabs>
      <w:autoSpaceDE w:val="0"/>
      <w:autoSpaceDN w:val="0"/>
      <w:adjustRightInd w:val="0"/>
      <w:spacing w:before="120" w:after="60" w:line="354" w:lineRule="auto"/>
      <w:ind w:firstLine="425"/>
      <w:textAlignment w:val="center"/>
    </w:pPr>
    <w:rPr>
      <w:rFonts w:ascii="宋体"/>
      <w:b/>
      <w:sz w:val="24"/>
      <w:szCs w:val="20"/>
    </w:rPr>
  </w:style>
  <w:style w:type="paragraph" w:customStyle="1" w:styleId="Normal1">
    <w:name w:val="Normal1"/>
    <w:pPr>
      <w:widowControl w:val="0"/>
      <w:adjustRightInd w:val="0"/>
      <w:spacing w:after="200" w:line="360" w:lineRule="atLeast"/>
      <w:textAlignment w:val="baseline"/>
    </w:pPr>
    <w:rPr>
      <w:rFonts w:ascii="宋体"/>
      <w:sz w:val="34"/>
      <w:szCs w:val="22"/>
    </w:rPr>
  </w:style>
  <w:style w:type="paragraph" w:customStyle="1" w:styleId="afffffff5">
    <w:name w:val="项目"/>
    <w:basedOn w:val="afff6"/>
    <w:pPr>
      <w:tabs>
        <w:tab w:val="left" w:pos="1140"/>
      </w:tabs>
      <w:spacing w:beforeLines="0" w:before="36" w:afterLines="0" w:after="36"/>
      <w:ind w:left="1140" w:firstLineChars="0" w:firstLine="0"/>
    </w:pPr>
    <w:rPr>
      <w:b/>
      <w:szCs w:val="20"/>
    </w:rPr>
  </w:style>
  <w:style w:type="paragraph" w:customStyle="1" w:styleId="afffffff6">
    <w:name w:val="表格项"/>
    <w:basedOn w:val="ae"/>
    <w:rPr>
      <w:rFonts w:ascii="宋体" w:hAnsi="宋体"/>
      <w:sz w:val="24"/>
    </w:rPr>
  </w:style>
  <w:style w:type="paragraph" w:styleId="affffff8">
    <w:name w:val="Date"/>
    <w:basedOn w:val="ae"/>
    <w:next w:val="ae"/>
    <w:rPr>
      <w:szCs w:val="20"/>
    </w:rPr>
  </w:style>
  <w:style w:type="paragraph" w:customStyle="1" w:styleId="CharCharCharCharCharCharChar">
    <w:name w:val="Char Char Char Char Char Char Char"/>
    <w:basedOn w:val="ae"/>
    <w:pPr>
      <w:snapToGrid w:val="0"/>
      <w:spacing w:after="160" w:line="360" w:lineRule="auto"/>
    </w:pPr>
    <w:rPr>
      <w:sz w:val="24"/>
    </w:rPr>
  </w:style>
  <w:style w:type="paragraph" w:styleId="82">
    <w:name w:val="index 8"/>
    <w:basedOn w:val="ae"/>
    <w:next w:val="ae"/>
    <w:pPr>
      <w:autoSpaceDE w:val="0"/>
      <w:adjustRightInd w:val="0"/>
      <w:snapToGrid w:val="0"/>
      <w:spacing w:beforeLines="50" w:before="156" w:afterLines="50" w:after="156"/>
      <w:ind w:leftChars="1400" w:left="1400" w:firstLine="482"/>
    </w:pPr>
    <w:rPr>
      <w:rFonts w:ascii="宋体" w:hAnsi="宋体"/>
      <w:snapToGrid w:val="0"/>
      <w:szCs w:val="20"/>
    </w:rPr>
  </w:style>
  <w:style w:type="paragraph" w:customStyle="1" w:styleId="xl45">
    <w:name w:val="xl45"/>
    <w:basedOn w:val="a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4bulletblbbPIM4H4h4heading4sect1234RefHead1">
    <w:name w:val="样式 标题 4bulletblbbPIM 4H4h4heading 4sect 1.2.3.4Ref Head...1"/>
    <w:basedOn w:val="40"/>
    <w:link w:val="4bulletblbbPIM4H4h4heading4sect1234RefHead1CharChar"/>
    <w:pPr>
      <w:numPr>
        <w:numId w:val="0"/>
      </w:numPr>
      <w:spacing w:before="156"/>
    </w:pPr>
    <w:rPr>
      <w:rFonts w:ascii="Calibri" w:hAnsi="Calibri"/>
      <w:bCs w:val="0"/>
      <w:i w:val="0"/>
      <w:iCs w:val="0"/>
      <w:snapToGrid w:val="0"/>
      <w:color w:val="000000"/>
      <w:sz w:val="24"/>
      <w:szCs w:val="20"/>
      <w:lang w:val="en-US" w:eastAsia="zh-CN" w:bidi="ar-SA"/>
    </w:rPr>
  </w:style>
  <w:style w:type="paragraph" w:customStyle="1" w:styleId="1f1">
    <w:name w:val="标题1级"/>
    <w:basedOn w:val="ae"/>
    <w:pPr>
      <w:jc w:val="center"/>
      <w:outlineLvl w:val="0"/>
    </w:pPr>
    <w:rPr>
      <w:b/>
      <w:sz w:val="28"/>
      <w:szCs w:val="28"/>
    </w:rPr>
  </w:style>
  <w:style w:type="paragraph" w:customStyle="1" w:styleId="5">
    <w:name w:val="标题5，章节第五层"/>
    <w:basedOn w:val="ae"/>
    <w:next w:val="afc"/>
    <w:pPr>
      <w:numPr>
        <w:ilvl w:val="4"/>
        <w:numId w:val="2"/>
      </w:numPr>
      <w:tabs>
        <w:tab w:val="clear" w:pos="1700"/>
        <w:tab w:val="left" w:pos="1050"/>
      </w:tabs>
      <w:spacing w:before="78"/>
      <w:outlineLvl w:val="4"/>
    </w:pPr>
    <w:rPr>
      <w:rFonts w:ascii="Arial" w:eastAsia="华文细黑" w:hAnsi="Arial"/>
      <w:sz w:val="30"/>
    </w:rPr>
  </w:style>
  <w:style w:type="paragraph" w:customStyle="1" w:styleId="pbu1bullet1">
    <w:name w:val="pbu1_bullet1"/>
    <w:basedOn w:val="ae"/>
    <w:pPr>
      <w:spacing w:after="210"/>
    </w:pPr>
    <w:rPr>
      <w:rFonts w:ascii="Arial" w:hAnsi="Arial" w:cs="Arial"/>
      <w:color w:val="000000"/>
      <w:sz w:val="18"/>
      <w:szCs w:val="18"/>
    </w:rPr>
  </w:style>
  <w:style w:type="paragraph" w:styleId="2f2">
    <w:name w:val="List Continue 2"/>
    <w:basedOn w:val="ae"/>
    <w:pPr>
      <w:spacing w:after="120" w:line="360" w:lineRule="auto"/>
      <w:ind w:leftChars="400" w:left="840"/>
    </w:pPr>
    <w:rPr>
      <w:sz w:val="24"/>
    </w:rPr>
  </w:style>
  <w:style w:type="paragraph" w:styleId="afffffff7">
    <w:name w:val="table of authorities"/>
    <w:basedOn w:val="ae"/>
    <w:pPr>
      <w:tabs>
        <w:tab w:val="right" w:leader="dot" w:pos="8640"/>
      </w:tabs>
      <w:autoSpaceDE w:val="0"/>
      <w:adjustRightInd w:val="0"/>
      <w:snapToGrid w:val="0"/>
      <w:spacing w:after="240"/>
      <w:ind w:firstLine="482"/>
    </w:pPr>
    <w:rPr>
      <w:rFonts w:ascii="Garamond" w:eastAsia="PMingLiU" w:hAnsi="Garamond"/>
      <w:snapToGrid w:val="0"/>
      <w:sz w:val="20"/>
      <w:szCs w:val="20"/>
      <w:lang w:eastAsia="zh-TW"/>
    </w:rPr>
  </w:style>
  <w:style w:type="paragraph" w:styleId="50">
    <w:name w:val="List Bullet 5"/>
    <w:basedOn w:val="ae"/>
    <w:pPr>
      <w:numPr>
        <w:numId w:val="18"/>
      </w:numPr>
      <w:tabs>
        <w:tab w:val="left" w:pos="644"/>
      </w:tabs>
      <w:spacing w:line="360" w:lineRule="auto"/>
    </w:pPr>
    <w:rPr>
      <w:sz w:val="24"/>
    </w:rPr>
  </w:style>
  <w:style w:type="paragraph" w:customStyle="1" w:styleId="xl95">
    <w:name w:val="xl95"/>
    <w:basedOn w:val="ae"/>
    <w:pPr>
      <w:spacing w:before="100" w:beforeAutospacing="1" w:after="100" w:afterAutospacing="1"/>
      <w:jc w:val="center"/>
    </w:pPr>
    <w:rPr>
      <w:rFonts w:ascii="宋体" w:hAnsi="宋体"/>
      <w:b/>
      <w:bCs/>
      <w:sz w:val="28"/>
      <w:szCs w:val="28"/>
    </w:rPr>
  </w:style>
  <w:style w:type="paragraph" w:styleId="2f3">
    <w:name w:val="toc 2"/>
    <w:basedOn w:val="ae"/>
    <w:next w:val="ae"/>
    <w:uiPriority w:val="39"/>
    <w:pPr>
      <w:ind w:left="210"/>
    </w:pPr>
    <w:rPr>
      <w:smallCaps/>
      <w:sz w:val="21"/>
      <w:szCs w:val="20"/>
    </w:rPr>
  </w:style>
  <w:style w:type="paragraph" w:customStyle="1" w:styleId="xl25">
    <w:name w:val="xl25"/>
    <w:basedOn w:val="ae"/>
    <w:pPr>
      <w:pBdr>
        <w:bottom w:val="single" w:sz="4" w:space="0" w:color="auto"/>
        <w:right w:val="single" w:sz="4" w:space="0" w:color="auto"/>
      </w:pBdr>
      <w:spacing w:before="100" w:beforeAutospacing="1" w:after="100" w:afterAutospacing="1"/>
      <w:jc w:val="center"/>
      <w:textAlignment w:val="center"/>
    </w:pPr>
    <w:rPr>
      <w:rFonts w:eastAsia="Arial Unicode MS"/>
      <w:szCs w:val="21"/>
    </w:rPr>
  </w:style>
  <w:style w:type="paragraph" w:styleId="48">
    <w:name w:val="index 4"/>
    <w:basedOn w:val="ae"/>
    <w:next w:val="ae"/>
    <w:pPr>
      <w:autoSpaceDE w:val="0"/>
      <w:adjustRightInd w:val="0"/>
      <w:snapToGrid w:val="0"/>
      <w:spacing w:beforeLines="50" w:before="156" w:afterLines="50" w:after="156"/>
      <w:ind w:leftChars="600" w:left="600" w:firstLine="482"/>
    </w:pPr>
    <w:rPr>
      <w:rFonts w:ascii="宋体" w:hAnsi="宋体"/>
      <w:snapToGrid w:val="0"/>
      <w:szCs w:val="20"/>
    </w:rPr>
  </w:style>
  <w:style w:type="paragraph" w:customStyle="1" w:styleId="2">
    <w:name w:val="标题2，章节第二层"/>
    <w:basedOn w:val="ae"/>
    <w:next w:val="afc"/>
    <w:pPr>
      <w:numPr>
        <w:ilvl w:val="1"/>
        <w:numId w:val="2"/>
      </w:numPr>
      <w:tabs>
        <w:tab w:val="clear" w:pos="720"/>
        <w:tab w:val="left" w:pos="630"/>
      </w:tabs>
      <w:adjustRightInd w:val="0"/>
      <w:snapToGrid w:val="0"/>
      <w:spacing w:beforeLines="100" w:before="312" w:afterLines="100" w:after="312" w:line="300" w:lineRule="auto"/>
      <w:outlineLvl w:val="1"/>
    </w:pPr>
    <w:rPr>
      <w:rFonts w:ascii="楷体_GB2312" w:eastAsia="楷体_GB2312" w:hAnsi="宋体"/>
      <w:b/>
      <w:sz w:val="36"/>
      <w:szCs w:val="36"/>
    </w:rPr>
  </w:style>
  <w:style w:type="paragraph" w:styleId="afffffff8">
    <w:name w:val="annotation subject"/>
    <w:basedOn w:val="afffff8"/>
    <w:next w:val="afffff8"/>
    <w:rPr>
      <w:b/>
      <w:bCs/>
    </w:rPr>
  </w:style>
  <w:style w:type="paragraph" w:customStyle="1" w:styleId="3">
    <w:name w:val="标题3，章节第三层"/>
    <w:basedOn w:val="ae"/>
    <w:next w:val="afc"/>
    <w:pPr>
      <w:numPr>
        <w:ilvl w:val="2"/>
        <w:numId w:val="2"/>
      </w:numPr>
      <w:tabs>
        <w:tab w:val="left" w:pos="1185"/>
      </w:tabs>
      <w:adjustRightInd w:val="0"/>
      <w:snapToGrid w:val="0"/>
      <w:spacing w:before="78" w:line="300" w:lineRule="auto"/>
      <w:outlineLvl w:val="2"/>
    </w:pPr>
    <w:rPr>
      <w:rFonts w:ascii="宋体" w:hAnsi="宋体"/>
      <w:b/>
      <w:kern w:val="44"/>
      <w:sz w:val="30"/>
    </w:rPr>
  </w:style>
  <w:style w:type="paragraph" w:customStyle="1" w:styleId="63">
    <w:name w:val="样式6"/>
    <w:basedOn w:val="2f1"/>
    <w:pPr>
      <w:spacing w:before="50" w:after="50"/>
    </w:pPr>
  </w:style>
  <w:style w:type="paragraph" w:customStyle="1" w:styleId="xl76">
    <w:name w:val="xl76"/>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a7">
    <w:name w:val="章标题"/>
    <w:next w:val="ae"/>
    <w:pPr>
      <w:numPr>
        <w:ilvl w:val="1"/>
        <w:numId w:val="15"/>
      </w:numPr>
      <w:tabs>
        <w:tab w:val="left" w:pos="842"/>
      </w:tabs>
      <w:spacing w:beforeLines="50" w:before="156" w:afterLines="50" w:after="156" w:line="276" w:lineRule="auto"/>
      <w:jc w:val="both"/>
      <w:outlineLvl w:val="1"/>
    </w:pPr>
    <w:rPr>
      <w:rFonts w:ascii="黑体" w:eastAsia="黑体"/>
      <w:sz w:val="21"/>
      <w:szCs w:val="22"/>
    </w:rPr>
  </w:style>
  <w:style w:type="paragraph" w:customStyle="1" w:styleId="ab">
    <w:name w:val="四级条标题"/>
    <w:basedOn w:val="aa"/>
    <w:next w:val="ae"/>
    <w:pPr>
      <w:numPr>
        <w:ilvl w:val="5"/>
      </w:numPr>
      <w:tabs>
        <w:tab w:val="clear" w:pos="2102"/>
        <w:tab w:val="left" w:pos="2522"/>
      </w:tabs>
      <w:jc w:val="left"/>
      <w:outlineLvl w:val="5"/>
    </w:pPr>
  </w:style>
  <w:style w:type="paragraph" w:styleId="3b">
    <w:name w:val="Body Text Indent 3"/>
    <w:basedOn w:val="ae"/>
    <w:pPr>
      <w:spacing w:after="120"/>
      <w:ind w:leftChars="200" w:left="420"/>
    </w:pPr>
    <w:rPr>
      <w:sz w:val="16"/>
      <w:szCs w:val="16"/>
    </w:rPr>
  </w:style>
  <w:style w:type="paragraph" w:customStyle="1" w:styleId="a3">
    <w:name w:val="加点正文缩进"/>
    <w:basedOn w:val="ae"/>
    <w:pPr>
      <w:numPr>
        <w:numId w:val="19"/>
      </w:numPr>
      <w:tabs>
        <w:tab w:val="left" w:pos="855"/>
      </w:tabs>
      <w:spacing w:beforeLines="50" w:before="156" w:afterLines="50" w:after="156" w:line="300" w:lineRule="auto"/>
    </w:pPr>
    <w:rPr>
      <w:sz w:val="24"/>
    </w:rPr>
  </w:style>
  <w:style w:type="paragraph" w:customStyle="1" w:styleId="a9">
    <w:name w:val="二级条标题"/>
    <w:basedOn w:val="a8"/>
    <w:next w:val="ae"/>
    <w:pPr>
      <w:numPr>
        <w:ilvl w:val="3"/>
      </w:numPr>
      <w:tabs>
        <w:tab w:val="clear" w:pos="1262"/>
        <w:tab w:val="left" w:pos="1682"/>
      </w:tabs>
      <w:outlineLvl w:val="3"/>
    </w:pPr>
  </w:style>
  <w:style w:type="paragraph" w:styleId="afffffff9">
    <w:name w:val="List Continue"/>
    <w:basedOn w:val="ae"/>
    <w:pPr>
      <w:spacing w:after="120" w:line="360" w:lineRule="auto"/>
      <w:ind w:leftChars="200" w:left="420"/>
    </w:pPr>
    <w:rPr>
      <w:sz w:val="24"/>
    </w:rPr>
  </w:style>
  <w:style w:type="paragraph" w:customStyle="1" w:styleId="CSSN-1">
    <w:name w:val="CSSN-标题1"/>
    <w:basedOn w:val="ae"/>
    <w:pPr>
      <w:keepNext/>
      <w:keepLines/>
      <w:spacing w:before="240" w:after="120" w:line="360" w:lineRule="auto"/>
      <w:outlineLvl w:val="1"/>
    </w:pPr>
    <w:rPr>
      <w:rFonts w:ascii="Arial" w:eastAsia="黑体" w:hAnsi="Arial" w:cs="宋体"/>
      <w:b/>
      <w:bCs/>
      <w:sz w:val="32"/>
      <w:szCs w:val="20"/>
      <w:lang w:eastAsia="zh-CN"/>
      <w14:shadow w14:blurRad="50800" w14:dist="38100" w14:dir="2700000" w14:sx="100000" w14:sy="100000" w14:kx="0" w14:ky="0" w14:algn="tl">
        <w14:srgbClr w14:val="000000">
          <w14:alpha w14:val="60000"/>
        </w14:srgbClr>
      </w14:shadow>
    </w:rPr>
  </w:style>
  <w:style w:type="paragraph" w:customStyle="1" w:styleId="subhead">
    <w:name w:val="subhead"/>
    <w:basedOn w:val="ae"/>
    <w:pPr>
      <w:overflowPunct w:val="0"/>
      <w:autoSpaceDE w:val="0"/>
      <w:autoSpaceDN w:val="0"/>
      <w:adjustRightInd w:val="0"/>
      <w:spacing w:before="240" w:after="120" w:line="360" w:lineRule="auto"/>
      <w:ind w:firstLine="567"/>
      <w:textAlignment w:val="baseline"/>
    </w:pPr>
    <w:rPr>
      <w:rFonts w:ascii="楷体" w:eastAsia="楷体" w:hAnsi="Arial"/>
      <w:spacing w:val="-20"/>
      <w:sz w:val="24"/>
      <w:szCs w:val="20"/>
      <w:lang w:val="en-GB"/>
    </w:rPr>
  </w:style>
  <w:style w:type="paragraph" w:customStyle="1" w:styleId="afffffffa">
    <w:name w:val="_表格数字"/>
    <w:basedOn w:val="aff0"/>
    <w:pPr>
      <w:autoSpaceDE/>
      <w:adjustRightInd/>
      <w:snapToGrid/>
      <w:spacing w:beforeLines="0" w:before="0" w:afterLines="0" w:after="0" w:line="240" w:lineRule="auto"/>
      <w:jc w:val="center"/>
    </w:pPr>
    <w:rPr>
      <w:kern w:val="0"/>
      <w:szCs w:val="20"/>
    </w:rPr>
  </w:style>
  <w:style w:type="paragraph" w:customStyle="1" w:styleId="xl82">
    <w:name w:val="xl82"/>
    <w:basedOn w:val="ae"/>
    <w:pPr>
      <w:pBdr>
        <w:left w:val="single" w:sz="4" w:space="0" w:color="auto"/>
        <w:bottom w:val="single" w:sz="4" w:space="0" w:color="auto"/>
        <w:right w:val="single" w:sz="4" w:space="0" w:color="auto"/>
      </w:pBdr>
      <w:shd w:val="clear" w:color="auto" w:fill="FFFFFF"/>
      <w:spacing w:before="100" w:beforeAutospacing="1" w:after="100" w:afterAutospacing="1"/>
      <w:jc w:val="right"/>
    </w:pPr>
    <w:rPr>
      <w:rFonts w:ascii="宋体" w:hAnsi="宋体"/>
      <w:sz w:val="20"/>
      <w:szCs w:val="20"/>
    </w:rPr>
  </w:style>
  <w:style w:type="paragraph" w:customStyle="1" w:styleId="DefaultText">
    <w:name w:val="Default Text"/>
    <w:basedOn w:val="ae"/>
    <w:pPr>
      <w:autoSpaceDE w:val="0"/>
      <w:autoSpaceDN w:val="0"/>
    </w:pPr>
    <w:rPr>
      <w:rFonts w:ascii="宋体" w:eastAsia="Times New Roman"/>
      <w:sz w:val="24"/>
      <w:szCs w:val="20"/>
      <w:lang w:val="en-GB"/>
    </w:rPr>
  </w:style>
  <w:style w:type="paragraph" w:customStyle="1" w:styleId="xl94">
    <w:name w:val="xl94"/>
    <w:basedOn w:val="ae"/>
    <w:pPr>
      <w:pBdr>
        <w:left w:val="single" w:sz="4" w:space="0" w:color="auto"/>
        <w:bottom w:val="single" w:sz="4" w:space="0" w:color="auto"/>
        <w:right w:val="single" w:sz="4" w:space="0" w:color="auto"/>
      </w:pBdr>
      <w:spacing w:before="100" w:beforeAutospacing="1" w:after="100" w:afterAutospacing="1"/>
    </w:pPr>
    <w:rPr>
      <w:sz w:val="20"/>
      <w:szCs w:val="20"/>
    </w:rPr>
  </w:style>
  <w:style w:type="paragraph" w:styleId="afffffffb">
    <w:name w:val="List"/>
    <w:basedOn w:val="ae"/>
    <w:pPr>
      <w:ind w:left="200" w:hangingChars="200" w:hanging="200"/>
    </w:pPr>
  </w:style>
  <w:style w:type="paragraph" w:styleId="afffffd">
    <w:name w:val="Body Text"/>
    <w:basedOn w:val="ae"/>
    <w:pPr>
      <w:spacing w:after="120"/>
    </w:pPr>
  </w:style>
  <w:style w:type="paragraph" w:customStyle="1" w:styleId="xl46">
    <w:name w:val="xl46"/>
    <w:basedOn w:val="ae"/>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074">
    <w:name w:val="标书正文:  0.74 厘米"/>
    <w:basedOn w:val="ae"/>
    <w:link w:val="074CharChar"/>
    <w:pPr>
      <w:snapToGrid w:val="0"/>
      <w:spacing w:line="360" w:lineRule="auto"/>
      <w:ind w:firstLine="420"/>
    </w:pPr>
    <w:rPr>
      <w:kern w:val="2"/>
      <w:sz w:val="24"/>
      <w:szCs w:val="20"/>
      <w:lang w:eastAsia="zh-CN" w:bidi="ar-SA"/>
    </w:rPr>
  </w:style>
  <w:style w:type="paragraph" w:customStyle="1" w:styleId="font10">
    <w:name w:val="font10"/>
    <w:basedOn w:val="ae"/>
    <w:pPr>
      <w:spacing w:before="100" w:beforeAutospacing="1" w:after="100" w:afterAutospacing="1"/>
    </w:pPr>
    <w:rPr>
      <w:b/>
      <w:bCs/>
      <w:sz w:val="20"/>
      <w:szCs w:val="20"/>
    </w:rPr>
  </w:style>
  <w:style w:type="paragraph" w:customStyle="1" w:styleId="xl47">
    <w:name w:val="xl47"/>
    <w:basedOn w:val="ae"/>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2f4">
    <w:name w:val="方案列表2"/>
    <w:basedOn w:val="ae"/>
    <w:pPr>
      <w:tabs>
        <w:tab w:val="left" w:pos="874"/>
      </w:tabs>
      <w:adjustRightInd w:val="0"/>
      <w:snapToGrid w:val="0"/>
      <w:spacing w:before="120" w:line="360" w:lineRule="auto"/>
      <w:ind w:left="840" w:firstLineChars="225" w:firstLine="225"/>
    </w:pPr>
    <w:rPr>
      <w:rFonts w:ascii="宋体"/>
      <w:color w:val="000000"/>
      <w:sz w:val="24"/>
      <w:szCs w:val="20"/>
      <w:lang w:val="zh-CN"/>
    </w:rPr>
  </w:style>
  <w:style w:type="paragraph" w:customStyle="1" w:styleId="xl85">
    <w:name w:val="xl85"/>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55">
    <w:name w:val="xl55"/>
    <w:basedOn w:val="ae"/>
    <w:pPr>
      <w:pBdr>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jhTitle5">
    <w:name w:val="jhTitle5"/>
    <w:basedOn w:val="52"/>
    <w:pPr>
      <w:keepNext w:val="0"/>
      <w:widowControl w:val="0"/>
      <w:numPr>
        <w:numId w:val="5"/>
      </w:numPr>
      <w:tabs>
        <w:tab w:val="clear" w:pos="2580"/>
        <w:tab w:val="left" w:pos="1134"/>
      </w:tabs>
      <w:spacing w:before="120" w:after="100"/>
      <w:jc w:val="both"/>
    </w:pPr>
    <w:rPr>
      <w:rFonts w:ascii="宋体" w:eastAsia="黑体" w:hAnsi="宋体"/>
      <w:color w:val="000000"/>
      <w:kern w:val="2"/>
      <w:sz w:val="32"/>
      <w:szCs w:val="20"/>
    </w:rPr>
  </w:style>
  <w:style w:type="paragraph" w:customStyle="1" w:styleId="MainTitle">
    <w:name w:val="Main Title"/>
    <w:basedOn w:val="ae"/>
    <w:pPr>
      <w:spacing w:before="480" w:after="60"/>
      <w:jc w:val="center"/>
    </w:pPr>
    <w:rPr>
      <w:rFonts w:ascii="宋体"/>
      <w:b/>
      <w:snapToGrid w:val="0"/>
      <w:kern w:val="28"/>
      <w:sz w:val="32"/>
      <w:szCs w:val="20"/>
    </w:rPr>
  </w:style>
  <w:style w:type="paragraph" w:customStyle="1" w:styleId="xl98">
    <w:name w:val="xl98"/>
    <w:basedOn w:val="ae"/>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textAlignment w:val="center"/>
    </w:pPr>
    <w:rPr>
      <w:rFonts w:eastAsia="Arial Unicode MS"/>
      <w:sz w:val="18"/>
      <w:szCs w:val="18"/>
    </w:rPr>
  </w:style>
  <w:style w:type="paragraph" w:customStyle="1" w:styleId="bodytitle3">
    <w:name w:val="bodytitle3"/>
    <w:basedOn w:val="ae"/>
    <w:pPr>
      <w:spacing w:before="100" w:beforeAutospacing="1" w:after="100" w:afterAutospacing="1"/>
    </w:pPr>
    <w:rPr>
      <w:rFonts w:ascii="宋体" w:hAnsi="宋体"/>
      <w:sz w:val="24"/>
    </w:rPr>
  </w:style>
  <w:style w:type="paragraph" w:customStyle="1" w:styleId="font1">
    <w:name w:val="font1"/>
    <w:basedOn w:val="ae"/>
    <w:pPr>
      <w:spacing w:before="100" w:beforeAutospacing="1" w:after="100" w:afterAutospacing="1"/>
    </w:pPr>
    <w:rPr>
      <w:rFonts w:ascii="宋体" w:hAnsi="宋体" w:hint="eastAsia"/>
      <w:sz w:val="24"/>
    </w:rPr>
  </w:style>
  <w:style w:type="paragraph" w:customStyle="1" w:styleId="afffffffc">
    <w:name w:val="项目名称"/>
    <w:basedOn w:val="ae"/>
    <w:next w:val="affff1"/>
    <w:pPr>
      <w:jc w:val="center"/>
    </w:pPr>
    <w:rPr>
      <w:rFonts w:ascii="华文楷体" w:eastAsia="楷体_GB2312" w:cs="宋体"/>
      <w:b/>
      <w:bCs/>
      <w:sz w:val="48"/>
      <w:szCs w:val="20"/>
    </w:rPr>
  </w:style>
  <w:style w:type="paragraph" w:customStyle="1" w:styleId="afffffffd">
    <w:name w:val="辑要页"/>
    <w:basedOn w:val="ae"/>
    <w:pPr>
      <w:adjustRightInd w:val="0"/>
      <w:snapToGrid w:val="0"/>
      <w:spacing w:before="1200" w:after="1400" w:line="300" w:lineRule="auto"/>
      <w:jc w:val="center"/>
      <w:textAlignment w:val="baseline"/>
    </w:pPr>
    <w:rPr>
      <w:rFonts w:ascii="黑体" w:eastAsia="黑体" w:hAnsi="Arial"/>
      <w:spacing w:val="100"/>
      <w:sz w:val="32"/>
      <w:szCs w:val="20"/>
    </w:rPr>
  </w:style>
  <w:style w:type="paragraph" w:customStyle="1" w:styleId="afffffffe">
    <w:name w:val="文件分类"/>
    <w:basedOn w:val="ae"/>
    <w:pPr>
      <w:adjustRightInd w:val="0"/>
      <w:snapToGrid w:val="0"/>
      <w:spacing w:beforeLines="25" w:before="78" w:after="480" w:line="2400" w:lineRule="auto"/>
      <w:jc w:val="center"/>
      <w:textAlignment w:val="baseline"/>
    </w:pPr>
    <w:rPr>
      <w:rFonts w:ascii="Arial" w:hAnsi="Arial"/>
      <w:spacing w:val="10"/>
      <w:sz w:val="32"/>
      <w:szCs w:val="20"/>
    </w:rPr>
  </w:style>
  <w:style w:type="paragraph" w:customStyle="1" w:styleId="1f2">
    <w:name w:val="列表1"/>
    <w:basedOn w:val="ae"/>
    <w:pPr>
      <w:adjustRightInd w:val="0"/>
      <w:spacing w:line="360" w:lineRule="auto"/>
      <w:ind w:left="902" w:hanging="482"/>
      <w:textAlignment w:val="baseline"/>
    </w:pPr>
    <w:rPr>
      <w:rFonts w:ascii="昆仑仿宋" w:eastAsia="昆仑仿宋"/>
      <w:szCs w:val="20"/>
    </w:rPr>
  </w:style>
  <w:style w:type="paragraph" w:customStyle="1" w:styleId="xl58">
    <w:name w:val="xl58"/>
    <w:basedOn w:val="ae"/>
    <w:pPr>
      <w:pBdr>
        <w:lef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rial9texte">
    <w:name w:val="Arial 9 texte"/>
    <w:basedOn w:val="ae"/>
    <w:rPr>
      <w:rFonts w:ascii="Arial" w:hAnsi="Arial"/>
      <w:snapToGrid w:val="0"/>
      <w:sz w:val="18"/>
      <w:szCs w:val="20"/>
      <w:lang w:val="fr-FR" w:eastAsia="fr-FR"/>
    </w:rPr>
  </w:style>
  <w:style w:type="paragraph" w:customStyle="1" w:styleId="NW2">
    <w:name w:val="NW标题2"/>
    <w:next w:val="ae"/>
    <w:pPr>
      <w:keepNext/>
      <w:spacing w:before="360" w:after="120" w:line="276" w:lineRule="auto"/>
      <w:outlineLvl w:val="2"/>
    </w:pPr>
    <w:rPr>
      <w:rFonts w:eastAsia="黑体"/>
      <w:b/>
      <w:sz w:val="30"/>
      <w:szCs w:val="22"/>
      <w14:shadow w14:blurRad="50800" w14:dist="38100" w14:dir="2700000" w14:sx="100000" w14:sy="100000" w14:kx="0" w14:ky="0" w14:algn="tl">
        <w14:srgbClr w14:val="000000">
          <w14:alpha w14:val="60000"/>
        </w14:srgbClr>
      </w14:shadow>
    </w:rPr>
  </w:style>
  <w:style w:type="paragraph" w:customStyle="1" w:styleId="affffffff">
    <w:name w:val="图注"/>
    <w:basedOn w:val="aff7"/>
    <w:pPr>
      <w:autoSpaceDE w:val="0"/>
      <w:autoSpaceDN w:val="0"/>
      <w:adjustRightInd w:val="0"/>
      <w:ind w:left="200" w:hanging="200"/>
    </w:pPr>
    <w:rPr>
      <w:rFonts w:ascii="宋体"/>
      <w:sz w:val="28"/>
      <w:szCs w:val="28"/>
    </w:rPr>
  </w:style>
  <w:style w:type="paragraph" w:customStyle="1" w:styleId="xl66">
    <w:name w:val="xl66"/>
    <w:basedOn w:val="ae"/>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NormalNo">
    <w:name w:val="NormalNo"/>
    <w:basedOn w:val="ae"/>
    <w:pPr>
      <w:tabs>
        <w:tab w:val="left" w:pos="3402"/>
      </w:tabs>
      <w:overflowPunct w:val="0"/>
      <w:autoSpaceDE w:val="0"/>
      <w:autoSpaceDN w:val="0"/>
      <w:adjustRightInd w:val="0"/>
      <w:spacing w:line="360" w:lineRule="auto"/>
      <w:ind w:leftChars="200" w:left="200" w:firstLineChars="200" w:firstLine="200"/>
    </w:pPr>
    <w:rPr>
      <w:rFonts w:ascii="Arial" w:hAnsi="Arial"/>
      <w:szCs w:val="20"/>
    </w:rPr>
  </w:style>
  <w:style w:type="paragraph" w:customStyle="1" w:styleId="4141450">
    <w:name w:val="样式 _标题4 + 段前: 14 磅 段后: 14.5 磅 右  0 字符"/>
    <w:basedOn w:val="42"/>
    <w:pPr>
      <w:ind w:right="0"/>
    </w:pPr>
    <w:rPr>
      <w:rFonts w:cs="宋体"/>
      <w:szCs w:val="20"/>
    </w:rPr>
  </w:style>
  <w:style w:type="paragraph" w:customStyle="1" w:styleId="73">
    <w:name w:val="样式7"/>
    <w:basedOn w:val="15"/>
    <w:pPr>
      <w:spacing w:beforeLines="0" w:before="50" w:afterLines="0" w:after="50"/>
    </w:pPr>
  </w:style>
  <w:style w:type="paragraph" w:customStyle="1" w:styleId="pb1body1">
    <w:name w:val="pb1_body1"/>
    <w:basedOn w:val="ae"/>
    <w:pPr>
      <w:spacing w:after="210"/>
    </w:pPr>
    <w:rPr>
      <w:rFonts w:ascii="Arial" w:hAnsi="Arial" w:cs="Arial"/>
      <w:color w:val="000000"/>
      <w:sz w:val="18"/>
      <w:szCs w:val="18"/>
    </w:rPr>
  </w:style>
  <w:style w:type="paragraph" w:customStyle="1" w:styleId="303711">
    <w:name w:val="样式 样式 样式 _标题3 + 右侧:  0.37 厘米 + 右侧:  1 字符 + 右侧:  1 字符"/>
    <w:basedOn w:val="30371"/>
    <w:pPr>
      <w:adjustRightInd w:val="0"/>
      <w:ind w:leftChars="100" w:left="100"/>
    </w:pPr>
  </w:style>
  <w:style w:type="paragraph" w:customStyle="1" w:styleId="xl84">
    <w:name w:val="xl84"/>
    <w:basedOn w:val="ae"/>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affffffff0">
    <w:name w:val="_正文"/>
    <w:basedOn w:val="ae"/>
    <w:pPr>
      <w:spacing w:line="360" w:lineRule="auto"/>
    </w:pPr>
    <w:rPr>
      <w:sz w:val="24"/>
    </w:rPr>
  </w:style>
  <w:style w:type="paragraph" w:customStyle="1" w:styleId="aff0">
    <w:name w:val="_表格文字"/>
    <w:basedOn w:val="ae"/>
    <w:link w:val="CharChar"/>
    <w:pPr>
      <w:autoSpaceDE w:val="0"/>
      <w:adjustRightInd w:val="0"/>
      <w:snapToGrid w:val="0"/>
      <w:spacing w:beforeLines="10" w:before="31" w:afterLines="10" w:after="31" w:line="360" w:lineRule="auto"/>
    </w:pPr>
    <w:rPr>
      <w:rFonts w:ascii="宋体" w:hAnsi="宋体"/>
      <w:kern w:val="2"/>
      <w:sz w:val="21"/>
      <w:szCs w:val="24"/>
      <w:lang w:eastAsia="zh-CN" w:bidi="ar-SA"/>
    </w:rPr>
  </w:style>
  <w:style w:type="paragraph" w:customStyle="1" w:styleId="CharCharCharCharCharCharCharCharCharChar">
    <w:name w:val="Char Char Char Char Char Char Char Char Char Char"/>
    <w:basedOn w:val="ae"/>
    <w:rPr>
      <w:rFonts w:ascii="Tahoma" w:hAnsi="Tahoma"/>
      <w:sz w:val="24"/>
      <w:szCs w:val="20"/>
    </w:rPr>
  </w:style>
  <w:style w:type="paragraph" w:customStyle="1" w:styleId="DC">
    <w:name w:val="DC一级编号"/>
    <w:basedOn w:val="ae"/>
    <w:pPr>
      <w:numPr>
        <w:numId w:val="20"/>
      </w:numPr>
      <w:tabs>
        <w:tab w:val="left" w:pos="540"/>
      </w:tabs>
      <w:spacing w:line="360" w:lineRule="auto"/>
    </w:pPr>
    <w:rPr>
      <w:rFonts w:ascii="宋体" w:hAnsi="宋体"/>
      <w:sz w:val="24"/>
    </w:rPr>
  </w:style>
  <w:style w:type="paragraph" w:customStyle="1" w:styleId="affffffff1">
    <w:name w:val="表格：居中"/>
    <w:basedOn w:val="ae"/>
    <w:pPr>
      <w:spacing w:before="120" w:after="120"/>
      <w:jc w:val="center"/>
    </w:pPr>
    <w:rPr>
      <w:rFonts w:ascii="宋体" w:hAnsi="宋体" w:cs="宋体"/>
      <w:sz w:val="24"/>
      <w:szCs w:val="20"/>
    </w:rPr>
  </w:style>
  <w:style w:type="paragraph" w:customStyle="1" w:styleId="CM146">
    <w:name w:val="CM146"/>
    <w:basedOn w:val="Default"/>
    <w:next w:val="Default"/>
    <w:pPr>
      <w:spacing w:after="90"/>
    </w:pPr>
    <w:rPr>
      <w:rFonts w:ascii="EPKJJF+DFPHeiW5" w:eastAsia="EPKJJF+DFPHeiW5" w:cs="EPKJJF+DFPHeiW5"/>
      <w:color w:val="auto"/>
    </w:rPr>
  </w:style>
  <w:style w:type="paragraph" w:customStyle="1" w:styleId="a5">
    <w:name w:val="#"/>
    <w:basedOn w:val="a4"/>
    <w:pPr>
      <w:numPr>
        <w:numId w:val="21"/>
      </w:numPr>
      <w:tabs>
        <w:tab w:val="clear" w:pos="482"/>
        <w:tab w:val="clear" w:pos="776"/>
        <w:tab w:val="left" w:pos="964"/>
      </w:tabs>
    </w:pPr>
  </w:style>
  <w:style w:type="paragraph" w:customStyle="1" w:styleId="2f1">
    <w:name w:val="_标题2"/>
    <w:basedOn w:val="20"/>
    <w:next w:val="afff6"/>
    <w:pPr>
      <w:numPr>
        <w:ilvl w:val="0"/>
        <w:numId w:val="0"/>
      </w:numPr>
      <w:spacing w:before="0"/>
      <w:ind w:left="315"/>
    </w:pPr>
    <w:rPr>
      <w:sz w:val="32"/>
      <w:szCs w:val="30"/>
      <w:lang w:eastAsia="zh-CN"/>
    </w:rPr>
  </w:style>
  <w:style w:type="paragraph" w:customStyle="1" w:styleId="affffffff2">
    <w:name w:val="表格文字"/>
    <w:basedOn w:val="ae"/>
    <w:pPr>
      <w:spacing w:line="312" w:lineRule="auto"/>
    </w:pPr>
    <w:rPr>
      <w:rFonts w:ascii="宋体" w:cs="宋体"/>
      <w:sz w:val="24"/>
      <w:szCs w:val="20"/>
    </w:rPr>
  </w:style>
  <w:style w:type="paragraph" w:customStyle="1" w:styleId="jhTitle2">
    <w:name w:val="jhTitle2"/>
    <w:basedOn w:val="20"/>
    <w:next w:val="ae"/>
    <w:pPr>
      <w:numPr>
        <w:numId w:val="5"/>
      </w:numPr>
      <w:tabs>
        <w:tab w:val="clear" w:pos="1320"/>
        <w:tab w:val="left" w:pos="1134"/>
      </w:tabs>
      <w:spacing w:before="156" w:after="156"/>
    </w:pPr>
    <w:rPr>
      <w:bCs w:val="0"/>
      <w:color w:val="000000"/>
      <w:sz w:val="32"/>
      <w:szCs w:val="20"/>
    </w:rPr>
  </w:style>
  <w:style w:type="paragraph" w:customStyle="1" w:styleId="affffffff3">
    <w:name w:val="需求"/>
    <w:basedOn w:val="affffb"/>
    <w:pPr>
      <w:ind w:left="567" w:hanging="567"/>
    </w:pPr>
    <w:rPr>
      <w:rFonts w:eastAsia="仿宋_GB2312"/>
    </w:rPr>
  </w:style>
  <w:style w:type="paragraph" w:customStyle="1" w:styleId="affffffff4">
    <w:name w:val="_正文段落斜体"/>
    <w:basedOn w:val="afff6"/>
    <w:next w:val="afff6"/>
    <w:pPr>
      <w:spacing w:beforeLines="0" w:before="0" w:afterLines="0" w:after="0"/>
    </w:pPr>
    <w:rPr>
      <w:i/>
      <w:szCs w:val="20"/>
    </w:rPr>
  </w:style>
  <w:style w:type="paragraph" w:customStyle="1" w:styleId="5156">
    <w:name w:val="样式 _标题5 + 行距: 多倍行距 1.56 字行"/>
    <w:basedOn w:val="54"/>
    <w:pPr>
      <w:ind w:leftChars="100" w:left="210" w:rightChars="100" w:right="100"/>
    </w:pPr>
    <w:rPr>
      <w:rFonts w:cs="宋体"/>
      <w:bCs w:val="0"/>
      <w:szCs w:val="20"/>
    </w:rPr>
  </w:style>
  <w:style w:type="paragraph" w:customStyle="1" w:styleId="1a">
    <w:name w:val="_列表1"/>
    <w:basedOn w:val="ae"/>
    <w:pPr>
      <w:adjustRightInd w:val="0"/>
      <w:spacing w:beforeLines="15" w:before="46" w:afterLines="15" w:after="46" w:line="360" w:lineRule="auto"/>
      <w:ind w:left="482"/>
    </w:pPr>
    <w:rPr>
      <w:rFonts w:ascii="宋体" w:hAnsi="宋体"/>
      <w:sz w:val="24"/>
    </w:rPr>
  </w:style>
  <w:style w:type="paragraph" w:customStyle="1" w:styleId="xl67">
    <w:name w:val="xl67"/>
    <w:basedOn w:val="ae"/>
    <w:pPr>
      <w:pBdr>
        <w:top w:val="single" w:sz="8" w:space="0" w:color="auto"/>
        <w:left w:val="single" w:sz="4" w:space="0" w:color="auto"/>
        <w:bottom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p15">
    <w:name w:val="p15"/>
    <w:basedOn w:val="ae"/>
    <w:pPr>
      <w:spacing w:line="360" w:lineRule="auto"/>
    </w:pPr>
    <w:rPr>
      <w:sz w:val="28"/>
      <w:szCs w:val="28"/>
    </w:rPr>
  </w:style>
  <w:style w:type="paragraph" w:customStyle="1" w:styleId="font12">
    <w:name w:val="font12"/>
    <w:basedOn w:val="ae"/>
    <w:pPr>
      <w:spacing w:before="100" w:beforeAutospacing="1" w:after="100" w:afterAutospacing="1"/>
    </w:pPr>
    <w:rPr>
      <w:rFonts w:ascii="宋体" w:hAnsi="宋体"/>
      <w:b/>
      <w:bCs/>
      <w:sz w:val="28"/>
      <w:szCs w:val="28"/>
    </w:rPr>
  </w:style>
  <w:style w:type="paragraph" w:customStyle="1" w:styleId="affffffff5">
    <w:name w:val="表格内容"/>
    <w:basedOn w:val="afff3"/>
    <w:pPr>
      <w:spacing w:line="360" w:lineRule="exact"/>
      <w:jc w:val="both"/>
    </w:pPr>
    <w:rPr>
      <w:b w:val="0"/>
    </w:rPr>
  </w:style>
  <w:style w:type="paragraph" w:customStyle="1" w:styleId="2f5">
    <w:name w:val="正文2"/>
    <w:basedOn w:val="ae"/>
    <w:pPr>
      <w:adjustRightInd w:val="0"/>
      <w:spacing w:line="312" w:lineRule="atLeast"/>
      <w:textAlignment w:val="baseline"/>
    </w:pPr>
    <w:rPr>
      <w:szCs w:val="20"/>
    </w:rPr>
  </w:style>
  <w:style w:type="paragraph" w:customStyle="1" w:styleId="4141451571">
    <w:name w:val="样式 样式 _标题4 + 段前: 14 磅 段后: 14.5 磅 行距: 多倍行距 1.57 字行 + 右侧:  1 字符"/>
    <w:basedOn w:val="414145157"/>
  </w:style>
  <w:style w:type="paragraph" w:customStyle="1" w:styleId="affffffff6">
    <w:name w:val="无标题条"/>
    <w:next w:val="ae"/>
    <w:pPr>
      <w:spacing w:after="200" w:line="276" w:lineRule="auto"/>
      <w:jc w:val="both"/>
    </w:pPr>
    <w:rPr>
      <w:sz w:val="21"/>
      <w:szCs w:val="22"/>
    </w:rPr>
  </w:style>
  <w:style w:type="paragraph" w:customStyle="1" w:styleId="affffffff7">
    <w:name w:val="参考文献"/>
    <w:next w:val="ae"/>
    <w:pPr>
      <w:spacing w:after="200" w:line="400" w:lineRule="exact"/>
    </w:pPr>
    <w:rPr>
      <w:sz w:val="21"/>
      <w:szCs w:val="22"/>
    </w:rPr>
  </w:style>
  <w:style w:type="paragraph" w:customStyle="1" w:styleId="xl60">
    <w:name w:val="xl60"/>
    <w:basedOn w:val="ae"/>
    <w:pPr>
      <w:pBdr>
        <w:lef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150">
    <w:name w:val="样式 小四 行距: 1.5 倍行距"/>
    <w:basedOn w:val="ae"/>
    <w:pPr>
      <w:ind w:firstLine="480"/>
    </w:pPr>
    <w:rPr>
      <w:rFonts w:cs="宋体"/>
      <w:szCs w:val="20"/>
    </w:rPr>
  </w:style>
  <w:style w:type="paragraph" w:customStyle="1" w:styleId="xl41">
    <w:name w:val="xl41"/>
    <w:basedOn w:val="ae"/>
    <w:pPr>
      <w:pBdr>
        <w:lef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xl40">
    <w:name w:val="xl40"/>
    <w:basedOn w:val="ae"/>
    <w:pP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1f3">
    <w:name w:val="纯文本1"/>
    <w:basedOn w:val="ae"/>
    <w:pPr>
      <w:adjustRightInd w:val="0"/>
      <w:textAlignment w:val="baseline"/>
    </w:pPr>
    <w:rPr>
      <w:rFonts w:ascii="宋体"/>
      <w:szCs w:val="20"/>
    </w:rPr>
  </w:style>
  <w:style w:type="paragraph" w:customStyle="1" w:styleId="3c">
    <w:name w:val="标题3级"/>
    <w:basedOn w:val="ae"/>
    <w:pPr>
      <w:ind w:left="540" w:hangingChars="257" w:hanging="540"/>
      <w:outlineLvl w:val="2"/>
    </w:pPr>
    <w:rPr>
      <w:rFonts w:cs="宋体"/>
      <w:color w:val="000000"/>
      <w:szCs w:val="21"/>
    </w:rPr>
  </w:style>
  <w:style w:type="paragraph" w:customStyle="1" w:styleId="110">
    <w:name w:val="招标文件1.1"/>
    <w:pPr>
      <w:numPr>
        <w:ilvl w:val="2"/>
        <w:numId w:val="7"/>
      </w:numPr>
      <w:tabs>
        <w:tab w:val="left" w:pos="630"/>
      </w:tabs>
      <w:spacing w:after="200" w:line="480" w:lineRule="exact"/>
      <w:outlineLvl w:val="2"/>
    </w:pPr>
    <w:rPr>
      <w:rFonts w:ascii="宋体"/>
      <w:b/>
      <w:spacing w:val="10"/>
      <w:w w:val="95"/>
      <w:sz w:val="24"/>
      <w:szCs w:val="22"/>
    </w:rPr>
  </w:style>
  <w:style w:type="paragraph" w:customStyle="1" w:styleId="aff3">
    <w:name w:val="缺省文本"/>
    <w:basedOn w:val="ae"/>
    <w:link w:val="CharChar1"/>
    <w:pPr>
      <w:autoSpaceDE w:val="0"/>
      <w:autoSpaceDN w:val="0"/>
      <w:adjustRightInd w:val="0"/>
    </w:pPr>
    <w:rPr>
      <w:sz w:val="24"/>
      <w:szCs w:val="20"/>
      <w:lang w:eastAsia="zh-CN" w:bidi="ar-SA"/>
    </w:rPr>
  </w:style>
  <w:style w:type="paragraph" w:customStyle="1" w:styleId="xl42">
    <w:name w:val="xl42"/>
    <w:basedOn w:val="ae"/>
    <w:pPr>
      <w:pBdr>
        <w:top w:val="single" w:sz="4" w:space="0" w:color="auto"/>
        <w:left w:val="single" w:sz="8"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l18">
    <w:name w:val="l18"/>
    <w:basedOn w:val="ae"/>
    <w:pPr>
      <w:spacing w:before="30" w:after="100" w:afterAutospacing="1" w:line="270" w:lineRule="atLeast"/>
      <w:ind w:left="90"/>
    </w:pPr>
    <w:rPr>
      <w:rFonts w:ascii="Arial" w:hAnsi="Arial" w:cs="Arial"/>
      <w:color w:val="000000"/>
      <w:sz w:val="18"/>
      <w:szCs w:val="18"/>
    </w:rPr>
  </w:style>
  <w:style w:type="paragraph" w:customStyle="1" w:styleId="affffffff8">
    <w:name w:val="_封面文字"/>
    <w:basedOn w:val="ae"/>
    <w:next w:val="affffffff9"/>
    <w:pPr>
      <w:spacing w:line="360" w:lineRule="auto"/>
      <w:jc w:val="center"/>
    </w:pPr>
    <w:rPr>
      <w:rFonts w:ascii="黑体" w:eastAsia="黑体"/>
      <w:sz w:val="32"/>
    </w:rPr>
  </w:style>
  <w:style w:type="paragraph" w:customStyle="1" w:styleId="aff9">
    <w:name w:val="正文缩进（紧缩）"/>
    <w:basedOn w:val="affff1"/>
    <w:link w:val="CharChar3"/>
    <w:pPr>
      <w:adjustRightInd/>
      <w:snapToGrid/>
      <w:ind w:firstLine="200"/>
    </w:pPr>
    <w:rPr>
      <w:sz w:val="21"/>
      <w:szCs w:val="24"/>
    </w:rPr>
  </w:style>
  <w:style w:type="paragraph" w:customStyle="1" w:styleId="Char1CharCharChar">
    <w:name w:val="Char1 Char Char Char"/>
    <w:basedOn w:val="ae"/>
    <w:pPr>
      <w:spacing w:after="160" w:line="240" w:lineRule="exact"/>
    </w:pPr>
    <w:rPr>
      <w:rFonts w:ascii="宋体" w:hAnsi="宋体"/>
      <w:sz w:val="20"/>
      <w:szCs w:val="20"/>
    </w:rPr>
  </w:style>
  <w:style w:type="paragraph" w:customStyle="1" w:styleId="affffffffa">
    <w:name w:val="_下划线"/>
    <w:basedOn w:val="ae"/>
    <w:pPr>
      <w:adjustRightInd w:val="0"/>
      <w:snapToGrid w:val="0"/>
      <w:spacing w:line="360" w:lineRule="auto"/>
      <w:ind w:firstLineChars="200" w:firstLine="480"/>
    </w:pPr>
    <w:rPr>
      <w:sz w:val="24"/>
      <w:szCs w:val="20"/>
      <w:u w:val="single"/>
    </w:rPr>
  </w:style>
  <w:style w:type="paragraph" w:customStyle="1" w:styleId="affffffff9">
    <w:name w:val="_注释"/>
    <w:basedOn w:val="ae"/>
    <w:pPr>
      <w:spacing w:beforeLines="15" w:before="46" w:afterLines="15" w:after="46" w:line="360" w:lineRule="auto"/>
      <w:ind w:firstLineChars="200" w:firstLine="480"/>
    </w:pPr>
    <w:rPr>
      <w:rFonts w:ascii="宋体" w:hAnsi="宋体"/>
      <w:i/>
      <w:color w:val="0000FF"/>
      <w:sz w:val="24"/>
    </w:rPr>
  </w:style>
  <w:style w:type="paragraph" w:customStyle="1" w:styleId="15">
    <w:name w:val="_标题1"/>
    <w:basedOn w:val="13"/>
    <w:next w:val="ae"/>
    <w:link w:val="1CharChar"/>
    <w:pPr>
      <w:pageBreakBefore/>
      <w:numPr>
        <w:numId w:val="0"/>
      </w:numPr>
      <w:spacing w:beforeLines="50" w:before="156" w:afterLines="50" w:after="156" w:line="360" w:lineRule="auto"/>
    </w:pPr>
    <w:rPr>
      <w:rFonts w:ascii="宋体" w:hAnsi="宋体"/>
      <w:color w:val="auto"/>
      <w:kern w:val="44"/>
      <w:sz w:val="36"/>
      <w:szCs w:val="44"/>
      <w:lang w:eastAsia="x-none" w:bidi="ar-SA"/>
    </w:rPr>
  </w:style>
  <w:style w:type="paragraph" w:customStyle="1" w:styleId="font16">
    <w:name w:val="font16"/>
    <w:basedOn w:val="ae"/>
    <w:pPr>
      <w:spacing w:before="100" w:beforeAutospacing="1" w:after="100" w:afterAutospacing="1"/>
    </w:pPr>
    <w:rPr>
      <w:rFonts w:ascii="Geneva" w:hAnsi="Geneva"/>
      <w:b/>
      <w:bCs/>
      <w:sz w:val="24"/>
    </w:rPr>
  </w:style>
  <w:style w:type="paragraph" w:customStyle="1" w:styleId="xl61">
    <w:name w:val="xl61"/>
    <w:basedOn w:val="ae"/>
    <w:pPr>
      <w:pBdr>
        <w:top w:val="single" w:sz="4" w:space="0" w:color="auto"/>
        <w:left w:val="single" w:sz="4" w:space="0" w:color="auto"/>
        <w:bottom w:val="single" w:sz="8"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fb">
    <w:name w:val="文献分类号"/>
    <w:pPr>
      <w:widowControl w:val="0"/>
      <w:spacing w:after="200" w:line="276" w:lineRule="auto"/>
      <w:textAlignment w:val="center"/>
    </w:pPr>
    <w:rPr>
      <w:rFonts w:eastAsia="黑体"/>
      <w:sz w:val="21"/>
      <w:szCs w:val="22"/>
    </w:rPr>
  </w:style>
  <w:style w:type="paragraph" w:customStyle="1" w:styleId="1215">
    <w:name w:val="样式 正文1 + 宋体 首行缩进:  2 字符 行距: 1.5 倍行距"/>
    <w:basedOn w:val="17"/>
    <w:pPr>
      <w:widowControl w:val="0"/>
      <w:overflowPunct/>
      <w:autoSpaceDE/>
      <w:autoSpaceDN/>
      <w:snapToGrid w:val="0"/>
      <w:ind w:firstLineChars="200" w:firstLine="200"/>
    </w:pPr>
    <w:rPr>
      <w:rFonts w:ascii="Times New Roman" w:hAnsi="Times New Roman" w:cs="宋体"/>
      <w:bCs w:val="0"/>
      <w:kern w:val="2"/>
      <w:sz w:val="24"/>
      <w:szCs w:val="24"/>
    </w:rPr>
  </w:style>
  <w:style w:type="paragraph" w:customStyle="1" w:styleId="TableText">
    <w:name w:val="Table Text"/>
    <w:basedOn w:val="ae"/>
    <w:pPr>
      <w:spacing w:before="60" w:after="60"/>
    </w:pPr>
  </w:style>
  <w:style w:type="paragraph" w:customStyle="1" w:styleId="xl99">
    <w:name w:val="xl99"/>
    <w:basedOn w:val="ae"/>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3d">
    <w:name w:val="标题3下标题"/>
    <w:basedOn w:val="ae"/>
    <w:next w:val="ae"/>
    <w:rPr>
      <w:rFonts w:eastAsia="楷体_GB2312"/>
      <w:b/>
      <w:sz w:val="24"/>
      <w:szCs w:val="20"/>
      <w:bdr w:val="single" w:sz="4" w:space="0" w:color="auto"/>
    </w:rPr>
  </w:style>
  <w:style w:type="paragraph" w:customStyle="1" w:styleId="NW1">
    <w:name w:val="NW标题1"/>
    <w:next w:val="ae"/>
    <w:pPr>
      <w:keepNext/>
      <w:keepLines/>
      <w:spacing w:before="240" w:after="120" w:line="276" w:lineRule="auto"/>
      <w:outlineLvl w:val="1"/>
    </w:pPr>
    <w:rPr>
      <w:rFonts w:ascii="Arial" w:eastAsia="黑体" w:hAnsi="Arial"/>
      <w:b/>
      <w:sz w:val="32"/>
      <w:szCs w:val="22"/>
      <w14:shadow w14:blurRad="50800" w14:dist="38100" w14:dir="2700000" w14:sx="100000" w14:sy="100000" w14:kx="0" w14:ky="0" w14:algn="tl">
        <w14:srgbClr w14:val="000000">
          <w14:alpha w14:val="60000"/>
        </w14:srgbClr>
      </w14:shadow>
    </w:rPr>
  </w:style>
  <w:style w:type="paragraph" w:customStyle="1" w:styleId="CM140">
    <w:name w:val="CM140"/>
    <w:basedOn w:val="Default"/>
    <w:next w:val="Default"/>
    <w:pPr>
      <w:spacing w:after="543"/>
    </w:pPr>
    <w:rPr>
      <w:rFonts w:ascii="EPKJJF+DFPHeiW5" w:eastAsia="EPKJJF+DFPHeiW5" w:cs="EPKJJF+DFPHeiW5"/>
      <w:color w:val="auto"/>
    </w:rPr>
  </w:style>
  <w:style w:type="paragraph" w:customStyle="1" w:styleId="affffffffc">
    <w:name w:val="前言、引言标题"/>
    <w:next w:val="ae"/>
    <w:pPr>
      <w:shd w:val="clear" w:color="FFFFFF" w:fill="FFFFFF"/>
      <w:tabs>
        <w:tab w:val="left" w:pos="422"/>
      </w:tabs>
      <w:spacing w:before="640" w:after="560" w:line="276" w:lineRule="auto"/>
      <w:ind w:left="422" w:hanging="420"/>
      <w:jc w:val="center"/>
      <w:outlineLvl w:val="0"/>
    </w:pPr>
    <w:rPr>
      <w:rFonts w:ascii="黑体" w:eastAsia="黑体"/>
      <w:sz w:val="32"/>
      <w:szCs w:val="22"/>
    </w:rPr>
  </w:style>
  <w:style w:type="paragraph" w:customStyle="1" w:styleId="affffffffd">
    <w:name w:val="一、"/>
    <w:basedOn w:val="ae"/>
    <w:pPr>
      <w:spacing w:before="120" w:after="120"/>
    </w:pPr>
    <w:rPr>
      <w:szCs w:val="20"/>
    </w:rPr>
  </w:style>
  <w:style w:type="paragraph" w:customStyle="1" w:styleId="afff6">
    <w:name w:val="_正文段落"/>
    <w:basedOn w:val="ae"/>
    <w:link w:val="CharChara"/>
    <w:pPr>
      <w:spacing w:beforeLines="15" w:before="46" w:afterLines="15" w:after="46" w:line="360" w:lineRule="auto"/>
      <w:ind w:firstLineChars="200" w:firstLine="480"/>
    </w:pPr>
    <w:rPr>
      <w:rFonts w:ascii="宋体" w:hAnsi="宋体"/>
      <w:kern w:val="2"/>
      <w:sz w:val="24"/>
      <w:szCs w:val="24"/>
      <w:lang w:eastAsia="zh-CN" w:bidi="ar-SA"/>
    </w:rPr>
  </w:style>
  <w:style w:type="paragraph" w:customStyle="1" w:styleId="CharChar1CharCharCharCharCharCharChar">
    <w:name w:val="Char Char1 Char Char Char Char Char Char Char"/>
    <w:basedOn w:val="ae"/>
    <w:rPr>
      <w:rFonts w:ascii="Tahoma" w:hAnsi="Tahoma"/>
      <w:sz w:val="24"/>
      <w:szCs w:val="20"/>
    </w:rPr>
  </w:style>
  <w:style w:type="paragraph" w:customStyle="1" w:styleId="Notes">
    <w:name w:val="Notes"/>
    <w:basedOn w:val="ae"/>
    <w:pPr>
      <w:spacing w:before="120"/>
    </w:pPr>
  </w:style>
  <w:style w:type="paragraph" w:customStyle="1" w:styleId="duhm">
    <w:name w:val="duhm"/>
    <w:basedOn w:val="ae"/>
    <w:rPr>
      <w:sz w:val="24"/>
    </w:rPr>
  </w:style>
  <w:style w:type="paragraph" w:customStyle="1" w:styleId="font7">
    <w:name w:val="font7"/>
    <w:basedOn w:val="ae"/>
    <w:pPr>
      <w:spacing w:before="100" w:beforeAutospacing="1" w:after="100" w:afterAutospacing="1"/>
    </w:pPr>
    <w:rPr>
      <w:rFonts w:ascii="宋体" w:hAnsi="宋体"/>
      <w:sz w:val="20"/>
      <w:szCs w:val="20"/>
    </w:rPr>
  </w:style>
  <w:style w:type="paragraph" w:customStyle="1" w:styleId="414145157">
    <w:name w:val="样式 _标题4 + 段前: 14 磅 段后: 14.5 磅 行距: 多倍行距 1.57 字行"/>
    <w:basedOn w:val="42"/>
    <w:pPr>
      <w:ind w:right="100"/>
    </w:pPr>
    <w:rPr>
      <w:rFonts w:cs="宋体"/>
      <w:szCs w:val="20"/>
    </w:rPr>
  </w:style>
  <w:style w:type="paragraph" w:customStyle="1" w:styleId="94">
    <w:name w:val="样式9"/>
    <w:basedOn w:val="3037"/>
    <w:pPr>
      <w:spacing w:beforeLines="50" w:before="156" w:afterLines="50" w:after="156"/>
    </w:pPr>
    <w:rPr>
      <w:rFonts w:ascii="宋体" w:eastAsia="宋体" w:hAnsi="宋体"/>
    </w:rPr>
  </w:style>
  <w:style w:type="paragraph" w:customStyle="1" w:styleId="font13">
    <w:name w:val="font13"/>
    <w:basedOn w:val="ae"/>
    <w:pPr>
      <w:spacing w:before="100" w:beforeAutospacing="1" w:after="100" w:afterAutospacing="1"/>
    </w:pPr>
    <w:rPr>
      <w:rFonts w:ascii="宋体" w:hAnsi="宋体"/>
      <w:b/>
      <w:bCs/>
      <w:i/>
      <w:iCs/>
      <w:color w:val="FF0000"/>
      <w:sz w:val="28"/>
      <w:szCs w:val="28"/>
    </w:rPr>
  </w:style>
  <w:style w:type="paragraph" w:customStyle="1" w:styleId="2f6">
    <w:name w:val="正文文字缩进+首2格"/>
    <w:basedOn w:val="ae"/>
    <w:pPr>
      <w:spacing w:after="120"/>
      <w:ind w:leftChars="200" w:left="200" w:firstLineChars="200" w:firstLine="200"/>
    </w:pPr>
    <w:rPr>
      <w:sz w:val="24"/>
    </w:rPr>
  </w:style>
  <w:style w:type="paragraph" w:customStyle="1" w:styleId="font8">
    <w:name w:val="font8"/>
    <w:basedOn w:val="ae"/>
    <w:pPr>
      <w:spacing w:before="100" w:beforeAutospacing="1" w:after="100" w:afterAutospacing="1"/>
    </w:pPr>
    <w:rPr>
      <w:sz w:val="20"/>
      <w:szCs w:val="20"/>
    </w:rPr>
  </w:style>
  <w:style w:type="paragraph" w:styleId="TOC">
    <w:name w:val="TOC Heading"/>
    <w:basedOn w:val="13"/>
    <w:next w:val="ae"/>
    <w:qFormat/>
    <w:pPr>
      <w:outlineLvl w:val="9"/>
    </w:pPr>
  </w:style>
  <w:style w:type="paragraph" w:customStyle="1" w:styleId="310">
    <w:name w:val="目录 31"/>
    <w:basedOn w:val="ae"/>
    <w:next w:val="ae"/>
    <w:pPr>
      <w:ind w:left="840"/>
    </w:pPr>
  </w:style>
  <w:style w:type="paragraph" w:customStyle="1" w:styleId="affffffffe">
    <w:name w:val="段"/>
    <w:pPr>
      <w:autoSpaceDE w:val="0"/>
      <w:autoSpaceDN w:val="0"/>
      <w:spacing w:after="200" w:line="276" w:lineRule="auto"/>
      <w:ind w:firstLineChars="200" w:firstLine="200"/>
      <w:jc w:val="both"/>
    </w:pPr>
    <w:rPr>
      <w:rFonts w:ascii="宋体"/>
      <w:sz w:val="21"/>
      <w:szCs w:val="22"/>
    </w:rPr>
  </w:style>
  <w:style w:type="paragraph" w:customStyle="1" w:styleId="CharCharCharCharCharCharCharCharCharCharCharCharCharCharCharChar">
    <w:name w:val="Char Char Char Char Char Char Char Char Char Char Char Char Char Char Char Char"/>
    <w:basedOn w:val="ae"/>
    <w:pPr>
      <w:tabs>
        <w:tab w:val="left" w:pos="360"/>
      </w:tabs>
    </w:pPr>
    <w:rPr>
      <w:sz w:val="24"/>
      <w:szCs w:val="20"/>
    </w:rPr>
  </w:style>
  <w:style w:type="paragraph" w:customStyle="1" w:styleId="30371">
    <w:name w:val="样式 样式 _标题3 + 右侧:  0.37 厘米 + 右侧:  1 字符"/>
    <w:basedOn w:val="3037"/>
  </w:style>
  <w:style w:type="paragraph" w:customStyle="1" w:styleId="afffffffff">
    <w:name w:val="_标题"/>
    <w:basedOn w:val="ae"/>
    <w:next w:val="ae"/>
    <w:pPr>
      <w:spacing w:before="240" w:after="60"/>
      <w:jc w:val="center"/>
      <w:outlineLvl w:val="0"/>
    </w:pPr>
    <w:rPr>
      <w:rFonts w:ascii="Arial" w:eastAsia="黑体" w:hAnsi="Arial"/>
      <w:sz w:val="44"/>
      <w:szCs w:val="20"/>
    </w:rPr>
  </w:style>
  <w:style w:type="paragraph" w:customStyle="1" w:styleId="CM135">
    <w:name w:val="CM135"/>
    <w:basedOn w:val="Default"/>
    <w:next w:val="Default"/>
    <w:pPr>
      <w:spacing w:after="373"/>
    </w:pPr>
    <w:rPr>
      <w:rFonts w:ascii="EPKJJF+DFPHeiW5" w:eastAsia="EPKJJF+DFPHeiW5" w:cs="EPKJJF+DFPHeiW5"/>
      <w:color w:val="auto"/>
    </w:rPr>
  </w:style>
  <w:style w:type="paragraph" w:customStyle="1" w:styleId="LJT">
    <w:name w:val="LJT正文"/>
    <w:basedOn w:val="affff6"/>
    <w:pPr>
      <w:spacing w:before="120" w:after="0"/>
      <w:ind w:leftChars="0" w:left="0" w:firstLine="425"/>
    </w:pPr>
    <w:rPr>
      <w:rFonts w:ascii="Arial" w:hAnsi="Arial"/>
      <w:sz w:val="24"/>
      <w:szCs w:val="20"/>
    </w:rPr>
  </w:style>
  <w:style w:type="paragraph" w:customStyle="1" w:styleId="afffffffff0">
    <w:name w:val="图表说明"/>
    <w:basedOn w:val="ae"/>
    <w:next w:val="affff1"/>
    <w:pPr>
      <w:spacing w:before="200" w:line="288" w:lineRule="auto"/>
      <w:jc w:val="center"/>
    </w:pPr>
    <w:rPr>
      <w:rFonts w:ascii="Arial" w:hAnsi="Arial"/>
      <w:b/>
      <w:bCs/>
      <w:sz w:val="24"/>
      <w:u w:val="single"/>
      <w:lang w:eastAsia="zh-CN"/>
    </w:rPr>
  </w:style>
  <w:style w:type="paragraph" w:customStyle="1" w:styleId="Paragraph2">
    <w:name w:val="Paragraph2"/>
    <w:basedOn w:val="ae"/>
    <w:pPr>
      <w:spacing w:before="80" w:line="360" w:lineRule="auto"/>
      <w:ind w:left="720"/>
    </w:pPr>
    <w:rPr>
      <w:rFonts w:ascii="宋体"/>
      <w:snapToGrid w:val="0"/>
      <w:color w:val="000000"/>
      <w:sz w:val="24"/>
      <w:szCs w:val="20"/>
      <w:lang w:val="en-AU"/>
    </w:rPr>
  </w:style>
  <w:style w:type="paragraph" w:customStyle="1" w:styleId="xl69">
    <w:name w:val="xl69"/>
    <w:basedOn w:val="ae"/>
    <w:pPr>
      <w:pBdr>
        <w:top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111">
    <w:name w:val="招标文件1.1.1"/>
    <w:pPr>
      <w:numPr>
        <w:ilvl w:val="3"/>
        <w:numId w:val="7"/>
      </w:numPr>
      <w:spacing w:after="200" w:line="480" w:lineRule="exact"/>
      <w:outlineLvl w:val="3"/>
    </w:pPr>
    <w:rPr>
      <w:rFonts w:ascii="宋体"/>
      <w:b/>
      <w:spacing w:val="10"/>
      <w:w w:val="95"/>
      <w:sz w:val="21"/>
      <w:szCs w:val="22"/>
    </w:rPr>
  </w:style>
  <w:style w:type="paragraph" w:customStyle="1" w:styleId="afffffffff1">
    <w:name w:val="并列正文"/>
    <w:basedOn w:val="ae"/>
    <w:pPr>
      <w:tabs>
        <w:tab w:val="left" w:pos="420"/>
      </w:tabs>
      <w:autoSpaceDE w:val="0"/>
      <w:spacing w:line="360" w:lineRule="auto"/>
      <w:ind w:left="420" w:hanging="420"/>
    </w:pPr>
    <w:rPr>
      <w:rFonts w:ascii="宋体" w:hAnsi="宋体"/>
      <w:bCs/>
      <w:color w:val="000000"/>
      <w:sz w:val="24"/>
      <w:szCs w:val="20"/>
    </w:rPr>
  </w:style>
  <w:style w:type="paragraph" w:customStyle="1" w:styleId="B1">
    <w:name w:val="B1"/>
    <w:basedOn w:val="ae"/>
    <w:pPr>
      <w:tabs>
        <w:tab w:val="left" w:pos="420"/>
      </w:tabs>
      <w:spacing w:before="120" w:line="280" w:lineRule="atLeast"/>
      <w:ind w:left="420" w:firstLine="482"/>
    </w:pPr>
    <w:rPr>
      <w:rFonts w:eastAsia="华文仿宋"/>
      <w:b/>
      <w:szCs w:val="21"/>
      <w:lang w:val="en-AU"/>
    </w:rPr>
  </w:style>
  <w:style w:type="paragraph" w:customStyle="1" w:styleId="74">
    <w:name w:val="7"/>
    <w:basedOn w:val="ae"/>
    <w:next w:val="affffff4"/>
    <w:pPr>
      <w:spacing w:line="360" w:lineRule="auto"/>
    </w:pPr>
    <w:rPr>
      <w:rFonts w:ascii="宋体" w:hAnsi="Courier New"/>
      <w:szCs w:val="20"/>
    </w:rPr>
  </w:style>
  <w:style w:type="paragraph" w:customStyle="1" w:styleId="xl53">
    <w:name w:val="xl53"/>
    <w:basedOn w:val="ae"/>
    <w:pPr>
      <w:pBdr>
        <w:top w:val="single" w:sz="4" w:space="0" w:color="auto"/>
        <w:bottom w:val="single" w:sz="4" w:space="0" w:color="auto"/>
        <w:right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b">
    <w:name w:val="列表b"/>
    <w:basedOn w:val="ae"/>
    <w:pPr>
      <w:tabs>
        <w:tab w:val="left" w:pos="420"/>
      </w:tabs>
      <w:spacing w:before="120" w:after="120" w:line="360" w:lineRule="auto"/>
      <w:ind w:left="420" w:hanging="420"/>
    </w:pPr>
    <w:rPr>
      <w:rFonts w:ascii="Arial" w:hAnsi="Arial"/>
      <w:spacing w:val="-2"/>
      <w:sz w:val="24"/>
      <w:szCs w:val="20"/>
    </w:rPr>
  </w:style>
  <w:style w:type="paragraph" w:customStyle="1" w:styleId="51561">
    <w:name w:val="样式 样式 _标题5 + 行距: 多倍行距 1.56 字行 + 右侧:  1 字符"/>
    <w:basedOn w:val="5156"/>
    <w:pPr>
      <w:ind w:right="210"/>
    </w:pPr>
  </w:style>
  <w:style w:type="paragraph" w:customStyle="1" w:styleId="affff">
    <w:name w:val="_表格标题"/>
    <w:basedOn w:val="ae"/>
    <w:link w:val="CharCharc"/>
    <w:pPr>
      <w:autoSpaceDE w:val="0"/>
      <w:adjustRightInd w:val="0"/>
      <w:snapToGrid w:val="0"/>
      <w:spacing w:beforeLines="10" w:before="31" w:afterLines="10" w:after="31" w:line="360" w:lineRule="auto"/>
      <w:jc w:val="center"/>
    </w:pPr>
    <w:rPr>
      <w:rFonts w:ascii="宋体" w:hAnsi="宋体"/>
      <w:b/>
      <w:kern w:val="2"/>
      <w:sz w:val="21"/>
      <w:szCs w:val="24"/>
      <w:lang w:eastAsia="zh-CN" w:bidi="ar-SA"/>
    </w:rPr>
  </w:style>
  <w:style w:type="paragraph" w:customStyle="1" w:styleId="xl92">
    <w:name w:val="xl92"/>
    <w:basedOn w:val="ae"/>
    <w:pPr>
      <w:pBdr>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afffffffff2">
    <w:name w:val="_封面文字说明"/>
    <w:basedOn w:val="ae"/>
    <w:pPr>
      <w:spacing w:line="360" w:lineRule="auto"/>
    </w:pPr>
    <w:rPr>
      <w:rFonts w:eastAsia="黑体"/>
      <w:sz w:val="28"/>
      <w:szCs w:val="20"/>
    </w:rPr>
  </w:style>
  <w:style w:type="paragraph" w:customStyle="1" w:styleId="font15">
    <w:name w:val="font15"/>
    <w:basedOn w:val="ae"/>
    <w:pPr>
      <w:spacing w:before="100" w:beforeAutospacing="1" w:after="100" w:afterAutospacing="1"/>
    </w:pPr>
    <w:rPr>
      <w:color w:val="000000"/>
      <w:sz w:val="20"/>
      <w:szCs w:val="20"/>
    </w:rPr>
  </w:style>
  <w:style w:type="paragraph" w:customStyle="1" w:styleId="CharCharCharCharCharCharCharCharChar">
    <w:name w:val="Char Char 字元 字元 字元 Char Char Char Char Char Char Char"/>
    <w:basedOn w:val="ae"/>
    <w:pPr>
      <w:adjustRightInd w:val="0"/>
      <w:spacing w:line="360" w:lineRule="auto"/>
    </w:pPr>
    <w:rPr>
      <w:sz w:val="24"/>
      <w:szCs w:val="20"/>
    </w:rPr>
  </w:style>
  <w:style w:type="paragraph" w:customStyle="1" w:styleId="ParaCharCharCharCharCharCharCharCharChar1CharCharCharCharCharCharChar">
    <w:name w:val="默认段落字体 Para Char Char Char Char Char Char Char Char Char1 Char Char Char Char Char Char Char"/>
    <w:basedOn w:val="afffffff1"/>
    <w:pPr>
      <w:ind w:firstLineChars="200" w:firstLine="200"/>
    </w:pPr>
    <w:rPr>
      <w:rFonts w:ascii="Tahoma" w:hAnsi="Tahoma"/>
      <w:sz w:val="24"/>
    </w:rPr>
  </w:style>
  <w:style w:type="paragraph" w:customStyle="1" w:styleId="12">
    <w:name w:val="招标文件1）"/>
    <w:pPr>
      <w:numPr>
        <w:ilvl w:val="5"/>
        <w:numId w:val="7"/>
      </w:numPr>
      <w:spacing w:before="120" w:after="120" w:line="300" w:lineRule="auto"/>
      <w:outlineLvl w:val="5"/>
    </w:pPr>
    <w:rPr>
      <w:rFonts w:ascii="宋体"/>
      <w:spacing w:val="10"/>
      <w:w w:val="95"/>
      <w:sz w:val="21"/>
      <w:szCs w:val="22"/>
    </w:rPr>
  </w:style>
  <w:style w:type="paragraph" w:customStyle="1" w:styleId="Paragraph4">
    <w:name w:val="Paragraph4"/>
    <w:basedOn w:val="ae"/>
    <w:pPr>
      <w:spacing w:before="80"/>
      <w:ind w:left="2250"/>
    </w:pPr>
    <w:rPr>
      <w:rFonts w:ascii="宋体"/>
      <w:snapToGrid w:val="0"/>
      <w:sz w:val="24"/>
      <w:szCs w:val="20"/>
    </w:rPr>
  </w:style>
  <w:style w:type="paragraph" w:customStyle="1" w:styleId="TimesNewRoman22">
    <w:name w:val="样式 样式 题注 + Times New Roman 加粗 首行缩进:  2 字符 + 首行缩进:  2 字符"/>
    <w:basedOn w:val="ae"/>
    <w:pPr>
      <w:snapToGrid w:val="0"/>
      <w:spacing w:after="160" w:line="360" w:lineRule="auto"/>
      <w:ind w:firstLine="480"/>
      <w:jc w:val="center"/>
    </w:pPr>
    <w:rPr>
      <w:rFonts w:eastAsia="仿宋_GB2312" w:cs="宋体"/>
      <w:sz w:val="24"/>
      <w:szCs w:val="20"/>
    </w:rPr>
  </w:style>
  <w:style w:type="paragraph" w:customStyle="1" w:styleId="xl77">
    <w:name w:val="xl77"/>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hAnsi="宋体"/>
      <w:sz w:val="20"/>
      <w:szCs w:val="20"/>
    </w:rPr>
  </w:style>
  <w:style w:type="paragraph" w:customStyle="1" w:styleId="afffffffff3">
    <w:name w:val="编号密级"/>
    <w:basedOn w:val="ae"/>
    <w:pPr>
      <w:adjustRightInd w:val="0"/>
      <w:snapToGrid w:val="0"/>
      <w:spacing w:before="200" w:after="240" w:line="480" w:lineRule="auto"/>
      <w:jc w:val="center"/>
      <w:textAlignment w:val="baseline"/>
    </w:pPr>
    <w:rPr>
      <w:rFonts w:ascii="黑体" w:eastAsia="黑体" w:hAnsi="Arial"/>
      <w:spacing w:val="6"/>
      <w:sz w:val="28"/>
      <w:szCs w:val="20"/>
    </w:rPr>
  </w:style>
  <w:style w:type="paragraph" w:customStyle="1" w:styleId="a6">
    <w:name w:val="文档标题"/>
    <w:basedOn w:val="ae"/>
    <w:pPr>
      <w:numPr>
        <w:numId w:val="7"/>
      </w:numPr>
      <w:tabs>
        <w:tab w:val="left" w:pos="840"/>
      </w:tabs>
      <w:autoSpaceDE w:val="0"/>
      <w:adjustRightInd w:val="0"/>
      <w:snapToGrid w:val="0"/>
      <w:spacing w:line="360" w:lineRule="auto"/>
    </w:pPr>
    <w:rPr>
      <w:rFonts w:ascii="宋体" w:hAnsi="宋体"/>
      <w:snapToGrid w:val="0"/>
      <w:sz w:val="24"/>
      <w:szCs w:val="20"/>
    </w:rPr>
  </w:style>
  <w:style w:type="paragraph" w:customStyle="1" w:styleId="afff">
    <w:name w:val="项目符号：二级"/>
    <w:basedOn w:val="afc"/>
    <w:link w:val="CharChar7"/>
    <w:pPr>
      <w:tabs>
        <w:tab w:val="clear" w:pos="-426"/>
        <w:tab w:val="left" w:pos="840"/>
      </w:tabs>
      <w:spacing w:beforeLines="0" w:before="60"/>
      <w:ind w:left="840" w:hanging="420"/>
      <w:textAlignment w:val="baseline"/>
    </w:pPr>
    <w:rPr>
      <w:bCs/>
    </w:rPr>
  </w:style>
  <w:style w:type="paragraph" w:customStyle="1" w:styleId="25">
    <w:name w:val="样式 首行缩进:  2 字符"/>
    <w:basedOn w:val="ae"/>
    <w:link w:val="2CharChar"/>
    <w:pPr>
      <w:ind w:firstLine="480"/>
    </w:pPr>
    <w:rPr>
      <w:rFonts w:cs="宋体"/>
      <w:kern w:val="2"/>
      <w:sz w:val="28"/>
      <w:szCs w:val="28"/>
      <w:lang w:eastAsia="zh-CN" w:bidi="ar-SA"/>
    </w:rPr>
  </w:style>
  <w:style w:type="paragraph" w:customStyle="1" w:styleId="2f7">
    <w:name w:val="样式2"/>
    <w:basedOn w:val="ae"/>
    <w:pPr>
      <w:autoSpaceDE w:val="0"/>
      <w:autoSpaceDN w:val="0"/>
      <w:adjustRightInd w:val="0"/>
      <w:spacing w:before="60" w:after="60" w:line="480" w:lineRule="atLeast"/>
      <w:ind w:leftChars="200" w:left="200" w:right="-8" w:firstLineChars="200" w:firstLine="200"/>
    </w:pPr>
    <w:rPr>
      <w:rFonts w:ascii="黑体" w:eastAsia="黑体" w:hAnsi="Arial"/>
      <w:sz w:val="24"/>
      <w:szCs w:val="20"/>
    </w:rPr>
  </w:style>
  <w:style w:type="paragraph" w:customStyle="1" w:styleId="xl36">
    <w:name w:val="xl36"/>
    <w:basedOn w:val="a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jhTitle4">
    <w:name w:val="jhTitle4"/>
    <w:basedOn w:val="40"/>
    <w:next w:val="ae"/>
    <w:pPr>
      <w:widowControl w:val="0"/>
      <w:numPr>
        <w:numId w:val="5"/>
      </w:numPr>
      <w:tabs>
        <w:tab w:val="clear" w:pos="2160"/>
        <w:tab w:val="left" w:pos="2400"/>
      </w:tabs>
      <w:spacing w:before="156" w:after="100"/>
      <w:jc w:val="both"/>
    </w:pPr>
    <w:rPr>
      <w:rFonts w:ascii="Arial" w:eastAsia="黑体" w:hAnsi="Arial"/>
      <w:color w:val="auto"/>
      <w:kern w:val="2"/>
      <w:sz w:val="32"/>
      <w:szCs w:val="20"/>
    </w:rPr>
  </w:style>
  <w:style w:type="paragraph" w:customStyle="1" w:styleId="3h3H3level3PIM3Level3HeadHeading3-oldsect12">
    <w:name w:val="样式 标题 3h3H3level_3PIM 3Level 3 HeadHeading 3 - oldsect1.2..."/>
    <w:basedOn w:val="33"/>
    <w:pPr>
      <w:keepNext w:val="0"/>
      <w:widowControl w:val="0"/>
      <w:spacing w:before="0" w:after="50"/>
      <w:jc w:val="both"/>
    </w:pPr>
    <w:rPr>
      <w:rFonts w:ascii="宋体" w:hAnsi="宋体"/>
      <w:kern w:val="2"/>
      <w:sz w:val="32"/>
      <w:szCs w:val="20"/>
    </w:rPr>
  </w:style>
  <w:style w:type="paragraph" w:customStyle="1" w:styleId="Tabletext0">
    <w:name w:val="Tabletext"/>
    <w:basedOn w:val="ae"/>
    <w:pPr>
      <w:keepLines/>
      <w:spacing w:after="120" w:line="360" w:lineRule="auto"/>
    </w:pPr>
    <w:rPr>
      <w:rFonts w:ascii="宋体"/>
      <w:snapToGrid w:val="0"/>
      <w:sz w:val="24"/>
      <w:szCs w:val="20"/>
    </w:rPr>
  </w:style>
  <w:style w:type="paragraph" w:customStyle="1" w:styleId="2f8">
    <w:name w:val="封面标准号2"/>
    <w:basedOn w:val="ae"/>
    <w:pPr>
      <w:kinsoku w:val="0"/>
      <w:overflowPunct w:val="0"/>
      <w:autoSpaceDE w:val="0"/>
      <w:autoSpaceDN w:val="0"/>
      <w:adjustRightInd w:val="0"/>
      <w:spacing w:before="357" w:line="280" w:lineRule="exact"/>
      <w:jc w:val="right"/>
      <w:textAlignment w:val="center"/>
    </w:pPr>
    <w:rPr>
      <w:sz w:val="28"/>
      <w:szCs w:val="20"/>
    </w:rPr>
  </w:style>
  <w:style w:type="paragraph" w:customStyle="1" w:styleId="42">
    <w:name w:val="_标题4"/>
    <w:basedOn w:val="40"/>
    <w:next w:val="afff6"/>
    <w:link w:val="4CharChar"/>
    <w:pPr>
      <w:widowControl w:val="0"/>
      <w:numPr>
        <w:ilvl w:val="0"/>
        <w:numId w:val="0"/>
      </w:numPr>
      <w:spacing w:before="40" w:after="50" w:line="377" w:lineRule="auto"/>
      <w:ind w:left="142" w:rightChars="100" w:right="210"/>
    </w:pPr>
    <w:rPr>
      <w:rFonts w:ascii="Arial" w:eastAsia="黑体" w:hAnsi="Arial"/>
      <w:i w:val="0"/>
      <w:iCs w:val="0"/>
      <w:color w:val="auto"/>
      <w:kern w:val="2"/>
      <w:sz w:val="28"/>
      <w:szCs w:val="28"/>
      <w:lang w:eastAsia="x-none" w:bidi="ar-SA"/>
    </w:rPr>
  </w:style>
  <w:style w:type="paragraph" w:customStyle="1" w:styleId="SpecialText">
    <w:name w:val="Special Text"/>
    <w:basedOn w:val="ae"/>
    <w:pPr>
      <w:autoSpaceDE w:val="0"/>
      <w:autoSpaceDN w:val="0"/>
      <w:adjustRightInd w:val="0"/>
    </w:pPr>
    <w:rPr>
      <w:rFonts w:ascii="Arial" w:hAnsi="Arial"/>
      <w:sz w:val="20"/>
      <w:szCs w:val="20"/>
      <w:lang w:eastAsia="zh-CN"/>
    </w:rPr>
  </w:style>
  <w:style w:type="paragraph" w:customStyle="1" w:styleId="afffffffff4">
    <w:name w:val="文件名称"/>
    <w:basedOn w:val="ae"/>
    <w:pPr>
      <w:adjustRightInd w:val="0"/>
      <w:snapToGrid w:val="0"/>
      <w:spacing w:line="360" w:lineRule="auto"/>
      <w:jc w:val="center"/>
      <w:textAlignment w:val="baseline"/>
    </w:pPr>
    <w:rPr>
      <w:rFonts w:ascii="Arial" w:eastAsia="黑体" w:hAnsi="Arial"/>
      <w:spacing w:val="20"/>
      <w:sz w:val="44"/>
      <w:szCs w:val="20"/>
    </w:rPr>
  </w:style>
  <w:style w:type="paragraph" w:customStyle="1" w:styleId="1H1H11H12H13H14H15H16H17H18H19H110H111H112H1">
    <w:name w:val="样式 标题 1H1H11H12H13H14H15H16H17H18H19H110H111H112H1..."/>
    <w:basedOn w:val="13"/>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afffffffff5">
    <w:name w:val="文档正文"/>
    <w:basedOn w:val="ae"/>
    <w:pPr>
      <w:snapToGrid w:val="0"/>
      <w:spacing w:before="120" w:after="120" w:line="180" w:lineRule="auto"/>
    </w:pPr>
    <w:rPr>
      <w:rFonts w:ascii="Arial" w:hAnsi="Arial"/>
      <w:szCs w:val="20"/>
    </w:rPr>
  </w:style>
  <w:style w:type="paragraph" w:customStyle="1" w:styleId="afffffffff6">
    <w:name w:val="表格栏标题"/>
    <w:basedOn w:val="afffffff6"/>
    <w:pPr>
      <w:jc w:val="center"/>
    </w:pPr>
    <w:rPr>
      <w:b/>
      <w:bCs/>
    </w:rPr>
  </w:style>
  <w:style w:type="paragraph" w:customStyle="1" w:styleId="2f9">
    <w:name w:val="正文2"/>
    <w:basedOn w:val="ae"/>
    <w:pPr>
      <w:spacing w:beforeLines="50" w:before="156" w:afterLines="50" w:after="156" w:line="0" w:lineRule="atLeast"/>
      <w:ind w:firstLineChars="200" w:firstLine="480"/>
    </w:pPr>
    <w:rPr>
      <w:sz w:val="24"/>
      <w:szCs w:val="20"/>
    </w:rPr>
  </w:style>
  <w:style w:type="paragraph" w:customStyle="1" w:styleId="aa">
    <w:name w:val="三级条标题"/>
    <w:basedOn w:val="a9"/>
    <w:next w:val="ae"/>
    <w:pPr>
      <w:numPr>
        <w:ilvl w:val="4"/>
      </w:numPr>
      <w:tabs>
        <w:tab w:val="clear" w:pos="1682"/>
        <w:tab w:val="left" w:pos="2102"/>
      </w:tabs>
      <w:outlineLvl w:val="4"/>
    </w:pPr>
  </w:style>
  <w:style w:type="paragraph" w:styleId="afffffffff7">
    <w:name w:val="List Paragraph"/>
    <w:basedOn w:val="ae"/>
    <w:qFormat/>
    <w:pPr>
      <w:ind w:left="720"/>
      <w:contextualSpacing/>
    </w:pPr>
  </w:style>
  <w:style w:type="paragraph" w:styleId="afff5">
    <w:name w:val="Quote"/>
    <w:basedOn w:val="ae"/>
    <w:next w:val="ae"/>
    <w:link w:val="afff4"/>
    <w:qFormat/>
    <w:rPr>
      <w:i/>
      <w:iCs/>
      <w:color w:val="000000"/>
      <w:sz w:val="20"/>
      <w:szCs w:val="20"/>
      <w:lang w:val="x-none" w:eastAsia="x-none" w:bidi="ar-SA"/>
    </w:rPr>
  </w:style>
  <w:style w:type="paragraph" w:customStyle="1" w:styleId="1120">
    <w:name w:val="1.1标题2，章节第二层"/>
    <w:basedOn w:val="ae"/>
    <w:next w:val="afc"/>
    <w:pPr>
      <w:tabs>
        <w:tab w:val="left" w:pos="0"/>
      </w:tabs>
      <w:adjustRightInd w:val="0"/>
      <w:snapToGrid w:val="0"/>
      <w:spacing w:beforeLines="100" w:before="312" w:afterLines="100" w:after="312" w:line="300" w:lineRule="auto"/>
      <w:outlineLvl w:val="1"/>
    </w:pPr>
    <w:rPr>
      <w:rFonts w:ascii="Arial" w:eastAsia="黑体" w:hAnsi="Arial"/>
      <w:sz w:val="32"/>
    </w:rPr>
  </w:style>
  <w:style w:type="paragraph" w:customStyle="1" w:styleId="20515">
    <w:name w:val="样式 正文（首行缩进两字） + 首行缩进:  2 字符 段后: 0.5 行 行距: 1.5 倍行距"/>
    <w:basedOn w:val="affff1"/>
    <w:pPr>
      <w:adjustRightInd/>
      <w:ind w:firstLine="480"/>
    </w:pPr>
    <w:rPr>
      <w:sz w:val="24"/>
    </w:rPr>
  </w:style>
  <w:style w:type="paragraph" w:customStyle="1" w:styleId="100">
    <w:name w:val="样式10"/>
    <w:basedOn w:val="42"/>
    <w:pPr>
      <w:spacing w:before="120" w:after="120" w:line="360" w:lineRule="auto"/>
      <w:ind w:right="100"/>
    </w:pPr>
  </w:style>
  <w:style w:type="paragraph" w:customStyle="1" w:styleId="xl78">
    <w:name w:val="xl78"/>
    <w:basedOn w:val="ae"/>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sz w:val="20"/>
      <w:szCs w:val="20"/>
    </w:rPr>
  </w:style>
  <w:style w:type="paragraph" w:customStyle="1" w:styleId="afffffffff8">
    <w:name w:val="小标题"/>
    <w:basedOn w:val="ae"/>
    <w:pPr>
      <w:adjustRightInd w:val="0"/>
      <w:spacing w:line="360" w:lineRule="auto"/>
      <w:textAlignment w:val="baseline"/>
    </w:pPr>
    <w:rPr>
      <w:rFonts w:ascii="黑体" w:eastAsia="黑体" w:hAnsi="Arial"/>
      <w:b/>
      <w:sz w:val="28"/>
      <w:szCs w:val="20"/>
    </w:rPr>
  </w:style>
  <w:style w:type="paragraph" w:customStyle="1" w:styleId="-">
    <w:name w:val="方案-正文"/>
    <w:basedOn w:val="afffffe"/>
    <w:pPr>
      <w:spacing w:line="360" w:lineRule="auto"/>
      <w:ind w:firstLineChars="225" w:firstLine="540"/>
    </w:pPr>
    <w:rPr>
      <w:rFonts w:ascii="Arial" w:hAnsi="Arial"/>
      <w:sz w:val="24"/>
      <w:szCs w:val="20"/>
    </w:rPr>
  </w:style>
  <w:style w:type="paragraph" w:customStyle="1" w:styleId="xl54">
    <w:name w:val="xl54"/>
    <w:basedOn w:val="a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12v">
    <w:name w:val="12v"/>
    <w:basedOn w:val="ae"/>
    <w:pPr>
      <w:spacing w:before="100" w:beforeAutospacing="1" w:after="100" w:afterAutospacing="1"/>
    </w:pPr>
    <w:rPr>
      <w:rFonts w:ascii="宋体" w:hAnsi="宋体" w:hint="eastAsia"/>
      <w:sz w:val="18"/>
      <w:szCs w:val="18"/>
    </w:rPr>
  </w:style>
  <w:style w:type="paragraph" w:customStyle="1" w:styleId="InfoBlue">
    <w:name w:val="InfoBlue"/>
    <w:basedOn w:val="ae"/>
    <w:next w:val="afffffd"/>
    <w:pPr>
      <w:spacing w:after="120" w:line="360" w:lineRule="auto"/>
      <w:ind w:left="32" w:firstLine="425"/>
    </w:pPr>
    <w:rPr>
      <w:rFonts w:ascii="宋体" w:hAnsi="宋体"/>
      <w:color w:val="000000"/>
      <w:sz w:val="24"/>
      <w:szCs w:val="20"/>
    </w:rPr>
  </w:style>
  <w:style w:type="paragraph" w:customStyle="1" w:styleId="49">
    <w:name w:val="样式4"/>
    <w:basedOn w:val="15"/>
    <w:pPr>
      <w:spacing w:beforeLines="0" w:before="50" w:afterLines="0" w:after="50"/>
    </w:pPr>
  </w:style>
  <w:style w:type="paragraph" w:customStyle="1" w:styleId="Heading2">
    <w:name w:val="附录 Heading 2"/>
    <w:basedOn w:val="20"/>
    <w:pPr>
      <w:keepLines w:val="0"/>
      <w:numPr>
        <w:ilvl w:val="0"/>
        <w:numId w:val="0"/>
      </w:numPr>
      <w:tabs>
        <w:tab w:val="left" w:pos="0"/>
      </w:tabs>
      <w:spacing w:before="480" w:line="288" w:lineRule="auto"/>
      <w:ind w:left="902" w:hanging="420"/>
    </w:pPr>
    <w:rPr>
      <w:rFonts w:ascii="Microsoft Sans Serif" w:hAnsi="Microsoft Sans Serif" w:cs="Microsoft Sans Serif"/>
      <w:bCs w:val="0"/>
      <w:iCs/>
      <w:sz w:val="32"/>
      <w:szCs w:val="28"/>
    </w:rPr>
  </w:style>
  <w:style w:type="paragraph" w:customStyle="1" w:styleId="afffffffff9">
    <w:name w:val="_封面标题"/>
    <w:basedOn w:val="ae"/>
    <w:pPr>
      <w:spacing w:line="360" w:lineRule="auto"/>
      <w:jc w:val="center"/>
    </w:pPr>
    <w:rPr>
      <w:rFonts w:eastAsia="黑体"/>
      <w:sz w:val="52"/>
    </w:rPr>
  </w:style>
  <w:style w:type="paragraph" w:customStyle="1" w:styleId="p18">
    <w:name w:val="p18"/>
    <w:basedOn w:val="ae"/>
    <w:pPr>
      <w:spacing w:before="46" w:after="93" w:line="360" w:lineRule="auto"/>
    </w:pPr>
    <w:rPr>
      <w:sz w:val="24"/>
    </w:rPr>
  </w:style>
  <w:style w:type="paragraph" w:customStyle="1" w:styleId="366">
    <w:name w:val="样式 _标题3 + 段前: 6 磅 段后: 6 磅"/>
    <w:basedOn w:val="37"/>
    <w:rPr>
      <w:rFonts w:cs="宋体"/>
      <w:szCs w:val="20"/>
    </w:rPr>
  </w:style>
  <w:style w:type="paragraph" w:customStyle="1" w:styleId="30371111">
    <w:name w:val="样式 样式 样式 样式 _标题3 + 右侧:  0.37 厘米 + 右侧:  1 字符 + 右侧:  1 字符 + 右侧:  1...1"/>
    <w:basedOn w:val="303711"/>
    <w:pPr>
      <w:ind w:leftChars="0" w:left="0"/>
    </w:pPr>
  </w:style>
  <w:style w:type="paragraph" w:customStyle="1" w:styleId="ProjectName">
    <w:name w:val="Project Name"/>
    <w:basedOn w:val="ae"/>
    <w:pPr>
      <w:spacing w:before="3000" w:after="240" w:line="240" w:lineRule="atLeast"/>
      <w:jc w:val="right"/>
    </w:pPr>
    <w:rPr>
      <w:rFonts w:ascii="Arial" w:hAnsi="Arial"/>
      <w:b/>
      <w:spacing w:val="-5"/>
      <w:sz w:val="40"/>
      <w:szCs w:val="20"/>
      <w:lang w:eastAsia="zh-CN"/>
    </w:rPr>
  </w:style>
  <w:style w:type="paragraph" w:customStyle="1" w:styleId="CharCharCharCharCharChar1Char0">
    <w:name w:val="Char Char Char Char Char Char1 Char"/>
    <w:basedOn w:val="ae"/>
    <w:pPr>
      <w:spacing w:after="160" w:line="240" w:lineRule="exact"/>
    </w:pPr>
    <w:rPr>
      <w:rFonts w:ascii="Tahoma" w:hAnsi="Tahoma"/>
      <w:sz w:val="24"/>
      <w:szCs w:val="20"/>
    </w:rPr>
  </w:style>
  <w:style w:type="paragraph" w:customStyle="1" w:styleId="MyTest">
    <w:name w:val="MyTest"/>
    <w:basedOn w:val="28"/>
    <w:pPr>
      <w:spacing w:after="0" w:line="360" w:lineRule="auto"/>
      <w:ind w:firstLineChars="200" w:firstLine="200"/>
    </w:pPr>
    <w:rPr>
      <w:sz w:val="24"/>
    </w:rPr>
  </w:style>
  <w:style w:type="paragraph" w:customStyle="1" w:styleId="xl89">
    <w:name w:val="xl89"/>
    <w:basedOn w:val="ae"/>
    <w:pPr>
      <w:pBdr>
        <w:top w:val="single" w:sz="4" w:space="0" w:color="auto"/>
        <w:left w:val="single" w:sz="4" w:space="0" w:color="auto"/>
        <w:bottom w:val="single" w:sz="8" w:space="0" w:color="auto"/>
        <w:right w:val="single" w:sz="4" w:space="0" w:color="auto"/>
      </w:pBdr>
      <w:spacing w:before="100" w:beforeAutospacing="1" w:after="100" w:afterAutospacing="1"/>
    </w:pPr>
    <w:rPr>
      <w:sz w:val="24"/>
    </w:rPr>
  </w:style>
  <w:style w:type="paragraph" w:customStyle="1" w:styleId="1f4">
    <w:name w:val="列表 1"/>
    <w:basedOn w:val="2fa"/>
    <w:pPr>
      <w:spacing w:beforeLines="50" w:before="156" w:afterLines="50" w:after="156"/>
      <w:ind w:left="0" w:firstLine="0"/>
    </w:pPr>
    <w:rPr>
      <w:szCs w:val="20"/>
    </w:rPr>
  </w:style>
  <w:style w:type="paragraph" w:customStyle="1" w:styleId="2fa">
    <w:name w:val="列表2"/>
    <w:basedOn w:val="ae"/>
    <w:pPr>
      <w:tabs>
        <w:tab w:val="left" w:pos="902"/>
      </w:tabs>
      <w:ind w:left="902" w:hanging="420"/>
    </w:pPr>
  </w:style>
  <w:style w:type="paragraph" w:customStyle="1" w:styleId="afff7">
    <w:name w:val="标书图注"/>
    <w:basedOn w:val="ae"/>
    <w:link w:val="CharCharb"/>
    <w:pPr>
      <w:snapToGrid w:val="0"/>
      <w:spacing w:line="360" w:lineRule="auto"/>
      <w:ind w:firstLine="420"/>
      <w:jc w:val="center"/>
    </w:pPr>
    <w:rPr>
      <w:kern w:val="2"/>
      <w:sz w:val="21"/>
      <w:szCs w:val="20"/>
      <w:lang w:eastAsia="zh-CN" w:bidi="ar-SA"/>
    </w:rPr>
  </w:style>
  <w:style w:type="paragraph" w:customStyle="1" w:styleId="xl68">
    <w:name w:val="xl68"/>
    <w:basedOn w:val="ae"/>
    <w:pPr>
      <w:pBdr>
        <w:top w:val="single" w:sz="8" w:space="0" w:color="auto"/>
        <w:bottom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afffffffffa">
    <w:name w:val="字母编号列项（一级）"/>
    <w:pPr>
      <w:spacing w:after="200" w:line="276" w:lineRule="auto"/>
      <w:ind w:leftChars="200" w:left="840" w:hangingChars="200" w:hanging="420"/>
      <w:jc w:val="both"/>
    </w:pPr>
    <w:rPr>
      <w:rFonts w:ascii="宋体"/>
      <w:sz w:val="21"/>
      <w:szCs w:val="22"/>
    </w:rPr>
  </w:style>
  <w:style w:type="paragraph" w:customStyle="1" w:styleId="1f5">
    <w:name w:val="表格内容1"/>
    <w:basedOn w:val="ae"/>
    <w:pPr>
      <w:spacing w:line="300" w:lineRule="auto"/>
    </w:pPr>
    <w:rPr>
      <w:sz w:val="24"/>
      <w:szCs w:val="20"/>
    </w:rPr>
  </w:style>
  <w:style w:type="paragraph" w:customStyle="1" w:styleId="a4">
    <w:name w:val="@"/>
    <w:basedOn w:val="ae"/>
    <w:pPr>
      <w:numPr>
        <w:numId w:val="22"/>
      </w:numPr>
      <w:tabs>
        <w:tab w:val="clear" w:pos="420"/>
        <w:tab w:val="left" w:pos="482"/>
      </w:tabs>
      <w:spacing w:line="360" w:lineRule="auto"/>
    </w:pPr>
    <w:rPr>
      <w:sz w:val="24"/>
      <w:szCs w:val="20"/>
    </w:rPr>
  </w:style>
  <w:style w:type="paragraph" w:customStyle="1" w:styleId="xl24">
    <w:name w:val="xl24"/>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sz w:val="24"/>
    </w:rPr>
  </w:style>
  <w:style w:type="paragraph" w:customStyle="1" w:styleId="afffffffffb">
    <w:name w:val="金宏图题注"/>
    <w:basedOn w:val="afb"/>
    <w:pPr>
      <w:jc w:val="center"/>
    </w:pPr>
    <w:rPr>
      <w:rFonts w:ascii="宋体" w:hAnsi="宋体"/>
      <w:b w:val="0"/>
      <w:sz w:val="24"/>
    </w:rPr>
  </w:style>
  <w:style w:type="paragraph" w:customStyle="1" w:styleId="afffffffffc">
    <w:name w:val="表格"/>
    <w:pPr>
      <w:adjustRightInd w:val="0"/>
      <w:snapToGrid w:val="0"/>
      <w:spacing w:after="200" w:line="276" w:lineRule="auto"/>
    </w:pPr>
    <w:rPr>
      <w:snapToGrid w:val="0"/>
      <w:sz w:val="21"/>
      <w:szCs w:val="22"/>
    </w:rPr>
  </w:style>
  <w:style w:type="paragraph" w:customStyle="1" w:styleId="font14">
    <w:name w:val="font14"/>
    <w:basedOn w:val="ae"/>
    <w:pPr>
      <w:spacing w:before="100" w:beforeAutospacing="1" w:after="100" w:afterAutospacing="1"/>
    </w:pPr>
    <w:rPr>
      <w:rFonts w:ascii="宋体" w:hAnsi="宋体"/>
      <w:color w:val="000000"/>
      <w:sz w:val="20"/>
      <w:szCs w:val="20"/>
    </w:rPr>
  </w:style>
  <w:style w:type="paragraph" w:customStyle="1" w:styleId="Paragraph1">
    <w:name w:val="Paragraph1"/>
    <w:basedOn w:val="ae"/>
    <w:pPr>
      <w:spacing w:before="80"/>
    </w:pPr>
    <w:rPr>
      <w:rFonts w:ascii="宋体"/>
      <w:snapToGrid w:val="0"/>
      <w:sz w:val="24"/>
      <w:szCs w:val="20"/>
    </w:rPr>
  </w:style>
  <w:style w:type="paragraph" w:customStyle="1" w:styleId="xl59">
    <w:name w:val="xl59"/>
    <w:basedOn w:val="ae"/>
    <w:pPr>
      <w:pBdr>
        <w:left w:val="single" w:sz="4" w:space="0" w:color="auto"/>
        <w:bottom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font9">
    <w:name w:val="font9"/>
    <w:basedOn w:val="ae"/>
    <w:pPr>
      <w:spacing w:before="100" w:beforeAutospacing="1" w:after="100" w:afterAutospacing="1"/>
    </w:pPr>
    <w:rPr>
      <w:color w:val="FF0000"/>
      <w:sz w:val="20"/>
      <w:szCs w:val="20"/>
    </w:rPr>
  </w:style>
  <w:style w:type="paragraph" w:customStyle="1" w:styleId="afffffffffd">
    <w:name w:val="自定义正文"/>
    <w:basedOn w:val="ae"/>
    <w:pPr>
      <w:spacing w:line="360" w:lineRule="auto"/>
      <w:ind w:firstLineChars="200" w:firstLine="200"/>
    </w:pPr>
    <w:rPr>
      <w:sz w:val="24"/>
    </w:rPr>
  </w:style>
  <w:style w:type="paragraph" w:customStyle="1" w:styleId="83">
    <w:name w:val="样式8"/>
    <w:basedOn w:val="2f1"/>
    <w:pPr>
      <w:spacing w:beforeLines="50" w:before="156" w:afterLines="50" w:after="156"/>
    </w:pPr>
  </w:style>
  <w:style w:type="paragraph" w:customStyle="1" w:styleId="xl96">
    <w:name w:val="xl96"/>
    <w:basedOn w:val="ae"/>
    <w:pPr>
      <w:spacing w:before="100" w:beforeAutospacing="1" w:after="100" w:afterAutospacing="1"/>
      <w:jc w:val="center"/>
    </w:pPr>
    <w:rPr>
      <w:b/>
      <w:bCs/>
      <w:sz w:val="28"/>
      <w:szCs w:val="28"/>
    </w:rPr>
  </w:style>
  <w:style w:type="paragraph" w:customStyle="1" w:styleId="095Char">
    <w:name w:val="样式 自定义样式 + 首行缩进:  0.95 厘米 Char"/>
    <w:basedOn w:val="ae"/>
    <w:pPr>
      <w:spacing w:line="480" w:lineRule="atLeast"/>
      <w:ind w:firstLine="540"/>
    </w:pPr>
    <w:rPr>
      <w:rFonts w:cs="宋体"/>
      <w:lang w:eastAsia="zh-CN"/>
    </w:rPr>
  </w:style>
  <w:style w:type="paragraph" w:customStyle="1" w:styleId="ListBullet1">
    <w:name w:val="List Bullet1"/>
    <w:basedOn w:val="ae"/>
    <w:pPr>
      <w:tabs>
        <w:tab w:val="left" w:pos="422"/>
      </w:tabs>
      <w:spacing w:before="240" w:after="120" w:line="288" w:lineRule="auto"/>
      <w:ind w:left="981" w:right="57" w:hanging="357"/>
    </w:pPr>
  </w:style>
  <w:style w:type="paragraph" w:customStyle="1" w:styleId="xl63">
    <w:name w:val="xl63"/>
    <w:basedOn w:val="ae"/>
    <w:pPr>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font11">
    <w:name w:val="font11"/>
    <w:basedOn w:val="ae"/>
    <w:pPr>
      <w:spacing w:before="100" w:beforeAutospacing="1" w:after="100" w:afterAutospacing="1"/>
    </w:pPr>
    <w:rPr>
      <w:rFonts w:ascii="宋体" w:hAnsi="宋体"/>
      <w:color w:val="FF0000"/>
      <w:sz w:val="20"/>
      <w:szCs w:val="20"/>
    </w:rPr>
  </w:style>
  <w:style w:type="paragraph" w:customStyle="1" w:styleId="afffffffffe">
    <w:name w:val="金宏发行正文"/>
    <w:basedOn w:val="ae"/>
    <w:pPr>
      <w:spacing w:line="500" w:lineRule="exact"/>
      <w:ind w:firstLineChars="200" w:firstLine="560"/>
    </w:pPr>
    <w:rPr>
      <w:rFonts w:eastAsia="仿宋_GB2312" w:cs="宋体"/>
      <w:sz w:val="28"/>
      <w:szCs w:val="20"/>
    </w:rPr>
  </w:style>
  <w:style w:type="paragraph" w:customStyle="1" w:styleId="Char10">
    <w:name w:val="Char1"/>
    <w:basedOn w:val="ae"/>
    <w:rPr>
      <w:rFonts w:ascii="Tahoma" w:hAnsi="Tahoma"/>
      <w:sz w:val="24"/>
      <w:szCs w:val="20"/>
    </w:rPr>
  </w:style>
  <w:style w:type="paragraph" w:customStyle="1" w:styleId="a8">
    <w:name w:val="一级条标题"/>
    <w:basedOn w:val="a7"/>
    <w:next w:val="ae"/>
    <w:pPr>
      <w:numPr>
        <w:ilvl w:val="2"/>
      </w:numPr>
      <w:tabs>
        <w:tab w:val="clear" w:pos="842"/>
        <w:tab w:val="left" w:pos="1262"/>
      </w:tabs>
      <w:spacing w:beforeLines="0" w:before="0" w:afterLines="0" w:after="0"/>
      <w:outlineLvl w:val="2"/>
    </w:pPr>
  </w:style>
  <w:style w:type="paragraph" w:customStyle="1" w:styleId="aff8">
    <w:name w:val="_题注"/>
    <w:basedOn w:val="afb"/>
    <w:link w:val="CharChar2"/>
    <w:pPr>
      <w:jc w:val="center"/>
    </w:pPr>
    <w:rPr>
      <w:rFonts w:ascii="黑体" w:eastAsia="黑体" w:hAnsi="Arial" w:cs="Arial"/>
      <w:b w:val="0"/>
      <w:bCs w:val="0"/>
      <w:color w:val="auto"/>
      <w:kern w:val="2"/>
      <w:sz w:val="21"/>
      <w:szCs w:val="20"/>
      <w:lang w:val="en-US" w:eastAsia="zh-CN"/>
    </w:rPr>
  </w:style>
  <w:style w:type="paragraph" w:customStyle="1" w:styleId="1328">
    <w:name w:val="样式 小四 段后: 1 行 左  3.28 字符"/>
    <w:basedOn w:val="ae"/>
    <w:pPr>
      <w:spacing w:afterLines="100" w:after="312" w:line="360" w:lineRule="auto"/>
      <w:ind w:leftChars="328" w:left="328" w:firstLineChars="200" w:firstLine="200"/>
    </w:pPr>
    <w:rPr>
      <w:sz w:val="24"/>
      <w:szCs w:val="20"/>
    </w:rPr>
  </w:style>
  <w:style w:type="paragraph" w:customStyle="1" w:styleId="affffffffff">
    <w:name w:val="无缩进正文"/>
    <w:basedOn w:val="ae"/>
    <w:pPr>
      <w:adjustRightInd w:val="0"/>
      <w:textAlignment w:val="baseline"/>
    </w:pPr>
    <w:rPr>
      <w:szCs w:val="20"/>
    </w:rPr>
  </w:style>
  <w:style w:type="paragraph" w:customStyle="1" w:styleId="1f6">
    <w:name w:val="标题1"/>
    <w:basedOn w:val="ae"/>
    <w:pPr>
      <w:tabs>
        <w:tab w:val="left" w:pos="450"/>
      </w:tabs>
      <w:autoSpaceDE w:val="0"/>
      <w:autoSpaceDN w:val="0"/>
      <w:adjustRightInd w:val="0"/>
      <w:spacing w:before="240" w:after="240"/>
      <w:textAlignment w:val="center"/>
    </w:pPr>
    <w:rPr>
      <w:rFonts w:ascii="宋体"/>
      <w:b/>
      <w:sz w:val="32"/>
      <w:szCs w:val="20"/>
    </w:rPr>
  </w:style>
  <w:style w:type="paragraph" w:customStyle="1" w:styleId="1f7">
    <w:name w:val="表格1"/>
    <w:basedOn w:val="ae"/>
    <w:next w:val="ae"/>
    <w:pPr>
      <w:spacing w:line="360" w:lineRule="auto"/>
    </w:pPr>
    <w:rPr>
      <w:szCs w:val="20"/>
    </w:rPr>
  </w:style>
  <w:style w:type="paragraph" w:customStyle="1" w:styleId="21">
    <w:name w:val="正文样式2－（1）"/>
    <w:basedOn w:val="ae"/>
    <w:pPr>
      <w:numPr>
        <w:ilvl w:val="1"/>
        <w:numId w:val="13"/>
      </w:numPr>
      <w:tabs>
        <w:tab w:val="left" w:pos="799"/>
      </w:tabs>
      <w:spacing w:beforeLines="50" w:before="156" w:afterLines="50" w:after="156" w:line="360" w:lineRule="auto"/>
    </w:pPr>
    <w:rPr>
      <w:sz w:val="24"/>
    </w:rPr>
  </w:style>
  <w:style w:type="paragraph" w:customStyle="1" w:styleId="ac">
    <w:name w:val="五级条标题"/>
    <w:basedOn w:val="ab"/>
    <w:next w:val="ae"/>
    <w:pPr>
      <w:numPr>
        <w:ilvl w:val="6"/>
      </w:numPr>
      <w:tabs>
        <w:tab w:val="clear" w:pos="2522"/>
        <w:tab w:val="left" w:pos="2942"/>
      </w:tabs>
      <w:outlineLvl w:val="6"/>
    </w:pPr>
  </w:style>
  <w:style w:type="paragraph" w:customStyle="1" w:styleId="affffffffff0">
    <w:name w:val="项目符号"/>
    <w:basedOn w:val="a2"/>
    <w:pPr>
      <w:numPr>
        <w:numId w:val="0"/>
      </w:numPr>
      <w:tabs>
        <w:tab w:val="left" w:pos="902"/>
      </w:tabs>
    </w:pPr>
    <w:rPr>
      <w:szCs w:val="24"/>
    </w:rPr>
  </w:style>
  <w:style w:type="paragraph" w:customStyle="1" w:styleId="affff2">
    <w:name w:val="正文段落"/>
    <w:basedOn w:val="ae"/>
    <w:link w:val="CharChard"/>
    <w:pPr>
      <w:spacing w:line="360" w:lineRule="auto"/>
      <w:ind w:firstLineChars="200" w:firstLine="200"/>
    </w:pPr>
    <w:rPr>
      <w:kern w:val="2"/>
      <w:sz w:val="24"/>
      <w:szCs w:val="20"/>
      <w:lang w:eastAsia="zh-CN" w:bidi="ar-SA"/>
    </w:rPr>
  </w:style>
  <w:style w:type="paragraph" w:customStyle="1" w:styleId="Body">
    <w:name w:val="Body"/>
    <w:basedOn w:val="ae"/>
    <w:pPr>
      <w:spacing w:before="120"/>
    </w:pPr>
    <w:rPr>
      <w:rFonts w:ascii="宋体"/>
      <w:snapToGrid w:val="0"/>
      <w:sz w:val="24"/>
      <w:szCs w:val="20"/>
    </w:rPr>
  </w:style>
  <w:style w:type="paragraph" w:customStyle="1" w:styleId="05">
    <w:name w:val="样式 正文文本正文文字 + 段后: 0.5 行"/>
    <w:basedOn w:val="afffffd"/>
    <w:pPr>
      <w:spacing w:before="120" w:afterLines="50" w:after="156" w:line="360" w:lineRule="auto"/>
      <w:ind w:firstLineChars="200" w:firstLine="200"/>
    </w:pPr>
    <w:rPr>
      <w:rFonts w:ascii="宋体" w:hAnsi="宋体"/>
      <w:sz w:val="24"/>
      <w:szCs w:val="20"/>
    </w:rPr>
  </w:style>
  <w:style w:type="paragraph" w:customStyle="1" w:styleId="affffffffff1">
    <w:name w:val="正文段"/>
    <w:basedOn w:val="ae"/>
    <w:pPr>
      <w:spacing w:line="312" w:lineRule="auto"/>
      <w:ind w:firstLine="560"/>
    </w:pPr>
    <w:rPr>
      <w:sz w:val="28"/>
      <w:szCs w:val="28"/>
    </w:rPr>
  </w:style>
  <w:style w:type="paragraph" w:customStyle="1" w:styleId="211Heading211Heading22Heading2HiddenHea">
    <w:name w:val="样式 样式 标题 21.1Heading 21.1 Heading 2第一章 标题 2Heading 2 HiddenHea....."/>
    <w:basedOn w:val="211Heading211Heading22Heading2HiddenHea2"/>
    <w:link w:val="211Heading211Heading22Heading2HiddenHeaCharChar"/>
    <w:pPr>
      <w:keepNext w:val="0"/>
      <w:keepLines w:val="0"/>
      <w:spacing w:beforeLines="0" w:before="120" w:afterLines="0" w:after="120"/>
    </w:pPr>
    <w:rPr>
      <w:rFonts w:ascii="宋体" w:hAnsi="宋体"/>
      <w:lang w:val="en-US" w:eastAsia="zh-CN" w:bidi="ar-SA"/>
    </w:rPr>
  </w:style>
  <w:style w:type="paragraph" w:customStyle="1" w:styleId="font5">
    <w:name w:val="font5"/>
    <w:basedOn w:val="ae"/>
    <w:pPr>
      <w:spacing w:before="100" w:beforeAutospacing="1" w:after="100" w:afterAutospacing="1"/>
    </w:pPr>
    <w:rPr>
      <w:sz w:val="24"/>
    </w:rPr>
  </w:style>
  <w:style w:type="paragraph" w:customStyle="1" w:styleId="xl97">
    <w:name w:val="xl97"/>
    <w:basedOn w:val="ae"/>
    <w:pPr>
      <w:pBdr>
        <w:top w:val="single" w:sz="4" w:space="0" w:color="auto"/>
        <w:left w:val="single" w:sz="4" w:space="0" w:color="auto"/>
        <w:right w:val="single" w:sz="4" w:space="0" w:color="auto"/>
      </w:pBdr>
      <w:shd w:val="clear" w:color="auto" w:fill="33CCCC"/>
      <w:spacing w:before="100" w:beforeAutospacing="1" w:after="100" w:afterAutospacing="1"/>
    </w:pPr>
    <w:rPr>
      <w:rFonts w:eastAsia="Arial Unicode MS"/>
      <w:sz w:val="18"/>
      <w:szCs w:val="18"/>
    </w:rPr>
  </w:style>
  <w:style w:type="paragraph" w:customStyle="1" w:styleId="CSSN-">
    <w:name w:val="CSSN-正文"/>
    <w:basedOn w:val="ae"/>
    <w:pPr>
      <w:spacing w:before="120" w:line="360" w:lineRule="auto"/>
      <w:ind w:left="420" w:firstLine="425"/>
    </w:pPr>
    <w:rPr>
      <w:rFonts w:ascii="Arial" w:hAnsi="Arial" w:cs="宋体"/>
      <w:sz w:val="24"/>
      <w:szCs w:val="20"/>
    </w:rPr>
  </w:style>
  <w:style w:type="paragraph" w:customStyle="1" w:styleId="xl75">
    <w:name w:val="xl75"/>
    <w:basedOn w:val="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0"/>
      <w:szCs w:val="20"/>
    </w:rPr>
  </w:style>
  <w:style w:type="paragraph" w:customStyle="1" w:styleId="affffffffff2">
    <w:name w:val="条文脚注"/>
    <w:basedOn w:val="afffff4"/>
    <w:pPr>
      <w:ind w:leftChars="200" w:left="780" w:hangingChars="200" w:hanging="360"/>
      <w:jc w:val="both"/>
    </w:pPr>
    <w:rPr>
      <w:rFonts w:ascii="宋体"/>
      <w:szCs w:val="20"/>
    </w:rPr>
  </w:style>
  <w:style w:type="paragraph" w:customStyle="1" w:styleId="xl65">
    <w:name w:val="xl65"/>
    <w:basedOn w:val="ae"/>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affffffffff3">
    <w:name w:val="大纲正文"/>
    <w:basedOn w:val="ae"/>
    <w:pPr>
      <w:spacing w:line="360" w:lineRule="auto"/>
      <w:ind w:firstLineChars="200" w:firstLine="480"/>
    </w:pPr>
    <w:rPr>
      <w:rFonts w:cs="宋体"/>
      <w:sz w:val="24"/>
      <w:szCs w:val="20"/>
    </w:rPr>
  </w:style>
  <w:style w:type="paragraph" w:customStyle="1" w:styleId="205">
    <w:name w:val="样式 正文缩进 + 左侧:  2 字符 段后: 0.5 行"/>
    <w:basedOn w:val="affff1"/>
    <w:pPr>
      <w:keepLines/>
      <w:adjustRightInd/>
      <w:snapToGrid/>
      <w:spacing w:after="120" w:line="240" w:lineRule="auto"/>
      <w:ind w:firstLine="200"/>
    </w:pPr>
    <w:rPr>
      <w:rFonts w:ascii="宋体" w:cs="宋体"/>
      <w:snapToGrid w:val="0"/>
      <w:kern w:val="0"/>
      <w:sz w:val="21"/>
    </w:rPr>
  </w:style>
  <w:style w:type="paragraph" w:customStyle="1" w:styleId="affffffffff4">
    <w:name w:val="章正文"/>
    <w:basedOn w:val="ae"/>
    <w:pPr>
      <w:spacing w:beforeLines="50" w:before="156" w:after="120" w:line="300" w:lineRule="auto"/>
      <w:ind w:firstLine="480"/>
    </w:pPr>
    <w:rPr>
      <w:rFonts w:ascii="Helvetica" w:hAnsi="Helvetica"/>
      <w:sz w:val="24"/>
    </w:rPr>
  </w:style>
  <w:style w:type="paragraph" w:customStyle="1" w:styleId="xl48">
    <w:name w:val="xl48"/>
    <w:basedOn w:val="ae"/>
    <w:pPr>
      <w:pBdr>
        <w:left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fff5">
    <w:name w:val="图表脚注"/>
    <w:next w:val="ae"/>
    <w:pPr>
      <w:spacing w:after="200" w:line="276" w:lineRule="auto"/>
      <w:ind w:leftChars="200" w:left="300" w:hangingChars="100" w:hanging="100"/>
      <w:jc w:val="both"/>
    </w:pPr>
    <w:rPr>
      <w:rFonts w:ascii="宋体"/>
      <w:sz w:val="18"/>
      <w:szCs w:val="22"/>
    </w:rPr>
  </w:style>
  <w:style w:type="paragraph" w:customStyle="1" w:styleId="xl33">
    <w:name w:val="xl33"/>
    <w:basedOn w:val="ae"/>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64">
    <w:name w:val="_标题6"/>
    <w:basedOn w:val="54"/>
    <w:next w:val="afff6"/>
    <w:pPr>
      <w:numPr>
        <w:ilvl w:val="5"/>
      </w:numPr>
      <w:ind w:rightChars="100" w:right="100"/>
    </w:pPr>
    <w:rPr>
      <w:sz w:val="24"/>
      <w:szCs w:val="24"/>
      <w:lang w:val="en-US" w:eastAsia="zh-CN"/>
    </w:rPr>
  </w:style>
  <w:style w:type="paragraph" w:customStyle="1" w:styleId="affffffffff6">
    <w:name w:val="公文正文"/>
    <w:basedOn w:val="ae"/>
    <w:pPr>
      <w:adjustRightInd w:val="0"/>
      <w:spacing w:line="560" w:lineRule="atLeast"/>
      <w:ind w:firstLineChars="200" w:firstLine="548"/>
      <w:textAlignment w:val="baseline"/>
    </w:pPr>
    <w:rPr>
      <w:rFonts w:ascii="仿宋_GB2312" w:eastAsia="仿宋_GB2312"/>
      <w:sz w:val="28"/>
      <w:szCs w:val="20"/>
    </w:rPr>
  </w:style>
  <w:style w:type="paragraph" w:customStyle="1" w:styleId="1f8">
    <w:name w:val="列表符号项目级别1"/>
    <w:basedOn w:val="ae"/>
    <w:pPr>
      <w:spacing w:line="288" w:lineRule="auto"/>
    </w:pPr>
    <w:rPr>
      <w:rFonts w:ascii="Arial" w:hAnsi="Arial"/>
      <w:sz w:val="24"/>
      <w:lang w:eastAsia="zh-CN"/>
    </w:rPr>
  </w:style>
  <w:style w:type="paragraph" w:customStyle="1" w:styleId="xl64">
    <w:name w:val="xl64"/>
    <w:basedOn w:val="ae"/>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affffffffff7">
    <w:name w:val="图片"/>
    <w:basedOn w:val="ae"/>
    <w:next w:val="ae"/>
    <w:pPr>
      <w:spacing w:before="120" w:line="360" w:lineRule="auto"/>
      <w:jc w:val="center"/>
    </w:pPr>
    <w:rPr>
      <w:rFonts w:ascii="Arial" w:hAnsi="Arial" w:cs="Arial"/>
      <w:b/>
      <w:sz w:val="24"/>
      <w:szCs w:val="28"/>
    </w:rPr>
  </w:style>
  <w:style w:type="paragraph" w:customStyle="1" w:styleId="xl38">
    <w:name w:val="xl38"/>
    <w:basedOn w:val="ae"/>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p17">
    <w:name w:val="p17"/>
    <w:basedOn w:val="ae"/>
    <w:rPr>
      <w:rFonts w:ascii="Arial" w:hAnsi="Arial" w:cs="Arial"/>
      <w:szCs w:val="21"/>
    </w:rPr>
  </w:style>
  <w:style w:type="paragraph" w:customStyle="1" w:styleId="xl37">
    <w:name w:val="xl37"/>
    <w:basedOn w:val="ae"/>
    <w:pPr>
      <w:pBdr>
        <w:top w:val="single" w:sz="4" w:space="0" w:color="auto"/>
        <w:left w:val="single" w:sz="4" w:space="0" w:color="auto"/>
        <w:bottom w:val="single" w:sz="4" w:space="0" w:color="auto"/>
        <w:right w:val="single" w:sz="4" w:space="0" w:color="auto"/>
      </w:pBdr>
      <w:shd w:val="clear" w:color="auto" w:fill="C0C0C0"/>
      <w:tabs>
        <w:tab w:val="left" w:pos="644"/>
      </w:tabs>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fff8">
    <w:name w:val="方案正文"/>
    <w:basedOn w:val="ae"/>
    <w:pPr>
      <w:spacing w:before="156" w:line="360" w:lineRule="auto"/>
      <w:ind w:firstLineChars="171" w:firstLine="359"/>
    </w:pPr>
    <w:rPr>
      <w:rFonts w:ascii="Arial" w:hAnsi="Arial"/>
      <w:sz w:val="24"/>
      <w:szCs w:val="20"/>
    </w:rPr>
  </w:style>
  <w:style w:type="paragraph" w:customStyle="1" w:styleId="xl93">
    <w:name w:val="xl93"/>
    <w:basedOn w:val="ae"/>
    <w:pPr>
      <w:pBdr>
        <w:left w:val="single" w:sz="4" w:space="0" w:color="auto"/>
        <w:bottom w:val="single" w:sz="4" w:space="0" w:color="auto"/>
        <w:right w:val="single" w:sz="4" w:space="0" w:color="auto"/>
      </w:pBdr>
      <w:spacing w:before="100" w:beforeAutospacing="1" w:after="100" w:afterAutospacing="1"/>
    </w:pPr>
    <w:rPr>
      <w:sz w:val="24"/>
    </w:rPr>
  </w:style>
  <w:style w:type="paragraph" w:customStyle="1" w:styleId="CharChar10">
    <w:name w:val="文章正文 Char Char1"/>
    <w:basedOn w:val="ae"/>
    <w:pPr>
      <w:spacing w:line="360" w:lineRule="auto"/>
      <w:ind w:firstLine="420"/>
    </w:pPr>
    <w:rPr>
      <w:sz w:val="24"/>
      <w:szCs w:val="20"/>
    </w:rPr>
  </w:style>
  <w:style w:type="paragraph" w:customStyle="1" w:styleId="affffffffff9">
    <w:name w:val="封面：楷体三号"/>
    <w:basedOn w:val="ae"/>
    <w:pPr>
      <w:spacing w:before="120" w:after="120" w:line="360" w:lineRule="auto"/>
      <w:ind w:firstLineChars="200" w:firstLine="643"/>
      <w:jc w:val="center"/>
    </w:pPr>
    <w:rPr>
      <w:rFonts w:ascii="楷体_GB2312" w:eastAsia="楷体_GB2312" w:hAnsi="宋体" w:cs="宋体"/>
      <w:b/>
      <w:bCs/>
      <w:sz w:val="32"/>
      <w:szCs w:val="20"/>
    </w:rPr>
  </w:style>
  <w:style w:type="paragraph" w:customStyle="1" w:styleId="TimesNewRoman1818">
    <w:name w:val="样式 题注 + Times New Roman 加粗 段前: 18 磅 段后: 18 磅"/>
    <w:basedOn w:val="afb"/>
    <w:pPr>
      <w:snapToGrid w:val="0"/>
      <w:spacing w:before="120" w:after="120" w:line="360" w:lineRule="auto"/>
      <w:jc w:val="center"/>
    </w:pPr>
    <w:rPr>
      <w:rFonts w:ascii="Times New Roman" w:eastAsia="仿宋_GB2312" w:hAnsi="Times New Roman" w:cs="宋体"/>
      <w:bCs w:val="0"/>
      <w:sz w:val="24"/>
    </w:rPr>
  </w:style>
  <w:style w:type="paragraph" w:customStyle="1" w:styleId="3-1">
    <w:name w:val="正文样式3-[1]"/>
    <w:basedOn w:val="ae"/>
    <w:pPr>
      <w:numPr>
        <w:ilvl w:val="2"/>
        <w:numId w:val="13"/>
      </w:numPr>
      <w:tabs>
        <w:tab w:val="left" w:pos="1202"/>
      </w:tabs>
      <w:spacing w:beforeLines="50" w:before="156" w:afterLines="50" w:after="156" w:line="360" w:lineRule="auto"/>
    </w:pPr>
    <w:rPr>
      <w:sz w:val="24"/>
    </w:rPr>
  </w:style>
  <w:style w:type="paragraph" w:customStyle="1" w:styleId="affffffffffa">
    <w:name w:val="报告正文"/>
    <w:basedOn w:val="ae"/>
    <w:pPr>
      <w:spacing w:line="360" w:lineRule="auto"/>
      <w:ind w:firstLine="425"/>
    </w:pPr>
    <w:rPr>
      <w:sz w:val="24"/>
      <w:szCs w:val="20"/>
    </w:rPr>
  </w:style>
  <w:style w:type="paragraph" w:customStyle="1" w:styleId="affffffffffb">
    <w:name w:val="_图片"/>
    <w:basedOn w:val="ae"/>
    <w:next w:val="afff6"/>
    <w:pPr>
      <w:spacing w:before="46" w:after="46" w:line="360" w:lineRule="auto"/>
      <w:jc w:val="center"/>
    </w:pPr>
    <w:rPr>
      <w:b/>
      <w:sz w:val="18"/>
      <w:szCs w:val="20"/>
    </w:rPr>
  </w:style>
  <w:style w:type="paragraph" w:customStyle="1" w:styleId="affffffffffc">
    <w:name w:val="段落正文首行缩进"/>
    <w:basedOn w:val="ae"/>
    <w:pPr>
      <w:spacing w:before="156" w:after="156" w:line="360" w:lineRule="auto"/>
      <w:ind w:right="-136" w:firstLineChars="200" w:firstLine="480"/>
    </w:pPr>
    <w:rPr>
      <w:rFonts w:ascii="宋体" w:hAnsi="宋体"/>
      <w:sz w:val="24"/>
      <w:szCs w:val="20"/>
    </w:rPr>
  </w:style>
  <w:style w:type="paragraph" w:customStyle="1" w:styleId="085">
    <w:name w:val="样式 首行缩进:  0.85 厘米"/>
    <w:basedOn w:val="ae"/>
    <w:pPr>
      <w:spacing w:before="100" w:beforeAutospacing="1" w:after="100" w:afterAutospacing="1" w:line="360" w:lineRule="auto"/>
      <w:ind w:firstLineChars="200" w:firstLine="560"/>
    </w:pPr>
    <w:rPr>
      <w:rFonts w:ascii="宋体" w:hAnsi="宋体"/>
      <w:sz w:val="28"/>
      <w:szCs w:val="20"/>
    </w:rPr>
  </w:style>
  <w:style w:type="paragraph" w:customStyle="1" w:styleId="affffffffffd">
    <w:name w:val="插图"/>
    <w:basedOn w:val="ae"/>
    <w:pPr>
      <w:spacing w:line="312" w:lineRule="auto"/>
      <w:jc w:val="center"/>
    </w:pPr>
    <w:rPr>
      <w:rFonts w:cs="宋体"/>
      <w:sz w:val="28"/>
      <w:szCs w:val="28"/>
      <w:lang w:val="zh-CN"/>
    </w:rPr>
  </w:style>
  <w:style w:type="paragraph" w:customStyle="1" w:styleId="--">
    <w:name w:val="正文--表格内正文"/>
    <w:basedOn w:val="ae"/>
    <w:pPr>
      <w:spacing w:line="0" w:lineRule="atLeast"/>
      <w:jc w:val="center"/>
    </w:pPr>
    <w:rPr>
      <w:rFonts w:ascii="宋体" w:hAnsi="宋体"/>
      <w:sz w:val="24"/>
    </w:rPr>
  </w:style>
  <w:style w:type="paragraph" w:customStyle="1" w:styleId="newsinograin">
    <w:name w:val="new sinograin"/>
    <w:basedOn w:val="ae"/>
    <w:pPr>
      <w:topLinePunct/>
      <w:spacing w:line="360" w:lineRule="auto"/>
      <w:ind w:firstLineChars="200" w:firstLine="200"/>
    </w:pPr>
    <w:rPr>
      <w:sz w:val="24"/>
      <w:szCs w:val="20"/>
    </w:rPr>
  </w:style>
  <w:style w:type="paragraph" w:customStyle="1" w:styleId="affffffffffe">
    <w:name w:val="排列"/>
    <w:basedOn w:val="ae"/>
    <w:next w:val="ae"/>
    <w:pPr>
      <w:tabs>
        <w:tab w:val="left" w:pos="902"/>
      </w:tabs>
      <w:spacing w:line="360" w:lineRule="auto"/>
      <w:ind w:left="902" w:hanging="420"/>
    </w:pPr>
    <w:rPr>
      <w:sz w:val="24"/>
      <w:szCs w:val="21"/>
    </w:rPr>
  </w:style>
  <w:style w:type="paragraph" w:customStyle="1" w:styleId="NW3">
    <w:name w:val="NW标题部分"/>
    <w:next w:val="ae"/>
    <w:pPr>
      <w:keepLines/>
      <w:spacing w:before="360" w:after="240" w:line="276" w:lineRule="auto"/>
      <w:outlineLvl w:val="0"/>
    </w:pPr>
    <w:rPr>
      <w:rFonts w:eastAsia="黑体"/>
      <w:b/>
      <w:caps/>
      <w:sz w:val="32"/>
      <w:szCs w:val="22"/>
      <w14:shadow w14:blurRad="50800" w14:dist="38100" w14:dir="2700000" w14:sx="100000" w14:sy="100000" w14:kx="0" w14:ky="0" w14:algn="tl">
        <w14:srgbClr w14:val="000000">
          <w14:alpha w14:val="60000"/>
        </w14:srgbClr>
      </w14:shadow>
    </w:rPr>
  </w:style>
  <w:style w:type="paragraph" w:customStyle="1" w:styleId="211Heading211Heading22Heading2HiddenHea2">
    <w:name w:val="样式 标题 21.1Heading 21.1 Heading 2第一章 标题 2Heading 2 HiddenHea...2"/>
    <w:basedOn w:val="20"/>
    <w:next w:val="ae"/>
    <w:pPr>
      <w:numPr>
        <w:numId w:val="0"/>
      </w:numPr>
      <w:spacing w:beforeLines="50" w:before="156" w:afterLines="50" w:after="156" w:line="480" w:lineRule="auto"/>
    </w:pPr>
    <w:rPr>
      <w:rFonts w:ascii="Tahoma" w:hAnsi="Tahoma"/>
      <w:bCs w:val="0"/>
      <w:color w:val="000000"/>
      <w:sz w:val="32"/>
      <w:szCs w:val="20"/>
    </w:rPr>
  </w:style>
  <w:style w:type="paragraph" w:customStyle="1" w:styleId="1111">
    <w:name w:val="招标文件1.1.1.1"/>
    <w:basedOn w:val="ae"/>
    <w:pPr>
      <w:numPr>
        <w:ilvl w:val="4"/>
        <w:numId w:val="7"/>
      </w:numPr>
      <w:spacing w:before="120" w:after="120" w:line="480" w:lineRule="exact"/>
      <w:outlineLvl w:val="4"/>
    </w:pPr>
    <w:rPr>
      <w:rFonts w:ascii="宋体"/>
      <w:b/>
      <w:spacing w:val="10"/>
      <w:w w:val="95"/>
    </w:rPr>
  </w:style>
  <w:style w:type="paragraph" w:customStyle="1" w:styleId="wj">
    <w:name w:val="例举wj"/>
    <w:basedOn w:val="ae"/>
    <w:pPr>
      <w:spacing w:line="360" w:lineRule="auto"/>
      <w:ind w:left="850" w:hanging="425"/>
    </w:pPr>
    <w:rPr>
      <w:kern w:val="4"/>
      <w:sz w:val="24"/>
    </w:rPr>
  </w:style>
  <w:style w:type="paragraph" w:customStyle="1" w:styleId="84">
    <w:name w:val="8"/>
    <w:basedOn w:val="ae"/>
    <w:next w:val="affffff4"/>
    <w:rPr>
      <w:rFonts w:ascii="宋体" w:hAnsi="Courier New" w:cs="Courier New"/>
      <w:szCs w:val="21"/>
    </w:rPr>
  </w:style>
  <w:style w:type="paragraph" w:customStyle="1" w:styleId="Char2">
    <w:name w:val="Char2"/>
    <w:basedOn w:val="ae"/>
    <w:rPr>
      <w:rFonts w:ascii="宋体" w:hAnsi="宋体" w:cs="Courier New"/>
      <w:sz w:val="32"/>
      <w:szCs w:val="32"/>
    </w:rPr>
  </w:style>
  <w:style w:type="paragraph" w:customStyle="1" w:styleId="afffffffffff">
    <w:name w:val="表项"/>
    <w:next w:val="ae"/>
    <w:pPr>
      <w:keepNext/>
      <w:spacing w:before="40" w:after="40" w:line="300" w:lineRule="auto"/>
      <w:jc w:val="center"/>
      <w:textAlignment w:val="baseline"/>
    </w:pPr>
    <w:rPr>
      <w:rFonts w:ascii="Arial" w:eastAsia="黑体" w:hAnsi="Arial"/>
      <w:sz w:val="21"/>
      <w:szCs w:val="22"/>
    </w:rPr>
  </w:style>
  <w:style w:type="paragraph" w:customStyle="1" w:styleId="65">
    <w:name w:val="6"/>
    <w:basedOn w:val="ae"/>
    <w:next w:val="affffff7"/>
    <w:pPr>
      <w:spacing w:before="100" w:beforeAutospacing="1" w:after="100" w:afterAutospacing="1"/>
    </w:pPr>
    <w:rPr>
      <w:rFonts w:ascii="宋体" w:hAnsi="宋体"/>
      <w:sz w:val="24"/>
    </w:rPr>
  </w:style>
  <w:style w:type="paragraph" w:customStyle="1" w:styleId="2fb">
    <w:name w:val="首页标题2"/>
    <w:basedOn w:val="ae"/>
    <w:pPr>
      <w:adjustRightInd w:val="0"/>
      <w:textAlignment w:val="baseline"/>
    </w:pPr>
    <w:rPr>
      <w:rFonts w:ascii="隶书_GB2312" w:eastAsia="隶书_GB2312"/>
      <w:sz w:val="24"/>
      <w:szCs w:val="20"/>
    </w:rPr>
  </w:style>
  <w:style w:type="paragraph" w:customStyle="1" w:styleId="2fc">
    <w:name w:val="项目2"/>
    <w:basedOn w:val="ae"/>
    <w:pPr>
      <w:tabs>
        <w:tab w:val="left" w:pos="840"/>
      </w:tabs>
      <w:spacing w:after="60"/>
      <w:ind w:left="840" w:hanging="360"/>
    </w:pPr>
    <w:rPr>
      <w:rFonts w:ascii="宋体"/>
      <w:spacing w:val="4"/>
      <w:sz w:val="18"/>
      <w:szCs w:val="20"/>
    </w:rPr>
  </w:style>
  <w:style w:type="paragraph" w:customStyle="1" w:styleId="220">
    <w:name w:val="样式 正文首行缩进 2 + 首行缩进:  2 字符"/>
    <w:basedOn w:val="28"/>
    <w:pPr>
      <w:spacing w:line="360" w:lineRule="auto"/>
      <w:ind w:firstLineChars="200" w:firstLine="480"/>
    </w:pPr>
    <w:rPr>
      <w:sz w:val="24"/>
    </w:rPr>
  </w:style>
  <w:style w:type="paragraph" w:styleId="affc">
    <w:name w:val="Intense Quote"/>
    <w:basedOn w:val="ae"/>
    <w:next w:val="ae"/>
    <w:link w:val="affb"/>
    <w:qFormat/>
    <w:pPr>
      <w:pBdr>
        <w:bottom w:val="single" w:sz="4" w:space="4" w:color="4F81BD"/>
      </w:pBdr>
      <w:spacing w:before="200" w:after="280"/>
      <w:ind w:left="936" w:right="936"/>
    </w:pPr>
    <w:rPr>
      <w:b/>
      <w:bCs/>
      <w:i/>
      <w:iCs/>
      <w:color w:val="4F81BD"/>
      <w:sz w:val="20"/>
      <w:szCs w:val="20"/>
      <w:lang w:val="x-none" w:eastAsia="x-none" w:bidi="ar-SA"/>
    </w:rPr>
  </w:style>
  <w:style w:type="paragraph" w:customStyle="1" w:styleId="DC0">
    <w:name w:val="DC正文"/>
    <w:basedOn w:val="ae"/>
    <w:link w:val="DCCharChar"/>
    <w:pPr>
      <w:spacing w:line="300" w:lineRule="auto"/>
      <w:ind w:firstLineChars="200" w:firstLine="480"/>
    </w:pPr>
    <w:rPr>
      <w:rFonts w:ascii="宋体" w:hAnsi="宋体"/>
      <w:kern w:val="2"/>
      <w:sz w:val="24"/>
      <w:szCs w:val="24"/>
      <w:lang w:eastAsia="zh-CN" w:bidi="ar-SA"/>
    </w:rPr>
  </w:style>
  <w:style w:type="paragraph" w:customStyle="1" w:styleId="bodytext">
    <w:name w:val="bodytext"/>
    <w:basedOn w:val="ae"/>
    <w:pPr>
      <w:spacing w:before="100" w:beforeAutospacing="1" w:after="100" w:afterAutospacing="1"/>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484</Words>
  <Characters>2765</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3243</CharactersWithSpaces>
  <SharedDoc>false</SharedDoc>
  <HLinks>
    <vt:vector size="54" baseType="variant">
      <vt:variant>
        <vt:i4>1572913</vt:i4>
      </vt:variant>
      <vt:variant>
        <vt:i4>50</vt:i4>
      </vt:variant>
      <vt:variant>
        <vt:i4>0</vt:i4>
      </vt:variant>
      <vt:variant>
        <vt:i4>5</vt:i4>
      </vt:variant>
      <vt:variant>
        <vt:lpwstr/>
      </vt:variant>
      <vt:variant>
        <vt:lpwstr>_Toc390270548</vt:lpwstr>
      </vt:variant>
      <vt:variant>
        <vt:i4>1572913</vt:i4>
      </vt:variant>
      <vt:variant>
        <vt:i4>44</vt:i4>
      </vt:variant>
      <vt:variant>
        <vt:i4>0</vt:i4>
      </vt:variant>
      <vt:variant>
        <vt:i4>5</vt:i4>
      </vt:variant>
      <vt:variant>
        <vt:lpwstr/>
      </vt:variant>
      <vt:variant>
        <vt:lpwstr>_Toc390270547</vt:lpwstr>
      </vt:variant>
      <vt:variant>
        <vt:i4>1572913</vt:i4>
      </vt:variant>
      <vt:variant>
        <vt:i4>38</vt:i4>
      </vt:variant>
      <vt:variant>
        <vt:i4>0</vt:i4>
      </vt:variant>
      <vt:variant>
        <vt:i4>5</vt:i4>
      </vt:variant>
      <vt:variant>
        <vt:lpwstr/>
      </vt:variant>
      <vt:variant>
        <vt:lpwstr>_Toc390270546</vt:lpwstr>
      </vt:variant>
      <vt:variant>
        <vt:i4>1572913</vt:i4>
      </vt:variant>
      <vt:variant>
        <vt:i4>32</vt:i4>
      </vt:variant>
      <vt:variant>
        <vt:i4>0</vt:i4>
      </vt:variant>
      <vt:variant>
        <vt:i4>5</vt:i4>
      </vt:variant>
      <vt:variant>
        <vt:lpwstr/>
      </vt:variant>
      <vt:variant>
        <vt:lpwstr>_Toc390270545</vt:lpwstr>
      </vt:variant>
      <vt:variant>
        <vt:i4>1572913</vt:i4>
      </vt:variant>
      <vt:variant>
        <vt:i4>26</vt:i4>
      </vt:variant>
      <vt:variant>
        <vt:i4>0</vt:i4>
      </vt:variant>
      <vt:variant>
        <vt:i4>5</vt:i4>
      </vt:variant>
      <vt:variant>
        <vt:lpwstr/>
      </vt:variant>
      <vt:variant>
        <vt:lpwstr>_Toc390270544</vt:lpwstr>
      </vt:variant>
      <vt:variant>
        <vt:i4>1572913</vt:i4>
      </vt:variant>
      <vt:variant>
        <vt:i4>20</vt:i4>
      </vt:variant>
      <vt:variant>
        <vt:i4>0</vt:i4>
      </vt:variant>
      <vt:variant>
        <vt:i4>5</vt:i4>
      </vt:variant>
      <vt:variant>
        <vt:lpwstr/>
      </vt:variant>
      <vt:variant>
        <vt:lpwstr>_Toc390270543</vt:lpwstr>
      </vt:variant>
      <vt:variant>
        <vt:i4>1572913</vt:i4>
      </vt:variant>
      <vt:variant>
        <vt:i4>14</vt:i4>
      </vt:variant>
      <vt:variant>
        <vt:i4>0</vt:i4>
      </vt:variant>
      <vt:variant>
        <vt:i4>5</vt:i4>
      </vt:variant>
      <vt:variant>
        <vt:lpwstr/>
      </vt:variant>
      <vt:variant>
        <vt:lpwstr>_Toc390270542</vt:lpwstr>
      </vt:variant>
      <vt:variant>
        <vt:i4>1572913</vt:i4>
      </vt:variant>
      <vt:variant>
        <vt:i4>8</vt:i4>
      </vt:variant>
      <vt:variant>
        <vt:i4>0</vt:i4>
      </vt:variant>
      <vt:variant>
        <vt:i4>5</vt:i4>
      </vt:variant>
      <vt:variant>
        <vt:lpwstr/>
      </vt:variant>
      <vt:variant>
        <vt:lpwstr>_Toc390270541</vt:lpwstr>
      </vt:variant>
      <vt:variant>
        <vt:i4>1572913</vt:i4>
      </vt:variant>
      <vt:variant>
        <vt:i4>2</vt:i4>
      </vt:variant>
      <vt:variant>
        <vt:i4>0</vt:i4>
      </vt:variant>
      <vt:variant>
        <vt:i4>5</vt:i4>
      </vt:variant>
      <vt:variant>
        <vt:lpwstr/>
      </vt:variant>
      <vt:variant>
        <vt:lpwstr>_Toc390270540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扬州市民卡总体技术方案</dc:title>
  <dc:subject/>
  <dc:creator>qx</dc:creator>
  <cp:keywords/>
  <dc:description/>
  <cp:lastModifiedBy>panghaibo</cp:lastModifiedBy>
  <cp:revision>4</cp:revision>
  <cp:lastPrinted>2008-08-11T02:25:00Z</cp:lastPrinted>
  <dcterms:created xsi:type="dcterms:W3CDTF">2020-12-15T08:32:00Z</dcterms:created>
  <dcterms:modified xsi:type="dcterms:W3CDTF">2020-12-16T02:35:00Z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2052-9.1.0.4739</vt:lpwstr>
  </property>
</Properties>
</file>